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E549702" w14:textId="47293392" w:rsidR="001F6DA0" w:rsidRDefault="001F6DA0">
      <w:pPr>
        <w:pStyle w:val="Ttulo10"/>
        <w:jc w:val="right"/>
        <w:rPr>
          <w:lang w:val="pt-BR"/>
        </w:rPr>
      </w:pPr>
    </w:p>
    <w:p w14:paraId="12AC354B" w14:textId="77777777" w:rsidR="005C7428" w:rsidRPr="005C7428" w:rsidRDefault="005C7428" w:rsidP="005C7428">
      <w:pPr>
        <w:rPr>
          <w:lang w:val="pt-BR"/>
        </w:rPr>
      </w:pPr>
    </w:p>
    <w:p w14:paraId="4E31F760" w14:textId="77777777" w:rsidR="001F6DA0" w:rsidRDefault="001F6DA0">
      <w:pPr>
        <w:pStyle w:val="Ttulo10"/>
        <w:jc w:val="right"/>
        <w:rPr>
          <w:lang w:val="pt-BR"/>
        </w:rPr>
      </w:pPr>
    </w:p>
    <w:p w14:paraId="6DEBFAEF" w14:textId="77777777" w:rsidR="001F6DA0" w:rsidRDefault="001F6DA0">
      <w:pPr>
        <w:pStyle w:val="Ttulo10"/>
        <w:jc w:val="right"/>
        <w:rPr>
          <w:lang w:val="pt-BR"/>
        </w:rPr>
      </w:pPr>
    </w:p>
    <w:p w14:paraId="11069398" w14:textId="77777777" w:rsidR="001F6DA0" w:rsidRDefault="001F6DA0">
      <w:pPr>
        <w:jc w:val="right"/>
        <w:rPr>
          <w:lang w:val="pt-BR"/>
        </w:rPr>
      </w:pPr>
    </w:p>
    <w:p w14:paraId="4458EFEE" w14:textId="77777777" w:rsidR="001F6DA0" w:rsidRDefault="001F6DA0">
      <w:pPr>
        <w:jc w:val="right"/>
        <w:rPr>
          <w:lang w:val="pt-BR"/>
        </w:rPr>
      </w:pPr>
    </w:p>
    <w:p w14:paraId="22F962C4" w14:textId="77777777" w:rsidR="001F6DA0" w:rsidRDefault="001F6DA0">
      <w:pPr>
        <w:jc w:val="right"/>
        <w:rPr>
          <w:lang w:val="pt-BR"/>
        </w:rPr>
      </w:pPr>
    </w:p>
    <w:p w14:paraId="544EC2DB" w14:textId="77777777" w:rsidR="001F6DA0" w:rsidRDefault="001F6DA0">
      <w:pPr>
        <w:jc w:val="right"/>
        <w:rPr>
          <w:lang w:val="pt-BR"/>
        </w:rPr>
      </w:pPr>
    </w:p>
    <w:p w14:paraId="6C963A9A" w14:textId="77777777" w:rsidR="001F6DA0" w:rsidRDefault="001F6DA0">
      <w:pPr>
        <w:jc w:val="right"/>
        <w:rPr>
          <w:lang w:val="pt-BR"/>
        </w:rPr>
      </w:pPr>
    </w:p>
    <w:p w14:paraId="5A530720" w14:textId="68BF011E" w:rsidR="001F6DA0" w:rsidRDefault="002D1310" w:rsidP="002D1310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29AD3B6" wp14:editId="31084309">
            <wp:extent cx="6391275" cy="3028950"/>
            <wp:effectExtent l="0" t="0" r="0" b="0"/>
            <wp:docPr id="14882398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39832" name="Imagem 14882398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4718" w14:textId="77777777" w:rsidR="001F6DA0" w:rsidRDefault="002C1EF1">
      <w:r>
        <w:rPr>
          <w:lang w:val="pt-BR"/>
        </w:rPr>
        <w:tab/>
      </w:r>
    </w:p>
    <w:p w14:paraId="02C52FDA" w14:textId="77777777" w:rsidR="001F6DA0" w:rsidRDefault="001F6DA0">
      <w:pPr>
        <w:jc w:val="right"/>
        <w:rPr>
          <w:lang w:val="pt-BR"/>
        </w:rPr>
      </w:pPr>
    </w:p>
    <w:p w14:paraId="61C96049" w14:textId="77777777" w:rsidR="001F6DA0" w:rsidRDefault="001F6DA0">
      <w:pPr>
        <w:pStyle w:val="Ttulo10"/>
        <w:jc w:val="right"/>
        <w:rPr>
          <w:lang w:val="pt-BR"/>
        </w:rPr>
      </w:pPr>
    </w:p>
    <w:p w14:paraId="057FC32B" w14:textId="1F611D3C" w:rsidR="001F6DA0" w:rsidRPr="00954D10" w:rsidRDefault="005C7428">
      <w:pPr>
        <w:pStyle w:val="Ttulo10"/>
        <w:jc w:val="right"/>
        <w:rPr>
          <w:lang w:val="pt-BR"/>
        </w:rPr>
      </w:pPr>
      <w:r>
        <w:rPr>
          <w:lang w:val="pt-BR"/>
        </w:rPr>
        <w:t>Documento de</w:t>
      </w:r>
      <w:r w:rsidR="002C1EF1">
        <w:rPr>
          <w:lang w:val="pt-BR"/>
        </w:rPr>
        <w:t xml:space="preserve"> </w:t>
      </w:r>
      <w:r w:rsidR="00234E96">
        <w:rPr>
          <w:lang w:val="pt-BR"/>
        </w:rPr>
        <w:t>Caso de Uso</w:t>
      </w:r>
    </w:p>
    <w:p w14:paraId="116EE94B" w14:textId="77777777" w:rsidR="001F6DA0" w:rsidRDefault="001F6DA0">
      <w:pPr>
        <w:pStyle w:val="Ttulo10"/>
        <w:jc w:val="right"/>
        <w:rPr>
          <w:lang w:val="pt-BR"/>
        </w:rPr>
      </w:pPr>
    </w:p>
    <w:p w14:paraId="66F89D36" w14:textId="77777777" w:rsidR="001F6DA0" w:rsidRPr="00954D10" w:rsidRDefault="002C1EF1">
      <w:pPr>
        <w:pStyle w:val="Ttulo10"/>
        <w:jc w:val="right"/>
        <w:rPr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6AB41EF2" w14:textId="77777777" w:rsidR="001F6DA0" w:rsidRDefault="001F6DA0">
      <w:pPr>
        <w:pStyle w:val="InfoBlue"/>
        <w:rPr>
          <w:sz w:val="28"/>
          <w:szCs w:val="28"/>
          <w:lang w:val="pt-BR"/>
        </w:rPr>
      </w:pPr>
    </w:p>
    <w:p w14:paraId="1B140D32" w14:textId="77777777" w:rsidR="001F6DA0" w:rsidRDefault="001F6DA0">
      <w:pPr>
        <w:pStyle w:val="InfoBlue"/>
        <w:rPr>
          <w:sz w:val="28"/>
          <w:szCs w:val="28"/>
          <w:lang w:val="pt-BR"/>
        </w:rPr>
      </w:pPr>
    </w:p>
    <w:p w14:paraId="6B4B047D" w14:textId="77777777" w:rsidR="001F6DA0" w:rsidRDefault="001F6DA0">
      <w:pPr>
        <w:pStyle w:val="InfoBlue"/>
        <w:rPr>
          <w:sz w:val="28"/>
          <w:szCs w:val="28"/>
          <w:lang w:val="pt-BR"/>
        </w:rPr>
      </w:pPr>
    </w:p>
    <w:p w14:paraId="37F81AA2" w14:textId="77777777" w:rsidR="001F6DA0" w:rsidRDefault="001F6DA0">
      <w:pPr>
        <w:pStyle w:val="Ttulo10"/>
        <w:rPr>
          <w:sz w:val="28"/>
          <w:szCs w:val="28"/>
          <w:lang w:val="pt-BR"/>
        </w:rPr>
      </w:pPr>
    </w:p>
    <w:p w14:paraId="44228FFE" w14:textId="77777777" w:rsidR="001F6DA0" w:rsidRPr="00954D10" w:rsidRDefault="001F6DA0">
      <w:pPr>
        <w:rPr>
          <w:lang w:val="pt-BR"/>
        </w:rPr>
        <w:sectPr w:rsidR="001F6DA0" w:rsidRPr="00954D10">
          <w:headerReference w:type="default" r:id="rId9"/>
          <w:pgSz w:w="12240" w:h="15840"/>
          <w:pgMar w:top="1417" w:right="1440" w:bottom="1417" w:left="1440" w:header="720" w:footer="720" w:gutter="0"/>
          <w:cols w:space="720"/>
          <w:vAlign w:val="center"/>
          <w:docGrid w:linePitch="360"/>
        </w:sectPr>
      </w:pPr>
    </w:p>
    <w:p w14:paraId="7CFAE6A0" w14:textId="77777777" w:rsidR="001F6DA0" w:rsidRDefault="002C1EF1">
      <w:pPr>
        <w:pStyle w:val="Ttulo10"/>
      </w:pPr>
      <w:r>
        <w:rPr>
          <w:lang w:val="pt-BR"/>
        </w:rPr>
        <w:lastRenderedPageBreak/>
        <w:t>Histórico</w:t>
      </w:r>
      <w:r>
        <w:t xml:space="preserve"> </w:t>
      </w:r>
      <w:r>
        <w:rPr>
          <w:lang w:val="pt-BR"/>
        </w:rPr>
        <w:t>da</w:t>
      </w:r>
      <w:r>
        <w:t xml:space="preserve"> </w:t>
      </w:r>
      <w:r>
        <w:rPr>
          <w:lang w:val="pt-BR"/>
        </w:rPr>
        <w:t>Revisão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60"/>
        <w:gridCol w:w="1070"/>
        <w:gridCol w:w="3457"/>
        <w:gridCol w:w="3222"/>
      </w:tblGrid>
      <w:tr w:rsidR="001F6DA0" w14:paraId="60B9762C" w14:textId="77777777">
        <w:tc>
          <w:tcPr>
            <w:tcW w:w="1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F4B7"/>
          </w:tcPr>
          <w:p w14:paraId="406E82C8" w14:textId="77777777" w:rsidR="001F6DA0" w:rsidRDefault="002C1EF1">
            <w:pPr>
              <w:pStyle w:val="Tabletext"/>
              <w:jc w:val="center"/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F4B7"/>
          </w:tcPr>
          <w:p w14:paraId="6A9C19D5" w14:textId="77777777" w:rsidR="001F6DA0" w:rsidRDefault="002C1EF1">
            <w:pPr>
              <w:pStyle w:val="Tabletext"/>
              <w:jc w:val="center"/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F4B7"/>
          </w:tcPr>
          <w:p w14:paraId="0197DECB" w14:textId="77777777" w:rsidR="001F6DA0" w:rsidRDefault="002C1EF1">
            <w:pPr>
              <w:pStyle w:val="Tabletext"/>
              <w:jc w:val="center"/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F4B7"/>
          </w:tcPr>
          <w:p w14:paraId="3A4AC021" w14:textId="77777777" w:rsidR="001F6DA0" w:rsidRDefault="002C1EF1">
            <w:pPr>
              <w:pStyle w:val="Tabletext"/>
              <w:jc w:val="center"/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1F6DA0" w14:paraId="449947C4" w14:textId="77777777">
        <w:tc>
          <w:tcPr>
            <w:tcW w:w="1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76687" w14:textId="576FED2B" w:rsidR="001F6DA0" w:rsidRDefault="002D1310">
            <w:pPr>
              <w:pStyle w:val="Tabletext"/>
            </w:pPr>
            <w:r>
              <w:rPr>
                <w:lang w:val="pt-BR"/>
              </w:rPr>
              <w:t>16/04/2024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251C24" w14:textId="77777777" w:rsidR="001F6DA0" w:rsidRDefault="002C1EF1">
            <w:pPr>
              <w:pStyle w:val="Tabletext"/>
            </w:pPr>
            <w:r>
              <w:rPr>
                <w:lang w:val="pt-BR"/>
              </w:rPr>
              <w:t>1.0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B5556B" w14:textId="2AD8990F" w:rsidR="001F6DA0" w:rsidRDefault="00776ADC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Criação do documento DCU_1.0</w:t>
            </w:r>
          </w:p>
        </w:tc>
        <w:tc>
          <w:tcPr>
            <w:tcW w:w="3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9A902A" w14:textId="61AF7699" w:rsidR="001F6DA0" w:rsidRDefault="00776ADC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Anderson Schinemann</w:t>
            </w:r>
          </w:p>
        </w:tc>
      </w:tr>
      <w:tr w:rsidR="001F6DA0" w14:paraId="605989D9" w14:textId="77777777">
        <w:tc>
          <w:tcPr>
            <w:tcW w:w="1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62FFFF" w14:textId="7BEA710B" w:rsidR="001F6DA0" w:rsidRDefault="001F6DA0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03BE1E" w14:textId="5F99C3C9" w:rsidR="001F6DA0" w:rsidRDefault="001F6DA0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A14EA0" w14:textId="28F8D6AE" w:rsidR="00776ADC" w:rsidRDefault="00776ADC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524624" w14:textId="6D5090D3" w:rsidR="001F6DA0" w:rsidRDefault="001F6DA0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1F6DA0" w14:paraId="43254E59" w14:textId="77777777">
        <w:tc>
          <w:tcPr>
            <w:tcW w:w="1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0A4191" w14:textId="77777777" w:rsidR="001F6DA0" w:rsidRDefault="001F6DA0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823B8E" w14:textId="77777777" w:rsidR="001F6DA0" w:rsidRDefault="001F6DA0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33954C" w14:textId="77777777" w:rsidR="001F6DA0" w:rsidRDefault="001F6DA0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F34EDD" w14:textId="77777777" w:rsidR="001F6DA0" w:rsidRDefault="001F6DA0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1F6DA0" w14:paraId="7F379158" w14:textId="77777777">
        <w:tc>
          <w:tcPr>
            <w:tcW w:w="1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3B92EA" w14:textId="77777777" w:rsidR="001F6DA0" w:rsidRDefault="001F6DA0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7FC1AC" w14:textId="77777777" w:rsidR="001F6DA0" w:rsidRDefault="001F6DA0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35B2D6" w14:textId="77777777" w:rsidR="001F6DA0" w:rsidRDefault="001F6DA0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1A7CEE" w14:textId="77777777" w:rsidR="001F6DA0" w:rsidRDefault="001F6DA0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11CFE9D6" w14:textId="77777777" w:rsidR="001F6DA0" w:rsidRDefault="001F6DA0">
      <w:pPr>
        <w:rPr>
          <w:lang w:val="pt-BR"/>
        </w:rPr>
      </w:pPr>
    </w:p>
    <w:p w14:paraId="704A7CCC" w14:textId="0A8FAB84" w:rsidR="001F6DA0" w:rsidRDefault="003F2110">
      <w:pPr>
        <w:pStyle w:val="Ttulo10"/>
        <w:pageBreakBefore/>
      </w:pPr>
      <w:r>
        <w:rPr>
          <w:lang w:val="pt-BR"/>
        </w:rPr>
        <w:lastRenderedPageBreak/>
        <w:t>Conteúdo</w:t>
      </w:r>
    </w:p>
    <w:p w14:paraId="74A297F1" w14:textId="77777777" w:rsidR="001F6DA0" w:rsidRDefault="002C1EF1">
      <w:pPr>
        <w:pStyle w:val="Sumrio1"/>
        <w:tabs>
          <w:tab w:val="left" w:pos="432"/>
        </w:tabs>
        <w:rPr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lang w:val="pt-BR" w:eastAsia="pt-BR"/>
        </w:rPr>
        <w:t>1.</w:t>
      </w:r>
      <w:r>
        <w:rPr>
          <w:sz w:val="24"/>
          <w:szCs w:val="24"/>
          <w:lang w:val="pt-BR" w:eastAsia="pt-BR"/>
        </w:rPr>
        <w:tab/>
      </w:r>
      <w:r>
        <w:rPr>
          <w:lang w:val="pt-BR" w:eastAsia="pt-BR"/>
        </w:rPr>
        <w:t>Introdução</w:t>
      </w:r>
      <w:r>
        <w:rPr>
          <w:lang w:val="pt-BR" w:eastAsia="pt-BR"/>
        </w:rPr>
        <w:tab/>
      </w:r>
      <w:hyperlink w:anchor="__RefHeading___Toc18206175" w:history="1">
        <w:r>
          <w:rPr>
            <w:lang w:val="pt-BR" w:eastAsia="pt-BR"/>
          </w:rPr>
          <w:t>4</w:t>
        </w:r>
      </w:hyperlink>
    </w:p>
    <w:p w14:paraId="1CABDFE1" w14:textId="45E05D42" w:rsidR="001F6DA0" w:rsidRDefault="002C1EF1">
      <w:pPr>
        <w:pStyle w:val="Sumrio2"/>
        <w:tabs>
          <w:tab w:val="left" w:pos="1000"/>
        </w:tabs>
        <w:rPr>
          <w:lang w:val="pt-BR" w:eastAsia="pt-BR"/>
        </w:rPr>
      </w:pPr>
      <w:r>
        <w:rPr>
          <w:lang w:val="pt-BR" w:eastAsia="pt-BR"/>
        </w:rPr>
        <w:t>1.1</w:t>
      </w:r>
      <w:r>
        <w:rPr>
          <w:sz w:val="24"/>
          <w:szCs w:val="24"/>
          <w:lang w:val="pt-BR" w:eastAsia="pt-BR"/>
        </w:rPr>
        <w:tab/>
      </w:r>
      <w:r w:rsidR="00234E96">
        <w:rPr>
          <w:lang w:val="pt-BR" w:eastAsia="pt-BR"/>
        </w:rPr>
        <w:t>Objetivo</w:t>
      </w:r>
      <w:r>
        <w:rPr>
          <w:lang w:val="pt-BR" w:eastAsia="pt-BR"/>
        </w:rPr>
        <w:tab/>
      </w:r>
      <w:hyperlink w:anchor="__RefHeading___Toc18206176" w:history="1">
        <w:r>
          <w:rPr>
            <w:lang w:val="pt-BR" w:eastAsia="pt-BR"/>
          </w:rPr>
          <w:t>4</w:t>
        </w:r>
      </w:hyperlink>
    </w:p>
    <w:p w14:paraId="08B880CD" w14:textId="19FAF7D8" w:rsidR="001F6DA0" w:rsidRDefault="002C1EF1">
      <w:pPr>
        <w:pStyle w:val="Sumrio2"/>
        <w:tabs>
          <w:tab w:val="left" w:pos="1000"/>
        </w:tabs>
        <w:rPr>
          <w:lang w:val="pt-BR" w:eastAsia="pt-BR"/>
        </w:rPr>
      </w:pPr>
      <w:r>
        <w:rPr>
          <w:lang w:val="pt-BR" w:eastAsia="pt-BR"/>
        </w:rPr>
        <w:t>1.2</w:t>
      </w:r>
      <w:r>
        <w:rPr>
          <w:sz w:val="24"/>
          <w:szCs w:val="24"/>
          <w:lang w:val="pt-BR" w:eastAsia="pt-BR"/>
        </w:rPr>
        <w:tab/>
      </w:r>
      <w:r>
        <w:rPr>
          <w:lang w:val="pt-BR" w:eastAsia="pt-BR"/>
        </w:rPr>
        <w:t>Escopo</w:t>
      </w:r>
      <w:r w:rsidR="00234E96">
        <w:rPr>
          <w:lang w:val="pt-BR" w:eastAsia="pt-BR"/>
        </w:rPr>
        <w:t xml:space="preserve"> do produto</w:t>
      </w:r>
      <w:r>
        <w:rPr>
          <w:lang w:val="pt-BR" w:eastAsia="pt-BR"/>
        </w:rPr>
        <w:tab/>
      </w:r>
      <w:hyperlink w:anchor="__RefHeading___Toc18206177" w:history="1">
        <w:r>
          <w:rPr>
            <w:lang w:val="pt-BR" w:eastAsia="pt-BR"/>
          </w:rPr>
          <w:t>4</w:t>
        </w:r>
      </w:hyperlink>
    </w:p>
    <w:p w14:paraId="2931E595" w14:textId="612E71E0" w:rsidR="001F6DA0" w:rsidRDefault="00234E96" w:rsidP="00234E96">
      <w:pPr>
        <w:pStyle w:val="Sumrio2"/>
        <w:tabs>
          <w:tab w:val="left" w:pos="1000"/>
        </w:tabs>
        <w:ind w:left="720"/>
        <w:rPr>
          <w:lang w:val="pt-BR" w:eastAsia="pt-BR"/>
        </w:rPr>
      </w:pPr>
      <w:r>
        <w:rPr>
          <w:lang w:val="pt-BR" w:eastAsia="pt-BR"/>
        </w:rPr>
        <w:t>1.2.1</w:t>
      </w:r>
      <w:r>
        <w:rPr>
          <w:sz w:val="24"/>
          <w:szCs w:val="24"/>
          <w:lang w:val="pt-BR" w:eastAsia="pt-BR"/>
        </w:rPr>
        <w:t xml:space="preserve">       </w:t>
      </w:r>
      <w:r w:rsidRPr="00234E96">
        <w:rPr>
          <w:lang w:val="pt-BR" w:eastAsia="pt-BR"/>
        </w:rPr>
        <w:t>N</w:t>
      </w:r>
      <w:r>
        <w:rPr>
          <w:sz w:val="24"/>
          <w:szCs w:val="24"/>
          <w:lang w:val="pt-BR" w:eastAsia="pt-BR"/>
        </w:rPr>
        <w:t>ome</w:t>
      </w:r>
      <w:r>
        <w:rPr>
          <w:lang w:val="pt-BR" w:eastAsia="pt-BR"/>
        </w:rPr>
        <w:t xml:space="preserve"> do produto e de seus componentes principais</w:t>
      </w:r>
      <w:r w:rsidR="002C1EF1">
        <w:rPr>
          <w:lang w:val="pt-BR" w:eastAsia="pt-BR"/>
        </w:rPr>
        <w:tab/>
      </w:r>
      <w:hyperlink w:anchor="__RefHeading___Toc18206178" w:history="1">
        <w:r w:rsidR="002C1EF1">
          <w:rPr>
            <w:lang w:val="pt-BR" w:eastAsia="pt-BR"/>
          </w:rPr>
          <w:t>4</w:t>
        </w:r>
      </w:hyperlink>
    </w:p>
    <w:p w14:paraId="7A4145F0" w14:textId="49CB6E8F" w:rsidR="001F6DA0" w:rsidRDefault="002C1EF1" w:rsidP="00234E96">
      <w:pPr>
        <w:pStyle w:val="Sumrio2"/>
        <w:tabs>
          <w:tab w:val="left" w:pos="1000"/>
        </w:tabs>
        <w:ind w:left="720"/>
        <w:rPr>
          <w:lang w:val="pt-BR" w:eastAsia="pt-BR"/>
        </w:rPr>
      </w:pPr>
      <w:r>
        <w:rPr>
          <w:lang w:val="pt-BR" w:eastAsia="pt-BR"/>
        </w:rPr>
        <w:t>1.</w:t>
      </w:r>
      <w:r w:rsidR="00234E96">
        <w:rPr>
          <w:lang w:val="pt-BR" w:eastAsia="pt-BR"/>
        </w:rPr>
        <w:t>2.2</w:t>
      </w:r>
      <w:r w:rsidR="00234E96">
        <w:rPr>
          <w:sz w:val="24"/>
          <w:szCs w:val="24"/>
          <w:lang w:val="pt-BR" w:eastAsia="pt-BR"/>
        </w:rPr>
        <w:t xml:space="preserve">       </w:t>
      </w:r>
      <w:r w:rsidR="00234E96" w:rsidRPr="00234E96">
        <w:rPr>
          <w:lang w:val="pt-BR" w:eastAsia="pt-BR"/>
        </w:rPr>
        <w:t>M</w:t>
      </w:r>
      <w:r w:rsidR="00234E96">
        <w:rPr>
          <w:lang w:val="pt-BR" w:eastAsia="pt-BR"/>
        </w:rPr>
        <w:t>issão do produto</w:t>
      </w:r>
      <w:r>
        <w:rPr>
          <w:lang w:val="pt-BR" w:eastAsia="pt-BR"/>
        </w:rPr>
        <w:tab/>
      </w:r>
      <w:hyperlink w:anchor="__RefHeading___Toc18206179" w:history="1">
        <w:r>
          <w:rPr>
            <w:lang w:val="pt-BR" w:eastAsia="pt-BR"/>
          </w:rPr>
          <w:t>4</w:t>
        </w:r>
      </w:hyperlink>
    </w:p>
    <w:p w14:paraId="35250CF6" w14:textId="16902E10" w:rsidR="001F6DA0" w:rsidRDefault="002C1EF1" w:rsidP="00234E96">
      <w:pPr>
        <w:pStyle w:val="Sumrio2"/>
        <w:tabs>
          <w:tab w:val="left" w:pos="1000"/>
        </w:tabs>
        <w:ind w:left="720"/>
        <w:rPr>
          <w:lang w:val="pt-BR" w:eastAsia="pt-BR"/>
        </w:rPr>
      </w:pPr>
      <w:r>
        <w:rPr>
          <w:lang w:val="pt-BR" w:eastAsia="pt-BR"/>
        </w:rPr>
        <w:t>1.</w:t>
      </w:r>
      <w:r w:rsidR="00234E96">
        <w:rPr>
          <w:lang w:val="pt-BR" w:eastAsia="pt-BR"/>
        </w:rPr>
        <w:t>2.3</w:t>
      </w:r>
      <w:r w:rsidR="00234E96">
        <w:rPr>
          <w:sz w:val="24"/>
          <w:szCs w:val="24"/>
          <w:lang w:val="pt-BR" w:eastAsia="pt-BR"/>
        </w:rPr>
        <w:t xml:space="preserve">       </w:t>
      </w:r>
      <w:r w:rsidR="00647F9A">
        <w:rPr>
          <w:lang w:val="pt-BR" w:eastAsia="pt-BR"/>
        </w:rPr>
        <w:t>Benefícios do produto</w:t>
      </w:r>
      <w:r>
        <w:rPr>
          <w:lang w:val="pt-BR" w:eastAsia="pt-BR"/>
        </w:rPr>
        <w:tab/>
      </w:r>
      <w:hyperlink w:anchor="__RefHeading___Toc18206180" w:history="1">
        <w:r>
          <w:rPr>
            <w:lang w:val="pt-BR" w:eastAsia="pt-BR"/>
          </w:rPr>
          <w:t>4</w:t>
        </w:r>
      </w:hyperlink>
    </w:p>
    <w:p w14:paraId="56142EF9" w14:textId="618C1982" w:rsidR="008E0FF7" w:rsidRDefault="008E0FF7" w:rsidP="008E0FF7">
      <w:pPr>
        <w:pStyle w:val="Sumrio2"/>
        <w:tabs>
          <w:tab w:val="left" w:pos="1000"/>
        </w:tabs>
        <w:rPr>
          <w:lang w:val="pt-BR" w:eastAsia="pt-BR"/>
        </w:rPr>
      </w:pPr>
      <w:r>
        <w:rPr>
          <w:lang w:val="pt-BR" w:eastAsia="pt-BR"/>
        </w:rPr>
        <w:t>1.3</w:t>
      </w:r>
      <w:r>
        <w:rPr>
          <w:sz w:val="24"/>
          <w:szCs w:val="24"/>
          <w:lang w:val="pt-BR" w:eastAsia="pt-BR"/>
        </w:rPr>
        <w:tab/>
      </w:r>
      <w:r>
        <w:rPr>
          <w:lang w:val="pt-BR" w:eastAsia="pt-BR"/>
        </w:rPr>
        <w:t>Definições e siglas</w:t>
      </w:r>
      <w:r>
        <w:rPr>
          <w:lang w:val="pt-BR" w:eastAsia="pt-BR"/>
        </w:rPr>
        <w:tab/>
      </w:r>
      <w:hyperlink w:anchor="__RefHeading___Toc18206177" w:history="1">
        <w:r>
          <w:rPr>
            <w:lang w:val="pt-BR" w:eastAsia="pt-BR"/>
          </w:rPr>
          <w:t>4</w:t>
        </w:r>
      </w:hyperlink>
    </w:p>
    <w:p w14:paraId="3443EB8A" w14:textId="59E5E7F1" w:rsidR="008E0FF7" w:rsidRPr="008E0FF7" w:rsidRDefault="008E0FF7" w:rsidP="00694664">
      <w:pPr>
        <w:pStyle w:val="Sumrio2"/>
        <w:tabs>
          <w:tab w:val="left" w:pos="1000"/>
        </w:tabs>
        <w:rPr>
          <w:lang w:val="pt-BR" w:eastAsia="pt-BR"/>
        </w:rPr>
      </w:pPr>
      <w:r>
        <w:rPr>
          <w:lang w:val="pt-BR" w:eastAsia="pt-BR"/>
        </w:rPr>
        <w:t>1.4</w:t>
      </w:r>
      <w:r>
        <w:rPr>
          <w:sz w:val="24"/>
          <w:szCs w:val="24"/>
          <w:lang w:val="pt-BR" w:eastAsia="pt-BR"/>
        </w:rPr>
        <w:tab/>
      </w:r>
      <w:r>
        <w:rPr>
          <w:lang w:val="pt-BR" w:eastAsia="pt-BR"/>
        </w:rPr>
        <w:t>Visão geral deste documento</w:t>
      </w:r>
      <w:r>
        <w:rPr>
          <w:lang w:val="pt-BR" w:eastAsia="pt-BR"/>
        </w:rPr>
        <w:tab/>
      </w:r>
      <w:hyperlink w:anchor="__RefHeading___Toc18206177" w:history="1">
        <w:r>
          <w:rPr>
            <w:lang w:val="pt-BR" w:eastAsia="pt-BR"/>
          </w:rPr>
          <w:t>4</w:t>
        </w:r>
      </w:hyperlink>
    </w:p>
    <w:p w14:paraId="696F0E1C" w14:textId="320E8D57" w:rsidR="001F6DA0" w:rsidRDefault="002C1EF1">
      <w:pPr>
        <w:pStyle w:val="Sumrio1"/>
        <w:tabs>
          <w:tab w:val="left" w:pos="432"/>
        </w:tabs>
        <w:rPr>
          <w:lang w:val="pt-BR" w:eastAsia="pt-BR"/>
        </w:rPr>
      </w:pPr>
      <w:r>
        <w:rPr>
          <w:lang w:val="pt-BR" w:eastAsia="pt-BR"/>
        </w:rPr>
        <w:t>2.</w:t>
      </w:r>
      <w:r>
        <w:rPr>
          <w:sz w:val="24"/>
          <w:szCs w:val="24"/>
          <w:lang w:val="fr-FR" w:eastAsia="pt-BR"/>
        </w:rPr>
        <w:tab/>
      </w:r>
      <w:r>
        <w:rPr>
          <w:lang w:val="pt-BR" w:eastAsia="pt-BR"/>
        </w:rPr>
        <w:t>Re</w:t>
      </w:r>
      <w:r w:rsidR="002252A0">
        <w:rPr>
          <w:lang w:val="pt-BR" w:eastAsia="pt-BR"/>
        </w:rPr>
        <w:t>quisitos Funcionais</w:t>
      </w:r>
      <w:r>
        <w:rPr>
          <w:lang w:val="fr-FR" w:eastAsia="pt-BR"/>
        </w:rPr>
        <w:tab/>
      </w:r>
      <w:hyperlink w:anchor="__RefHeading___Toc18206181" w:history="1">
        <w:r>
          <w:rPr>
            <w:lang w:val="fr-FR" w:eastAsia="pt-BR"/>
          </w:rPr>
          <w:t>4</w:t>
        </w:r>
      </w:hyperlink>
    </w:p>
    <w:p w14:paraId="647D32B8" w14:textId="3A3A6FFC" w:rsidR="001F6DA0" w:rsidRDefault="002C1EF1">
      <w:pPr>
        <w:pStyle w:val="Sumrio1"/>
        <w:tabs>
          <w:tab w:val="left" w:pos="432"/>
        </w:tabs>
        <w:rPr>
          <w:lang w:val="fr-FR" w:eastAsia="pt-BR"/>
        </w:rPr>
      </w:pPr>
      <w:r>
        <w:rPr>
          <w:lang w:val="pt-BR" w:eastAsia="pt-BR"/>
        </w:rPr>
        <w:t>3.</w:t>
      </w:r>
      <w:r>
        <w:rPr>
          <w:sz w:val="24"/>
          <w:szCs w:val="24"/>
          <w:lang w:val="fr-FR" w:eastAsia="pt-BR"/>
        </w:rPr>
        <w:tab/>
      </w:r>
      <w:r w:rsidR="002252A0">
        <w:rPr>
          <w:lang w:val="pt-BR" w:eastAsia="pt-BR"/>
        </w:rPr>
        <w:t>Descrição dos Atores</w:t>
      </w:r>
      <w:r>
        <w:rPr>
          <w:lang w:val="fr-FR" w:eastAsia="pt-BR"/>
        </w:rPr>
        <w:tab/>
      </w:r>
      <w:hyperlink w:anchor="__RefHeading___Toc18206182" w:history="1">
        <w:r>
          <w:rPr>
            <w:lang w:val="fr-FR" w:eastAsia="pt-BR"/>
          </w:rPr>
          <w:t>4</w:t>
        </w:r>
      </w:hyperlink>
    </w:p>
    <w:p w14:paraId="6EE6DE53" w14:textId="03028869" w:rsidR="00FB7DFA" w:rsidRPr="00FB7DFA" w:rsidRDefault="00FB7DFA" w:rsidP="00FB7DFA">
      <w:pPr>
        <w:pStyle w:val="Sumrio2"/>
        <w:tabs>
          <w:tab w:val="left" w:pos="1000"/>
        </w:tabs>
        <w:ind w:left="720"/>
        <w:rPr>
          <w:lang w:val="pt-BR" w:eastAsia="pt-BR"/>
        </w:rPr>
      </w:pPr>
      <w:r>
        <w:rPr>
          <w:lang w:val="pt-BR" w:eastAsia="pt-BR"/>
        </w:rPr>
        <w:t>1.2.1</w:t>
      </w:r>
      <w:r>
        <w:rPr>
          <w:sz w:val="24"/>
          <w:szCs w:val="24"/>
          <w:lang w:val="pt-BR" w:eastAsia="pt-BR"/>
        </w:rPr>
        <w:t xml:space="preserve">       </w:t>
      </w:r>
      <w:r>
        <w:rPr>
          <w:lang w:val="pt-BR" w:eastAsia="pt-BR"/>
        </w:rPr>
        <w:t>Descrição das características dos atores</w:t>
      </w:r>
      <w:r>
        <w:rPr>
          <w:lang w:val="pt-BR" w:eastAsia="pt-BR"/>
        </w:rPr>
        <w:tab/>
      </w:r>
      <w:hyperlink w:anchor="__RefHeading___Toc18206178" w:history="1">
        <w:r>
          <w:rPr>
            <w:lang w:val="pt-BR" w:eastAsia="pt-BR"/>
          </w:rPr>
          <w:t>4</w:t>
        </w:r>
      </w:hyperlink>
    </w:p>
    <w:p w14:paraId="320FA1EC" w14:textId="1657DA11" w:rsidR="001F6DA0" w:rsidRPr="00FB7DFA" w:rsidRDefault="002C1EF1">
      <w:pPr>
        <w:pStyle w:val="Sumrio1"/>
        <w:tabs>
          <w:tab w:val="left" w:pos="432"/>
        </w:tabs>
        <w:rPr>
          <w:lang w:val="fr-FR" w:eastAsia="pt-BR"/>
        </w:rPr>
      </w:pPr>
      <w:r>
        <w:rPr>
          <w:lang w:val="pt-BR" w:eastAsia="pt-BR"/>
        </w:rPr>
        <w:t>4.</w:t>
      </w:r>
      <w:r w:rsidR="00B5187C">
        <w:rPr>
          <w:sz w:val="24"/>
          <w:szCs w:val="24"/>
          <w:lang w:val="fr-FR" w:eastAsia="pt-BR"/>
        </w:rPr>
        <w:t xml:space="preserve">    </w:t>
      </w:r>
      <w:r>
        <w:rPr>
          <w:lang w:val="pt-BR" w:eastAsia="pt-BR"/>
        </w:rPr>
        <w:t>Casos de Uso</w:t>
      </w:r>
      <w:r>
        <w:rPr>
          <w:lang w:val="fr-FR" w:eastAsia="pt-BR"/>
        </w:rPr>
        <w:tab/>
      </w:r>
      <w:hyperlink w:anchor="__RefHeading___Toc18206183" w:history="1">
        <w:r>
          <w:rPr>
            <w:lang w:val="fr-FR" w:eastAsia="pt-BR"/>
          </w:rPr>
          <w:t>5</w:t>
        </w:r>
      </w:hyperlink>
    </w:p>
    <w:p w14:paraId="1B241AE1" w14:textId="7FDB6429" w:rsidR="001F6DA0" w:rsidRDefault="002C1EF1">
      <w:pPr>
        <w:pStyle w:val="Sumrio1"/>
        <w:tabs>
          <w:tab w:val="left" w:pos="432"/>
        </w:tabs>
        <w:rPr>
          <w:lang w:val="pt-BR" w:eastAsia="pt-BR"/>
        </w:rPr>
      </w:pPr>
      <w:r>
        <w:rPr>
          <w:lang w:val="pt-BR" w:eastAsia="pt-BR"/>
        </w:rPr>
        <w:t>5.</w:t>
      </w:r>
      <w:r>
        <w:rPr>
          <w:sz w:val="24"/>
          <w:szCs w:val="24"/>
          <w:lang w:val="pt-BR" w:eastAsia="pt-BR"/>
        </w:rPr>
        <w:tab/>
      </w:r>
      <w:r w:rsidR="00B5187C">
        <w:rPr>
          <w:lang w:val="pt-BR" w:eastAsia="pt-BR"/>
        </w:rPr>
        <w:t>Diagrama de Caso de uso</w:t>
      </w:r>
      <w:r>
        <w:rPr>
          <w:lang w:val="pt-BR" w:eastAsia="pt-BR"/>
        </w:rPr>
        <w:tab/>
      </w:r>
      <w:hyperlink w:anchor="__RefHeading___Toc18206185" w:history="1">
        <w:r>
          <w:rPr>
            <w:lang w:val="pt-BR" w:eastAsia="pt-BR"/>
          </w:rPr>
          <w:t>5</w:t>
        </w:r>
      </w:hyperlink>
    </w:p>
    <w:p w14:paraId="2CA72743" w14:textId="77777777" w:rsidR="001F6DA0" w:rsidRDefault="002C1EF1">
      <w:pPr>
        <w:pStyle w:val="Ttulo10"/>
        <w:rPr>
          <w:sz w:val="24"/>
          <w:szCs w:val="24"/>
          <w:lang w:val="pt-BR" w:eastAsia="pt-BR"/>
        </w:rPr>
      </w:pPr>
      <w:r>
        <w:fldChar w:fldCharType="end"/>
      </w:r>
    </w:p>
    <w:p w14:paraId="239A1314" w14:textId="6A95786B" w:rsidR="001F6DA0" w:rsidRDefault="001F6DA0">
      <w:pPr>
        <w:pStyle w:val="Ttulo10"/>
        <w:pageBreakBefore/>
        <w:rPr>
          <w:rFonts w:eastAsia="Arial"/>
          <w:lang w:val="pt-BR"/>
        </w:rPr>
      </w:pPr>
      <w:bookmarkStart w:id="0" w:name="__RefHeading___Toc18206175"/>
      <w:bookmarkEnd w:id="0"/>
    </w:p>
    <w:p w14:paraId="24F02962" w14:textId="77777777" w:rsidR="00F064D6" w:rsidRPr="00F064D6" w:rsidRDefault="00F064D6" w:rsidP="00F064D6">
      <w:pPr>
        <w:rPr>
          <w:lang w:val="pt-BR"/>
        </w:rPr>
      </w:pPr>
    </w:p>
    <w:p w14:paraId="1A99CDD8" w14:textId="243962FC" w:rsidR="001F6DA0" w:rsidRDefault="002C1EF1" w:rsidP="00A91B7C">
      <w:pPr>
        <w:pStyle w:val="Ttulo1"/>
        <w:ind w:left="360" w:hanging="360"/>
      </w:pPr>
      <w:r>
        <w:rPr>
          <w:lang w:val="pt-BR"/>
        </w:rPr>
        <w:t>Introdução</w:t>
      </w:r>
      <w:r w:rsidRPr="00A91B7C">
        <w:rPr>
          <w:lang w:val="pt-BR"/>
        </w:rPr>
        <w:tab/>
      </w:r>
    </w:p>
    <w:p w14:paraId="197A96DC" w14:textId="77777777" w:rsidR="001F6DA0" w:rsidRDefault="001F6DA0">
      <w:pPr>
        <w:ind w:left="720"/>
        <w:rPr>
          <w:lang w:val="pt-BR"/>
        </w:rPr>
      </w:pPr>
    </w:p>
    <w:p w14:paraId="0EFA4307" w14:textId="33F90DB1" w:rsidR="001F6DA0" w:rsidRDefault="00A91B7C">
      <w:pPr>
        <w:pStyle w:val="Ttulo2"/>
      </w:pPr>
      <w:bookmarkStart w:id="1" w:name="__RefHeading___Toc18206177"/>
      <w:bookmarkEnd w:id="1"/>
      <w:r>
        <w:rPr>
          <w:lang w:val="pt-BR"/>
        </w:rPr>
        <w:t>Objetivo do documento</w:t>
      </w:r>
    </w:p>
    <w:p w14:paraId="7BFAD290" w14:textId="2621157A" w:rsidR="001F6DA0" w:rsidRPr="00954D10" w:rsidRDefault="002C1EF1" w:rsidP="00CE5CFE">
      <w:pPr>
        <w:rPr>
          <w:lang w:val="pt-BR"/>
        </w:rPr>
      </w:pPr>
      <w:r w:rsidRPr="00954D10">
        <w:rPr>
          <w:lang w:val="pt-BR"/>
        </w:rPr>
        <w:tab/>
      </w:r>
      <w:r w:rsidRPr="00954D10">
        <w:rPr>
          <w:lang w:val="pt-BR"/>
        </w:rPr>
        <w:tab/>
      </w:r>
      <w:r>
        <w:rPr>
          <w:lang w:val="pt-BR"/>
        </w:rPr>
        <w:t xml:space="preserve">O </w:t>
      </w:r>
      <w:r w:rsidR="00CE5CFE">
        <w:rPr>
          <w:lang w:val="pt-BR"/>
        </w:rPr>
        <w:t xml:space="preserve">objetivo desta documentação é demonstrar detalhadamente os casos de usos do sistema a ser desenvolvido, ajudando os responsáveis pelo projeto e a </w:t>
      </w:r>
      <w:r w:rsidR="001E6D48">
        <w:rPr>
          <w:lang w:val="pt-BR"/>
        </w:rPr>
        <w:t>equipe a</w:t>
      </w:r>
      <w:r w:rsidR="00CE5CFE">
        <w:rPr>
          <w:lang w:val="pt-BR"/>
        </w:rPr>
        <w:t xml:space="preserve"> desenvolver as funcionalidades do Siscolb.</w:t>
      </w:r>
    </w:p>
    <w:p w14:paraId="4BD7DD51" w14:textId="77777777" w:rsidR="001F6DA0" w:rsidRPr="00954D10" w:rsidRDefault="001F6DA0">
      <w:pPr>
        <w:rPr>
          <w:lang w:val="pt-BR"/>
        </w:rPr>
      </w:pPr>
    </w:p>
    <w:p w14:paraId="3352522E" w14:textId="5E41AB1B" w:rsidR="001F6DA0" w:rsidRDefault="00A91B7C">
      <w:pPr>
        <w:pStyle w:val="Ttulo2"/>
        <w:rPr>
          <w:lang w:val="pt-BR"/>
        </w:rPr>
      </w:pPr>
      <w:bookmarkStart w:id="2" w:name="__RefHeading___Toc18206178"/>
      <w:bookmarkEnd w:id="2"/>
      <w:r>
        <w:rPr>
          <w:lang w:val="pt-BR"/>
        </w:rPr>
        <w:t>Escopo do produto</w:t>
      </w:r>
    </w:p>
    <w:p w14:paraId="6A2FBF95" w14:textId="4894590F" w:rsidR="00CF3E67" w:rsidRDefault="00A91B7C" w:rsidP="00CF3E67">
      <w:pPr>
        <w:pStyle w:val="Ttulo3"/>
        <w:rPr>
          <w:b/>
          <w:bCs/>
          <w:lang w:val="pt"/>
        </w:rPr>
      </w:pPr>
      <w:r w:rsidRPr="00954D10">
        <w:rPr>
          <w:b/>
          <w:bCs/>
          <w:lang w:val="pt-BR"/>
        </w:rPr>
        <w:t xml:space="preserve">Nome do </w:t>
      </w:r>
      <w:r w:rsidRPr="00CF3E67">
        <w:rPr>
          <w:b/>
          <w:bCs/>
          <w:lang w:val="pt"/>
        </w:rPr>
        <w:t xml:space="preserve">produto </w:t>
      </w:r>
      <w:r w:rsidRPr="00954D10">
        <w:rPr>
          <w:b/>
          <w:bCs/>
          <w:lang w:val="pt-BR"/>
        </w:rPr>
        <w:t xml:space="preserve">e </w:t>
      </w:r>
      <w:r w:rsidRPr="00CF3E67">
        <w:rPr>
          <w:b/>
          <w:bCs/>
          <w:lang w:val="pt"/>
        </w:rPr>
        <w:t xml:space="preserve">seus </w:t>
      </w:r>
      <w:r w:rsidRPr="00954D10">
        <w:rPr>
          <w:b/>
          <w:bCs/>
          <w:lang w:val="pt-BR"/>
        </w:rPr>
        <w:t xml:space="preserve">componentes </w:t>
      </w:r>
      <w:r w:rsidRPr="00CF3E67">
        <w:rPr>
          <w:b/>
          <w:bCs/>
          <w:lang w:val="pt"/>
        </w:rPr>
        <w:t>principais</w:t>
      </w:r>
    </w:p>
    <w:p w14:paraId="1467F65B" w14:textId="5B622119" w:rsidR="00447A21" w:rsidRDefault="00447A21" w:rsidP="00447A21">
      <w:pPr>
        <w:ind w:left="720"/>
        <w:rPr>
          <w:lang w:val="pt-BR"/>
        </w:rPr>
      </w:pPr>
      <w:r w:rsidRPr="001E6D48">
        <w:rPr>
          <w:b/>
          <w:bCs/>
          <w:lang w:val="pt-BR"/>
        </w:rPr>
        <w:t>Nome do produto:</w:t>
      </w:r>
      <w:r>
        <w:rPr>
          <w:b/>
          <w:bCs/>
          <w:lang w:val="pt-BR"/>
        </w:rPr>
        <w:t xml:space="preserve"> </w:t>
      </w:r>
      <w:r w:rsidR="00FF7BC3">
        <w:rPr>
          <w:lang w:val="pt-BR"/>
        </w:rPr>
        <w:t>Evision sistema</w:t>
      </w:r>
      <w:r>
        <w:rPr>
          <w:lang w:val="pt-BR"/>
        </w:rPr>
        <w:t xml:space="preserve"> </w:t>
      </w:r>
      <w:r w:rsidR="002D1310">
        <w:rPr>
          <w:lang w:val="pt-BR"/>
        </w:rPr>
        <w:t xml:space="preserve">de gestão online para empresas </w:t>
      </w:r>
    </w:p>
    <w:p w14:paraId="2B504D7B" w14:textId="42B92726" w:rsidR="00447A21" w:rsidRDefault="00447A21" w:rsidP="00447A21">
      <w:pPr>
        <w:ind w:left="720"/>
        <w:rPr>
          <w:lang w:val="pt-BR"/>
        </w:rPr>
      </w:pPr>
    </w:p>
    <w:p w14:paraId="3B0C0762" w14:textId="7E66BA70" w:rsidR="00FF7BC3" w:rsidRPr="00FF7BC3" w:rsidRDefault="00FF7BC3" w:rsidP="00FF7BC3">
      <w:pPr>
        <w:ind w:left="720"/>
        <w:rPr>
          <w:lang w:val="pt-BR"/>
        </w:rPr>
      </w:pPr>
      <w:r w:rsidRPr="00FF7BC3">
        <w:rPr>
          <w:lang w:val="pt-BR"/>
        </w:rPr>
        <w:t>Oferecemos soluções de software baseadas em SaaS, ERP e CRM, com funcionalidades abrangentes e personalizáveis para atender às necessidades de negócios em diferentes setores. Nossos principais componentes incluem:</w:t>
      </w:r>
    </w:p>
    <w:p w14:paraId="57841B1C" w14:textId="77777777" w:rsidR="00FF7BC3" w:rsidRPr="00FF7BC3" w:rsidRDefault="00FF7BC3" w:rsidP="00FF7BC3">
      <w:pPr>
        <w:ind w:left="720"/>
        <w:rPr>
          <w:lang w:val="pt-BR"/>
        </w:rPr>
      </w:pPr>
    </w:p>
    <w:p w14:paraId="0210D937" w14:textId="77777777" w:rsidR="00FF7BC3" w:rsidRDefault="00FF7BC3" w:rsidP="00FF7BC3">
      <w:pPr>
        <w:ind w:left="720"/>
        <w:rPr>
          <w:lang w:val="pt-BR"/>
        </w:rPr>
      </w:pPr>
      <w:r w:rsidRPr="00FF7BC3">
        <w:rPr>
          <w:lang w:val="pt-BR"/>
        </w:rPr>
        <w:t>SaaS: Nossa solução em nuvem permite acesso fácil e conveniente por meio de dispositivos conectados à internet, eliminando a necessidade de instalação e manutenção local.</w:t>
      </w:r>
    </w:p>
    <w:p w14:paraId="6ED9D195" w14:textId="77777777" w:rsidR="00FF7BC3" w:rsidRPr="00FF7BC3" w:rsidRDefault="00FF7BC3" w:rsidP="00FF7BC3">
      <w:pPr>
        <w:ind w:left="720"/>
        <w:rPr>
          <w:lang w:val="pt-BR"/>
        </w:rPr>
      </w:pPr>
    </w:p>
    <w:p w14:paraId="5B69D6DD" w14:textId="77777777" w:rsidR="00FF7BC3" w:rsidRPr="00FF7BC3" w:rsidRDefault="00FF7BC3" w:rsidP="00FF7BC3">
      <w:pPr>
        <w:ind w:left="720"/>
        <w:rPr>
          <w:lang w:val="pt-BR"/>
        </w:rPr>
      </w:pPr>
      <w:r w:rsidRPr="00FF7BC3">
        <w:rPr>
          <w:lang w:val="pt-BR"/>
        </w:rPr>
        <w:t>ERP: Nosso sistema abrange diversas funcionalidades para a gestão integrada de processos-chave, como vendas, estoque, contabilidade, recursos humanos, compras e produção, oferecendo uma visão em tempo real das operações da empresa.</w:t>
      </w:r>
    </w:p>
    <w:p w14:paraId="0664CBDC" w14:textId="3B34FF63" w:rsidR="00FF7BC3" w:rsidRDefault="00FF7BC3" w:rsidP="00FF7BC3">
      <w:pPr>
        <w:ind w:left="720"/>
        <w:rPr>
          <w:lang w:val="pt-BR"/>
        </w:rPr>
      </w:pPr>
      <w:r w:rsidRPr="00FF7BC3">
        <w:rPr>
          <w:lang w:val="pt-BR"/>
        </w:rPr>
        <w:t xml:space="preserve">CRM: Nosso software de gerenciamento de relacionamento com clientes permite acompanhar interações, gerenciar oportunidades de vendas, automatizar processos de marketing, </w:t>
      </w:r>
      <w:r w:rsidRPr="00FF7BC3">
        <w:rPr>
          <w:lang w:val="pt-BR"/>
        </w:rPr>
        <w:t>fornece</w:t>
      </w:r>
      <w:r w:rsidRPr="00FF7BC3">
        <w:rPr>
          <w:lang w:val="pt-BR"/>
        </w:rPr>
        <w:t xml:space="preserve"> suporte ao cliente e analisar dados para tomadas de decisões eficientes.</w:t>
      </w:r>
    </w:p>
    <w:p w14:paraId="3AF93056" w14:textId="77777777" w:rsidR="00FF7BC3" w:rsidRPr="00FF7BC3" w:rsidRDefault="00FF7BC3" w:rsidP="00FF7BC3">
      <w:pPr>
        <w:ind w:left="720"/>
        <w:rPr>
          <w:lang w:val="pt-BR"/>
        </w:rPr>
      </w:pPr>
    </w:p>
    <w:p w14:paraId="63ED6CCB" w14:textId="77777777" w:rsidR="00FF7BC3" w:rsidRDefault="00FF7BC3" w:rsidP="00FF7BC3">
      <w:pPr>
        <w:ind w:left="720"/>
        <w:rPr>
          <w:lang w:val="pt-BR"/>
        </w:rPr>
      </w:pPr>
      <w:r w:rsidRPr="00FF7BC3">
        <w:rPr>
          <w:lang w:val="pt-BR"/>
        </w:rPr>
        <w:t>Personalização e Configuração: Nossas soluções são altamente personalizáveis, permitindo que você adapte o sistema de acordo com as necessidades específicas do seu negócio, configurando campos, fluxos de trabalho, permissões e relatórios.</w:t>
      </w:r>
    </w:p>
    <w:p w14:paraId="57CE3B7F" w14:textId="77777777" w:rsidR="00FF7BC3" w:rsidRPr="00FF7BC3" w:rsidRDefault="00FF7BC3" w:rsidP="00FF7BC3">
      <w:pPr>
        <w:ind w:left="720"/>
        <w:rPr>
          <w:lang w:val="pt-BR"/>
        </w:rPr>
      </w:pPr>
    </w:p>
    <w:p w14:paraId="26739897" w14:textId="77777777" w:rsidR="00FF7BC3" w:rsidRDefault="00FF7BC3" w:rsidP="00FF7BC3">
      <w:pPr>
        <w:ind w:left="720"/>
        <w:rPr>
          <w:lang w:val="pt-BR"/>
        </w:rPr>
      </w:pPr>
      <w:r w:rsidRPr="00FF7BC3">
        <w:rPr>
          <w:lang w:val="pt-BR"/>
        </w:rPr>
        <w:t>Integração com Sistemas Externos: Nosso software se integra a outras plataformas, como serviços de pagamento, contabilidade e folha de pagamento, facilitando a troca de informações e a sincronização com outros sistemas.</w:t>
      </w:r>
    </w:p>
    <w:p w14:paraId="67E4E149" w14:textId="77777777" w:rsidR="00FF7BC3" w:rsidRPr="00FF7BC3" w:rsidRDefault="00FF7BC3" w:rsidP="00FF7BC3">
      <w:pPr>
        <w:ind w:left="720"/>
        <w:rPr>
          <w:lang w:val="pt-BR"/>
        </w:rPr>
      </w:pPr>
    </w:p>
    <w:p w14:paraId="3BB1A176" w14:textId="77777777" w:rsidR="00FF7BC3" w:rsidRDefault="00FF7BC3" w:rsidP="00FF7BC3">
      <w:pPr>
        <w:ind w:left="720"/>
        <w:rPr>
          <w:lang w:val="pt-BR"/>
        </w:rPr>
      </w:pPr>
      <w:r w:rsidRPr="00FF7BC3">
        <w:rPr>
          <w:lang w:val="pt-BR"/>
        </w:rPr>
        <w:t>Análise e Relatórios: Oferecemos recursos avançados de análise e geração de relatórios, incluindo painéis personalizáveis, métricas de desempenho, análise de dados e relatórios detalhados para auxiliar na tomada de decisões estratégicas.</w:t>
      </w:r>
    </w:p>
    <w:p w14:paraId="683BD2B1" w14:textId="77777777" w:rsidR="00FF7BC3" w:rsidRPr="00FF7BC3" w:rsidRDefault="00FF7BC3" w:rsidP="00FF7BC3">
      <w:pPr>
        <w:ind w:left="720"/>
        <w:rPr>
          <w:lang w:val="pt-BR"/>
        </w:rPr>
      </w:pPr>
    </w:p>
    <w:p w14:paraId="541FB0E0" w14:textId="288C0615" w:rsidR="00447A21" w:rsidRPr="001E6D48" w:rsidRDefault="00FF7BC3" w:rsidP="00FF7BC3">
      <w:pPr>
        <w:ind w:left="720"/>
        <w:rPr>
          <w:lang w:val="pt-BR"/>
        </w:rPr>
      </w:pPr>
      <w:r w:rsidRPr="00FF7BC3">
        <w:rPr>
          <w:lang w:val="pt-BR"/>
        </w:rPr>
        <w:t>Nossas soluções visam otimizar seus processos de negócio e fornecer insights valiosos para impulsionar o desempenho da sua empresa.</w:t>
      </w:r>
    </w:p>
    <w:p w14:paraId="7E29607F" w14:textId="77777777" w:rsidR="00447A21" w:rsidRPr="00447A21" w:rsidRDefault="00447A21" w:rsidP="00447A21">
      <w:pPr>
        <w:ind w:left="720"/>
        <w:rPr>
          <w:lang w:val="pt-BR"/>
        </w:rPr>
      </w:pPr>
    </w:p>
    <w:p w14:paraId="4F20E24F" w14:textId="4EDFA878" w:rsidR="00CF3E67" w:rsidRDefault="00CF3E67" w:rsidP="003D6191">
      <w:pPr>
        <w:pStyle w:val="Ttulo3"/>
        <w:rPr>
          <w:b/>
          <w:bCs/>
          <w:lang w:val="pt"/>
        </w:rPr>
      </w:pPr>
      <w:r w:rsidRPr="00CF3E67">
        <w:rPr>
          <w:b/>
          <w:bCs/>
          <w:lang w:val="pt"/>
        </w:rPr>
        <w:t xml:space="preserve">Missão </w:t>
      </w:r>
      <w:r w:rsidRPr="00CF3E67">
        <w:rPr>
          <w:b/>
          <w:bCs/>
        </w:rPr>
        <w:t xml:space="preserve">do </w:t>
      </w:r>
      <w:r w:rsidRPr="00CF3E67">
        <w:rPr>
          <w:b/>
          <w:bCs/>
          <w:lang w:val="pt"/>
        </w:rPr>
        <w:t>produto</w:t>
      </w:r>
    </w:p>
    <w:p w14:paraId="754EEBD1" w14:textId="6631E5DF" w:rsidR="00E862B3" w:rsidRPr="00E862B3" w:rsidRDefault="00CF4E79" w:rsidP="00E862B3">
      <w:pPr>
        <w:ind w:left="720"/>
        <w:rPr>
          <w:lang w:val="pt"/>
        </w:rPr>
      </w:pPr>
      <w:r w:rsidRPr="00CF4E79">
        <w:rPr>
          <w:lang w:val="pt"/>
        </w:rPr>
        <w:t>Nossa missão é capacitar empresas com soluções de software inovadoras e abrangentes, SaaS, ERP e CRM, para atender às necessidades de negócios em diversos setores. Buscamos impulsionar a eficiência operacional, aprimorar o relacionamento com os clientes e estimular o crescimento por meio de recursos personalizáveis e integrados. Nosso objetivo é fornecer uma plataforma tecnológica confiável, flexível e intuitiva, permitindo que as empresas se adaptem rapidamente às mudanças do mercado, tomem decisões estratégicas baseadas em dados e obtenham uma vantagem competitiva sustentável</w:t>
      </w:r>
      <w:r w:rsidR="00E1252F">
        <w:rPr>
          <w:lang w:val="pt"/>
        </w:rPr>
        <w:t>.</w:t>
      </w:r>
    </w:p>
    <w:p w14:paraId="4894B63B" w14:textId="77777777" w:rsidR="003D6191" w:rsidRPr="003D6191" w:rsidRDefault="003D6191" w:rsidP="003D6191">
      <w:pPr>
        <w:rPr>
          <w:lang w:val="pt"/>
        </w:rPr>
      </w:pPr>
    </w:p>
    <w:p w14:paraId="3B96C957" w14:textId="417089CF" w:rsidR="00CF3E67" w:rsidRDefault="00CF3E67" w:rsidP="00CF3E67">
      <w:pPr>
        <w:rPr>
          <w:rFonts w:ascii="Arial" w:hAnsi="Arial" w:cs="Arial"/>
          <w:b/>
          <w:bCs/>
          <w:i/>
          <w:iCs/>
          <w:lang w:val="pt"/>
        </w:rPr>
      </w:pPr>
      <w:r w:rsidRPr="00D666F3">
        <w:rPr>
          <w:rFonts w:ascii="Arial" w:hAnsi="Arial" w:cs="Arial"/>
          <w:b/>
          <w:bCs/>
          <w:i/>
          <w:iCs/>
          <w:lang w:val="pt-BR"/>
        </w:rPr>
        <w:lastRenderedPageBreak/>
        <w:t>1.2.</w:t>
      </w:r>
      <w:r w:rsidR="003D6191" w:rsidRPr="00D666F3">
        <w:rPr>
          <w:rFonts w:ascii="Arial" w:hAnsi="Arial" w:cs="Arial"/>
          <w:b/>
          <w:bCs/>
          <w:i/>
          <w:iCs/>
          <w:lang w:val="pt-BR"/>
        </w:rPr>
        <w:t>3</w:t>
      </w:r>
      <w:r w:rsidRPr="00D666F3">
        <w:rPr>
          <w:rFonts w:ascii="Arial" w:hAnsi="Arial" w:cs="Arial"/>
          <w:b/>
          <w:bCs/>
          <w:i/>
          <w:iCs/>
          <w:lang w:val="pt-BR"/>
        </w:rPr>
        <w:t xml:space="preserve">    </w:t>
      </w:r>
      <w:r w:rsidR="003D6191" w:rsidRPr="003D6191">
        <w:rPr>
          <w:rFonts w:ascii="Arial" w:hAnsi="Arial" w:cs="Arial"/>
          <w:b/>
          <w:bCs/>
          <w:i/>
          <w:iCs/>
          <w:lang w:val="pt"/>
        </w:rPr>
        <w:t xml:space="preserve">Benefícios </w:t>
      </w:r>
      <w:r w:rsidR="003D6191" w:rsidRPr="00D666F3">
        <w:rPr>
          <w:rFonts w:ascii="Arial" w:hAnsi="Arial" w:cs="Arial"/>
          <w:b/>
          <w:bCs/>
          <w:i/>
          <w:iCs/>
          <w:lang w:val="pt-BR"/>
        </w:rPr>
        <w:t xml:space="preserve">do </w:t>
      </w:r>
      <w:r w:rsidR="003D6191" w:rsidRPr="003D6191">
        <w:rPr>
          <w:rFonts w:ascii="Arial" w:hAnsi="Arial" w:cs="Arial"/>
          <w:b/>
          <w:bCs/>
          <w:i/>
          <w:iCs/>
          <w:lang w:val="pt"/>
        </w:rPr>
        <w:t>produto</w:t>
      </w:r>
    </w:p>
    <w:p w14:paraId="1563ACD8" w14:textId="79E72E0B" w:rsidR="00E1252F" w:rsidRPr="0067339B" w:rsidRDefault="00E1252F" w:rsidP="00CF3E67">
      <w:pPr>
        <w:rPr>
          <w:lang w:val="pt-BR"/>
        </w:rPr>
      </w:pPr>
      <w:r w:rsidRPr="00D666F3">
        <w:rPr>
          <w:rFonts w:ascii="Arial" w:hAnsi="Arial" w:cs="Arial"/>
          <w:b/>
          <w:bCs/>
          <w:i/>
          <w:iCs/>
          <w:lang w:val="pt-BR"/>
        </w:rPr>
        <w:tab/>
      </w:r>
      <w:r w:rsidR="00B17126" w:rsidRPr="00B17126">
        <w:rPr>
          <w:lang w:val="pt-BR"/>
        </w:rPr>
        <w:t>Em resumo, nosso produto oferece eficiência operacional, melhoria no relacionamento com os clientes, personalização, integração com sistemas externos, análise de dados e acesso fácil, proporcionando às empresas uma solução completa para impulsionar seu sucesso e obter uma vantagem competitiva no mercado.</w:t>
      </w:r>
    </w:p>
    <w:p w14:paraId="24735757" w14:textId="77777777" w:rsidR="00CF3E67" w:rsidRPr="00E1252F" w:rsidRDefault="00CF3E67" w:rsidP="00CF3E67">
      <w:pPr>
        <w:rPr>
          <w:rFonts w:ascii="Arial" w:hAnsi="Arial" w:cs="Arial"/>
          <w:b/>
          <w:bCs/>
          <w:i/>
          <w:iCs/>
          <w:lang w:val="pt-BR"/>
        </w:rPr>
      </w:pPr>
    </w:p>
    <w:p w14:paraId="1A10B9BF" w14:textId="613C73F1" w:rsidR="001F6DA0" w:rsidRDefault="003D6191" w:rsidP="003D6191">
      <w:pPr>
        <w:rPr>
          <w:rFonts w:ascii="Arial" w:hAnsi="Arial" w:cs="Arial"/>
          <w:b/>
          <w:bCs/>
          <w:lang w:val="pt"/>
        </w:rPr>
      </w:pPr>
      <w:bookmarkStart w:id="3" w:name="__RefHeading___Toc18206179"/>
      <w:bookmarkEnd w:id="3"/>
      <w:r w:rsidRPr="003D6191">
        <w:rPr>
          <w:rFonts w:ascii="Arial" w:hAnsi="Arial" w:cs="Arial"/>
          <w:b/>
          <w:bCs/>
          <w:lang w:val="pt"/>
        </w:rPr>
        <w:t xml:space="preserve">1.3 </w:t>
      </w:r>
      <w:r>
        <w:rPr>
          <w:rFonts w:ascii="Arial" w:hAnsi="Arial" w:cs="Arial"/>
          <w:b/>
          <w:bCs/>
          <w:lang w:val="pt"/>
        </w:rPr>
        <w:t xml:space="preserve">    Definições e siglas</w:t>
      </w:r>
    </w:p>
    <w:p w14:paraId="2C4132FB" w14:textId="77777777" w:rsidR="003D6191" w:rsidRPr="003D6191" w:rsidRDefault="003D6191" w:rsidP="003D619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tbl>
      <w:tblPr>
        <w:tblStyle w:val="Tabelacomgrade"/>
        <w:tblW w:w="8969" w:type="dxa"/>
        <w:tblLook w:val="04A0" w:firstRow="1" w:lastRow="0" w:firstColumn="1" w:lastColumn="0" w:noHBand="0" w:noVBand="1"/>
      </w:tblPr>
      <w:tblGrid>
        <w:gridCol w:w="1839"/>
        <w:gridCol w:w="2127"/>
        <w:gridCol w:w="5003"/>
      </w:tblGrid>
      <w:tr w:rsidR="003D6191" w14:paraId="5B818180" w14:textId="77777777" w:rsidTr="00EE09DA">
        <w:trPr>
          <w:trHeight w:val="367"/>
        </w:trPr>
        <w:tc>
          <w:tcPr>
            <w:tcW w:w="1839" w:type="dxa"/>
            <w:shd w:val="clear" w:color="auto" w:fill="FFE599" w:themeFill="accent4" w:themeFillTint="66"/>
          </w:tcPr>
          <w:p w14:paraId="0704875D" w14:textId="76DAED8A" w:rsidR="003D6191" w:rsidRPr="00EE09DA" w:rsidRDefault="00EE09DA" w:rsidP="00EE09DA">
            <w:pPr>
              <w:jc w:val="center"/>
              <w:rPr>
                <w:rFonts w:ascii="Arial" w:hAnsi="Arial" w:cs="Arial"/>
                <w:b/>
                <w:bCs/>
              </w:rPr>
            </w:pPr>
            <w:r w:rsidRPr="00EE09DA">
              <w:rPr>
                <w:rFonts w:ascii="Arial" w:hAnsi="Arial" w:cs="Arial"/>
                <w:b/>
                <w:bCs/>
                <w:lang w:val="pt"/>
              </w:rPr>
              <w:t>Número</w:t>
            </w:r>
          </w:p>
        </w:tc>
        <w:tc>
          <w:tcPr>
            <w:tcW w:w="2127" w:type="dxa"/>
            <w:shd w:val="clear" w:color="auto" w:fill="FFE599" w:themeFill="accent4" w:themeFillTint="66"/>
          </w:tcPr>
          <w:p w14:paraId="53C9B886" w14:textId="1DA2BF64" w:rsidR="003D6191" w:rsidRDefault="00EE09DA" w:rsidP="00EE09D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</w:t>
            </w:r>
          </w:p>
        </w:tc>
        <w:tc>
          <w:tcPr>
            <w:tcW w:w="5003" w:type="dxa"/>
            <w:shd w:val="clear" w:color="auto" w:fill="FFE599" w:themeFill="accent4" w:themeFillTint="66"/>
          </w:tcPr>
          <w:p w14:paraId="7CB8E04A" w14:textId="06B1F8EC" w:rsidR="003D6191" w:rsidRPr="00EE09DA" w:rsidRDefault="00EE09DA" w:rsidP="00EE09DA">
            <w:pPr>
              <w:jc w:val="center"/>
              <w:rPr>
                <w:rFonts w:ascii="Arial" w:hAnsi="Arial" w:cs="Arial"/>
                <w:b/>
                <w:bCs/>
              </w:rPr>
            </w:pPr>
            <w:r w:rsidRPr="00EE09DA">
              <w:rPr>
                <w:rFonts w:ascii="Arial" w:hAnsi="Arial" w:cs="Arial"/>
                <w:b/>
                <w:bCs/>
                <w:lang w:val="pt"/>
              </w:rPr>
              <w:t>Definição</w:t>
            </w:r>
          </w:p>
        </w:tc>
      </w:tr>
      <w:tr w:rsidR="003D6191" w14:paraId="099DF26F" w14:textId="77777777" w:rsidTr="00EE09DA">
        <w:trPr>
          <w:trHeight w:val="344"/>
        </w:trPr>
        <w:tc>
          <w:tcPr>
            <w:tcW w:w="1839" w:type="dxa"/>
          </w:tcPr>
          <w:p w14:paraId="1251E6D7" w14:textId="7A4F579E" w:rsidR="003D6191" w:rsidRPr="00954D10" w:rsidRDefault="00954D10" w:rsidP="00954D10">
            <w:pPr>
              <w:jc w:val="center"/>
              <w:rPr>
                <w:b/>
                <w:bCs/>
              </w:rPr>
            </w:pPr>
            <w:r w:rsidRPr="00954D10">
              <w:rPr>
                <w:b/>
                <w:bCs/>
              </w:rPr>
              <w:t>01</w:t>
            </w:r>
          </w:p>
        </w:tc>
        <w:tc>
          <w:tcPr>
            <w:tcW w:w="2127" w:type="dxa"/>
          </w:tcPr>
          <w:p w14:paraId="6B1189B0" w14:textId="6BAE44A8" w:rsidR="003D6191" w:rsidRPr="00954D10" w:rsidRDefault="00954D10" w:rsidP="00954D10">
            <w:pPr>
              <w:jc w:val="center"/>
              <w:rPr>
                <w:b/>
                <w:bCs/>
              </w:rPr>
            </w:pPr>
            <w:r w:rsidRPr="00954D10">
              <w:rPr>
                <w:b/>
                <w:bCs/>
              </w:rPr>
              <w:t>RF</w:t>
            </w:r>
          </w:p>
        </w:tc>
        <w:tc>
          <w:tcPr>
            <w:tcW w:w="5003" w:type="dxa"/>
          </w:tcPr>
          <w:p w14:paraId="1ADC1F00" w14:textId="4B79687A" w:rsidR="003D6191" w:rsidRPr="00954D10" w:rsidRDefault="00954D10" w:rsidP="00954D10">
            <w:pPr>
              <w:jc w:val="center"/>
              <w:rPr>
                <w:b/>
                <w:bCs/>
              </w:rPr>
            </w:pPr>
            <w:r w:rsidRPr="00954D10">
              <w:rPr>
                <w:b/>
                <w:bCs/>
              </w:rPr>
              <w:t>Requisito Funcional</w:t>
            </w:r>
          </w:p>
        </w:tc>
      </w:tr>
      <w:tr w:rsidR="00EE09DA" w14:paraId="0D511C25" w14:textId="77777777" w:rsidTr="00EE09DA">
        <w:trPr>
          <w:trHeight w:val="344"/>
        </w:trPr>
        <w:tc>
          <w:tcPr>
            <w:tcW w:w="1839" w:type="dxa"/>
          </w:tcPr>
          <w:p w14:paraId="44B3C8EB" w14:textId="10FED344" w:rsidR="00EE09DA" w:rsidRPr="00954D10" w:rsidRDefault="00954D10" w:rsidP="00954D10">
            <w:pPr>
              <w:jc w:val="center"/>
              <w:rPr>
                <w:b/>
                <w:bCs/>
              </w:rPr>
            </w:pPr>
            <w:r w:rsidRPr="00954D10">
              <w:rPr>
                <w:b/>
                <w:bCs/>
              </w:rPr>
              <w:t>01</w:t>
            </w:r>
          </w:p>
        </w:tc>
        <w:tc>
          <w:tcPr>
            <w:tcW w:w="2127" w:type="dxa"/>
          </w:tcPr>
          <w:p w14:paraId="402FAA3A" w14:textId="44A5774D" w:rsidR="00EE09DA" w:rsidRPr="00954D10" w:rsidRDefault="00954D10" w:rsidP="00954D10">
            <w:pPr>
              <w:jc w:val="center"/>
              <w:rPr>
                <w:b/>
                <w:bCs/>
              </w:rPr>
            </w:pPr>
            <w:r w:rsidRPr="00954D10">
              <w:rPr>
                <w:b/>
                <w:bCs/>
              </w:rPr>
              <w:t>RNF</w:t>
            </w:r>
          </w:p>
        </w:tc>
        <w:tc>
          <w:tcPr>
            <w:tcW w:w="5003" w:type="dxa"/>
          </w:tcPr>
          <w:p w14:paraId="7FA23827" w14:textId="3D3D7EE2" w:rsidR="00EE09DA" w:rsidRPr="00954D10" w:rsidRDefault="00954D10" w:rsidP="00954D10">
            <w:pPr>
              <w:jc w:val="center"/>
              <w:rPr>
                <w:b/>
                <w:bCs/>
              </w:rPr>
            </w:pPr>
            <w:r w:rsidRPr="00954D10">
              <w:rPr>
                <w:b/>
                <w:bCs/>
              </w:rPr>
              <w:t>Requisito não funcional</w:t>
            </w:r>
          </w:p>
        </w:tc>
      </w:tr>
    </w:tbl>
    <w:p w14:paraId="04A99524" w14:textId="4932E5C4" w:rsidR="003D6191" w:rsidRDefault="003D6191" w:rsidP="003D6191">
      <w:pPr>
        <w:rPr>
          <w:rFonts w:ascii="Arial" w:hAnsi="Arial" w:cs="Arial"/>
          <w:b/>
          <w:bCs/>
        </w:rPr>
      </w:pPr>
    </w:p>
    <w:p w14:paraId="23F08489" w14:textId="2FD443BC" w:rsidR="00190158" w:rsidRDefault="00190158" w:rsidP="00190158">
      <w:pPr>
        <w:rPr>
          <w:rFonts w:ascii="Arial" w:hAnsi="Arial" w:cs="Arial"/>
          <w:b/>
          <w:bCs/>
          <w:lang w:val="pt"/>
        </w:rPr>
      </w:pPr>
      <w:r w:rsidRPr="003D6191">
        <w:rPr>
          <w:rFonts w:ascii="Arial" w:hAnsi="Arial" w:cs="Arial"/>
          <w:b/>
          <w:bCs/>
          <w:lang w:val="pt"/>
        </w:rPr>
        <w:t>1.</w:t>
      </w:r>
      <w:r>
        <w:rPr>
          <w:rFonts w:ascii="Arial" w:hAnsi="Arial" w:cs="Arial"/>
          <w:b/>
          <w:bCs/>
          <w:lang w:val="pt"/>
        </w:rPr>
        <w:t>4</w:t>
      </w:r>
      <w:r w:rsidRPr="003D6191">
        <w:rPr>
          <w:rFonts w:ascii="Arial" w:hAnsi="Arial" w:cs="Arial"/>
          <w:b/>
          <w:bCs/>
          <w:lang w:val="pt"/>
        </w:rPr>
        <w:t xml:space="preserve"> </w:t>
      </w:r>
      <w:r>
        <w:rPr>
          <w:rFonts w:ascii="Arial" w:hAnsi="Arial" w:cs="Arial"/>
          <w:b/>
          <w:bCs/>
          <w:lang w:val="pt"/>
        </w:rPr>
        <w:t xml:space="preserve">    Visão geral deste documento</w:t>
      </w:r>
    </w:p>
    <w:p w14:paraId="40A563C0" w14:textId="77777777" w:rsidR="00190158" w:rsidRPr="003D6191" w:rsidRDefault="00190158" w:rsidP="003D6191">
      <w:pPr>
        <w:rPr>
          <w:rFonts w:ascii="Arial" w:hAnsi="Arial" w:cs="Arial"/>
          <w:b/>
          <w:bCs/>
        </w:rPr>
      </w:pPr>
    </w:p>
    <w:p w14:paraId="70484DE6" w14:textId="77777777" w:rsidR="001F6DA0" w:rsidRDefault="001F6DA0">
      <w:pPr>
        <w:pStyle w:val="Corpodetexto"/>
        <w:widowControl/>
        <w:ind w:left="0"/>
      </w:pPr>
    </w:p>
    <w:p w14:paraId="20E1721C" w14:textId="77777777" w:rsidR="001F6DA0" w:rsidRDefault="001F6DA0">
      <w:pPr>
        <w:pStyle w:val="Corpodetexto"/>
        <w:widowControl/>
        <w:ind w:left="0"/>
      </w:pPr>
    </w:p>
    <w:p w14:paraId="03E351E6" w14:textId="4F460058" w:rsidR="001F6DA0" w:rsidRDefault="00C56E06">
      <w:pPr>
        <w:pStyle w:val="Ttulo1"/>
        <w:ind w:left="360" w:hanging="360"/>
      </w:pPr>
      <w:r>
        <w:rPr>
          <w:sz w:val="20"/>
          <w:szCs w:val="20"/>
          <w:lang w:val="pt-BR"/>
        </w:rPr>
        <w:t>Requisitos Funcionais</w:t>
      </w:r>
    </w:p>
    <w:p w14:paraId="42C9A119" w14:textId="304B497C" w:rsidR="005D569A" w:rsidRDefault="002C1EF1" w:rsidP="005D569A">
      <w:pPr>
        <w:ind w:left="360" w:hanging="360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4264"/>
        <w:gridCol w:w="3037"/>
      </w:tblGrid>
      <w:tr w:rsidR="005D569A" w14:paraId="524AF816" w14:textId="77777777" w:rsidTr="005D569A">
        <w:tc>
          <w:tcPr>
            <w:tcW w:w="1809" w:type="dxa"/>
            <w:shd w:val="clear" w:color="auto" w:fill="C5E0B3" w:themeFill="accent6" w:themeFillTint="66"/>
          </w:tcPr>
          <w:p w14:paraId="66D36D31" w14:textId="2F83212A" w:rsidR="005D569A" w:rsidRPr="005D569A" w:rsidRDefault="005D569A" w:rsidP="005D569A">
            <w:pPr>
              <w:jc w:val="center"/>
              <w:rPr>
                <w:rFonts w:ascii="Arial" w:hAnsi="Arial" w:cs="Arial"/>
                <w:b/>
                <w:bCs/>
              </w:rPr>
            </w:pPr>
            <w:r w:rsidRPr="005D569A">
              <w:rPr>
                <w:rFonts w:ascii="Arial" w:hAnsi="Arial" w:cs="Arial"/>
                <w:b/>
                <w:bCs/>
              </w:rPr>
              <w:t>RF</w:t>
            </w:r>
          </w:p>
        </w:tc>
        <w:tc>
          <w:tcPr>
            <w:tcW w:w="4264" w:type="dxa"/>
            <w:shd w:val="clear" w:color="auto" w:fill="C5E0B3" w:themeFill="accent6" w:themeFillTint="66"/>
          </w:tcPr>
          <w:p w14:paraId="5810DD85" w14:textId="353EA0A5" w:rsidR="005D569A" w:rsidRPr="005D569A" w:rsidRDefault="005D569A" w:rsidP="005D569A">
            <w:pPr>
              <w:jc w:val="center"/>
              <w:rPr>
                <w:rFonts w:ascii="Arial" w:hAnsi="Arial" w:cs="Arial"/>
                <w:b/>
                <w:bCs/>
              </w:rPr>
            </w:pPr>
            <w:r w:rsidRPr="005D569A">
              <w:rPr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3037" w:type="dxa"/>
            <w:shd w:val="clear" w:color="auto" w:fill="C5E0B3" w:themeFill="accent6" w:themeFillTint="66"/>
          </w:tcPr>
          <w:p w14:paraId="1A0F26AA" w14:textId="30C6588D" w:rsidR="005D569A" w:rsidRPr="005D569A" w:rsidRDefault="005D569A" w:rsidP="005D569A">
            <w:pPr>
              <w:jc w:val="center"/>
              <w:rPr>
                <w:rFonts w:ascii="Arial" w:hAnsi="Arial" w:cs="Arial"/>
                <w:b/>
                <w:bCs/>
              </w:rPr>
            </w:pPr>
            <w:r w:rsidRPr="005D569A">
              <w:rPr>
                <w:rFonts w:ascii="Arial" w:hAnsi="Arial" w:cs="Arial"/>
                <w:b/>
                <w:bCs/>
              </w:rPr>
              <w:t>Descrição</w:t>
            </w:r>
          </w:p>
        </w:tc>
      </w:tr>
      <w:tr w:rsidR="005D569A" w14:paraId="09BD3930" w14:textId="77777777" w:rsidTr="005D569A">
        <w:tc>
          <w:tcPr>
            <w:tcW w:w="1809" w:type="dxa"/>
          </w:tcPr>
          <w:p w14:paraId="211C43E7" w14:textId="7208B92F" w:rsidR="005D569A" w:rsidRDefault="005D569A" w:rsidP="00216700">
            <w:r>
              <w:t>RF 01</w:t>
            </w:r>
          </w:p>
        </w:tc>
        <w:tc>
          <w:tcPr>
            <w:tcW w:w="4264" w:type="dxa"/>
          </w:tcPr>
          <w:p w14:paraId="5465BB93" w14:textId="781482EA" w:rsidR="005D569A" w:rsidRDefault="00835907" w:rsidP="00216700">
            <w:r>
              <w:t>Efetuar login</w:t>
            </w:r>
          </w:p>
        </w:tc>
        <w:tc>
          <w:tcPr>
            <w:tcW w:w="3037" w:type="dxa"/>
          </w:tcPr>
          <w:p w14:paraId="5DD9DB41" w14:textId="425FF7F2" w:rsidR="005D569A" w:rsidRDefault="0085431B" w:rsidP="00216700">
            <w:r>
              <w:t>Essencial</w:t>
            </w:r>
          </w:p>
        </w:tc>
      </w:tr>
      <w:tr w:rsidR="005D569A" w14:paraId="0FCBB1A7" w14:textId="77777777" w:rsidTr="005D569A">
        <w:tc>
          <w:tcPr>
            <w:tcW w:w="1809" w:type="dxa"/>
            <w:shd w:val="clear" w:color="auto" w:fill="D9E2F3" w:themeFill="accent1" w:themeFillTint="33"/>
          </w:tcPr>
          <w:p w14:paraId="3B47A17B" w14:textId="2A809D43" w:rsidR="005D569A" w:rsidRDefault="005D569A" w:rsidP="00216700">
            <w:r>
              <w:t>RF 02</w:t>
            </w:r>
          </w:p>
        </w:tc>
        <w:tc>
          <w:tcPr>
            <w:tcW w:w="4264" w:type="dxa"/>
            <w:shd w:val="clear" w:color="auto" w:fill="D9E2F3" w:themeFill="accent1" w:themeFillTint="33"/>
          </w:tcPr>
          <w:p w14:paraId="460ACA9E" w14:textId="6171F22E" w:rsidR="005D569A" w:rsidRDefault="00835907" w:rsidP="00216700">
            <w:r>
              <w:t>Manter perfil</w:t>
            </w:r>
          </w:p>
        </w:tc>
        <w:tc>
          <w:tcPr>
            <w:tcW w:w="3037" w:type="dxa"/>
            <w:shd w:val="clear" w:color="auto" w:fill="D9E2F3" w:themeFill="accent1" w:themeFillTint="33"/>
          </w:tcPr>
          <w:p w14:paraId="270BEE8F" w14:textId="428A8F8F" w:rsidR="005D569A" w:rsidRDefault="0085431B" w:rsidP="00216700">
            <w:r>
              <w:t>Essencial</w:t>
            </w:r>
          </w:p>
        </w:tc>
      </w:tr>
      <w:tr w:rsidR="005D569A" w14:paraId="5B7E3CFC" w14:textId="77777777" w:rsidTr="005D569A">
        <w:tc>
          <w:tcPr>
            <w:tcW w:w="1809" w:type="dxa"/>
          </w:tcPr>
          <w:p w14:paraId="146B1502" w14:textId="4BC52A8A" w:rsidR="005D569A" w:rsidRDefault="005D569A" w:rsidP="00216700">
            <w:r>
              <w:t>RF 03</w:t>
            </w:r>
          </w:p>
        </w:tc>
        <w:tc>
          <w:tcPr>
            <w:tcW w:w="4264" w:type="dxa"/>
          </w:tcPr>
          <w:p w14:paraId="6B11B030" w14:textId="7D787649" w:rsidR="005D569A" w:rsidRDefault="00835907" w:rsidP="00216700">
            <w:r>
              <w:t>Visualizar perfil</w:t>
            </w:r>
          </w:p>
        </w:tc>
        <w:tc>
          <w:tcPr>
            <w:tcW w:w="3037" w:type="dxa"/>
          </w:tcPr>
          <w:p w14:paraId="20A0FFB3" w14:textId="58B23DB6" w:rsidR="005D569A" w:rsidRDefault="0085431B" w:rsidP="00216700">
            <w:r>
              <w:t>Essencial</w:t>
            </w:r>
          </w:p>
        </w:tc>
      </w:tr>
      <w:tr w:rsidR="005D569A" w14:paraId="5901D3F4" w14:textId="77777777" w:rsidTr="005D569A">
        <w:tc>
          <w:tcPr>
            <w:tcW w:w="1809" w:type="dxa"/>
            <w:shd w:val="clear" w:color="auto" w:fill="D9E2F3" w:themeFill="accent1" w:themeFillTint="33"/>
          </w:tcPr>
          <w:p w14:paraId="14F669EA" w14:textId="575F02EB" w:rsidR="005D569A" w:rsidRDefault="005D569A" w:rsidP="00216700">
            <w:r>
              <w:t>RF 04</w:t>
            </w:r>
          </w:p>
        </w:tc>
        <w:tc>
          <w:tcPr>
            <w:tcW w:w="4264" w:type="dxa"/>
            <w:shd w:val="clear" w:color="auto" w:fill="D9E2F3" w:themeFill="accent1" w:themeFillTint="33"/>
          </w:tcPr>
          <w:p w14:paraId="4C49EBBB" w14:textId="49967AED" w:rsidR="005D569A" w:rsidRDefault="00835907" w:rsidP="00216700">
            <w:r>
              <w:t>Manter projetos</w:t>
            </w:r>
          </w:p>
        </w:tc>
        <w:tc>
          <w:tcPr>
            <w:tcW w:w="3037" w:type="dxa"/>
            <w:shd w:val="clear" w:color="auto" w:fill="D9E2F3" w:themeFill="accent1" w:themeFillTint="33"/>
          </w:tcPr>
          <w:p w14:paraId="4AE547D7" w14:textId="48F64403" w:rsidR="005D569A" w:rsidRDefault="0085431B" w:rsidP="00216700">
            <w:r>
              <w:t>Essencial</w:t>
            </w:r>
          </w:p>
        </w:tc>
      </w:tr>
      <w:tr w:rsidR="005D569A" w14:paraId="369A19FD" w14:textId="77777777" w:rsidTr="005D569A">
        <w:tc>
          <w:tcPr>
            <w:tcW w:w="1809" w:type="dxa"/>
          </w:tcPr>
          <w:p w14:paraId="362D111B" w14:textId="599F6E3D" w:rsidR="005D569A" w:rsidRDefault="005D569A" w:rsidP="00216700">
            <w:r>
              <w:t>RF 05</w:t>
            </w:r>
          </w:p>
        </w:tc>
        <w:tc>
          <w:tcPr>
            <w:tcW w:w="4264" w:type="dxa"/>
          </w:tcPr>
          <w:p w14:paraId="79F60E00" w14:textId="3A2F1CB6" w:rsidR="005D569A" w:rsidRDefault="00835907" w:rsidP="00216700">
            <w:r>
              <w:t>Alterar senha</w:t>
            </w:r>
          </w:p>
        </w:tc>
        <w:tc>
          <w:tcPr>
            <w:tcW w:w="3037" w:type="dxa"/>
          </w:tcPr>
          <w:p w14:paraId="6F8403FE" w14:textId="190C1FEC" w:rsidR="005D569A" w:rsidRDefault="0085431B" w:rsidP="00216700">
            <w:r>
              <w:t>Essencial</w:t>
            </w:r>
          </w:p>
        </w:tc>
      </w:tr>
      <w:tr w:rsidR="005D569A" w14:paraId="30858116" w14:textId="77777777" w:rsidTr="005D569A">
        <w:tc>
          <w:tcPr>
            <w:tcW w:w="1809" w:type="dxa"/>
            <w:shd w:val="clear" w:color="auto" w:fill="D9E2F3" w:themeFill="accent1" w:themeFillTint="33"/>
          </w:tcPr>
          <w:p w14:paraId="50E3DC58" w14:textId="59B9FA54" w:rsidR="005D569A" w:rsidRDefault="005D569A" w:rsidP="00216700">
            <w:r>
              <w:t>RF 06</w:t>
            </w:r>
          </w:p>
        </w:tc>
        <w:tc>
          <w:tcPr>
            <w:tcW w:w="4264" w:type="dxa"/>
            <w:shd w:val="clear" w:color="auto" w:fill="D9E2F3" w:themeFill="accent1" w:themeFillTint="33"/>
          </w:tcPr>
          <w:p w14:paraId="50890937" w14:textId="06B7B935" w:rsidR="005D569A" w:rsidRDefault="00835907" w:rsidP="00216700">
            <w:r>
              <w:t>Manter CV</w:t>
            </w:r>
          </w:p>
        </w:tc>
        <w:tc>
          <w:tcPr>
            <w:tcW w:w="3037" w:type="dxa"/>
            <w:shd w:val="clear" w:color="auto" w:fill="D9E2F3" w:themeFill="accent1" w:themeFillTint="33"/>
          </w:tcPr>
          <w:p w14:paraId="34335660" w14:textId="013158DC" w:rsidR="005D569A" w:rsidRDefault="0085431B" w:rsidP="00216700">
            <w:r>
              <w:t>Essencial</w:t>
            </w:r>
          </w:p>
        </w:tc>
      </w:tr>
      <w:tr w:rsidR="005D569A" w14:paraId="7F74A176" w14:textId="77777777" w:rsidTr="005D569A">
        <w:tc>
          <w:tcPr>
            <w:tcW w:w="1809" w:type="dxa"/>
          </w:tcPr>
          <w:p w14:paraId="0CB5E52A" w14:textId="7D974945" w:rsidR="005D569A" w:rsidRDefault="005D569A" w:rsidP="00216700">
            <w:r>
              <w:t>RF 07</w:t>
            </w:r>
          </w:p>
        </w:tc>
        <w:tc>
          <w:tcPr>
            <w:tcW w:w="4264" w:type="dxa"/>
          </w:tcPr>
          <w:p w14:paraId="39252A44" w14:textId="3D08D229" w:rsidR="005D569A" w:rsidRDefault="00835907" w:rsidP="00216700">
            <w:r>
              <w:t>Realizar cadastro</w:t>
            </w:r>
          </w:p>
        </w:tc>
        <w:tc>
          <w:tcPr>
            <w:tcW w:w="3037" w:type="dxa"/>
          </w:tcPr>
          <w:p w14:paraId="61D33A68" w14:textId="5D2AA545" w:rsidR="005D569A" w:rsidRDefault="0085431B" w:rsidP="00216700">
            <w:r>
              <w:t>Essencial</w:t>
            </w:r>
          </w:p>
        </w:tc>
      </w:tr>
      <w:tr w:rsidR="005D569A" w14:paraId="06199E65" w14:textId="77777777" w:rsidTr="005D569A">
        <w:tc>
          <w:tcPr>
            <w:tcW w:w="1809" w:type="dxa"/>
            <w:shd w:val="clear" w:color="auto" w:fill="D9E2F3" w:themeFill="accent1" w:themeFillTint="33"/>
          </w:tcPr>
          <w:p w14:paraId="63A20A81" w14:textId="2E26096F" w:rsidR="005D569A" w:rsidRDefault="005D569A" w:rsidP="00216700">
            <w:r>
              <w:t>RF 08</w:t>
            </w:r>
          </w:p>
        </w:tc>
        <w:tc>
          <w:tcPr>
            <w:tcW w:w="4264" w:type="dxa"/>
            <w:shd w:val="clear" w:color="auto" w:fill="D9E2F3" w:themeFill="accent1" w:themeFillTint="33"/>
          </w:tcPr>
          <w:p w14:paraId="5A79F019" w14:textId="514605B7" w:rsidR="005D569A" w:rsidRDefault="00835907" w:rsidP="00216700">
            <w:r>
              <w:t>Mostrar processo seletivo</w:t>
            </w:r>
          </w:p>
        </w:tc>
        <w:tc>
          <w:tcPr>
            <w:tcW w:w="3037" w:type="dxa"/>
            <w:shd w:val="clear" w:color="auto" w:fill="D9E2F3" w:themeFill="accent1" w:themeFillTint="33"/>
          </w:tcPr>
          <w:p w14:paraId="12FCC4E1" w14:textId="48132E7F" w:rsidR="005D569A" w:rsidRDefault="0085431B" w:rsidP="00216700">
            <w:r>
              <w:t>Essencial</w:t>
            </w:r>
          </w:p>
        </w:tc>
      </w:tr>
      <w:tr w:rsidR="005D569A" w14:paraId="0F99F7A6" w14:textId="77777777" w:rsidTr="005D569A">
        <w:tc>
          <w:tcPr>
            <w:tcW w:w="1809" w:type="dxa"/>
          </w:tcPr>
          <w:p w14:paraId="7CD07072" w14:textId="357D30FD" w:rsidR="005D569A" w:rsidRDefault="005D569A" w:rsidP="00216700">
            <w:r>
              <w:t>RF 09</w:t>
            </w:r>
          </w:p>
        </w:tc>
        <w:tc>
          <w:tcPr>
            <w:tcW w:w="4264" w:type="dxa"/>
          </w:tcPr>
          <w:p w14:paraId="6376B68E" w14:textId="756D7F50" w:rsidR="005D569A" w:rsidRDefault="00835907" w:rsidP="00216700">
            <w:r>
              <w:t>Mostrar visualizaçãao CV</w:t>
            </w:r>
          </w:p>
        </w:tc>
        <w:tc>
          <w:tcPr>
            <w:tcW w:w="3037" w:type="dxa"/>
          </w:tcPr>
          <w:p w14:paraId="5C464A37" w14:textId="22EB88B1" w:rsidR="005D569A" w:rsidRDefault="0085431B" w:rsidP="00216700">
            <w:r>
              <w:t>Essencial</w:t>
            </w:r>
          </w:p>
        </w:tc>
      </w:tr>
      <w:tr w:rsidR="005D569A" w14:paraId="7DD678B5" w14:textId="77777777" w:rsidTr="005D569A">
        <w:tc>
          <w:tcPr>
            <w:tcW w:w="1809" w:type="dxa"/>
            <w:shd w:val="clear" w:color="auto" w:fill="D9E2F3" w:themeFill="accent1" w:themeFillTint="33"/>
          </w:tcPr>
          <w:p w14:paraId="71D26404" w14:textId="400AECA6" w:rsidR="005D569A" w:rsidRDefault="005D569A" w:rsidP="00216700">
            <w:r>
              <w:t>RF 10</w:t>
            </w:r>
          </w:p>
        </w:tc>
        <w:tc>
          <w:tcPr>
            <w:tcW w:w="4264" w:type="dxa"/>
            <w:shd w:val="clear" w:color="auto" w:fill="D9E2F3" w:themeFill="accent1" w:themeFillTint="33"/>
          </w:tcPr>
          <w:p w14:paraId="2F53EB8F" w14:textId="08AFA5F2" w:rsidR="005D569A" w:rsidRDefault="00835907" w:rsidP="00216700">
            <w:r>
              <w:t>Mostrar Dashboard</w:t>
            </w:r>
          </w:p>
        </w:tc>
        <w:tc>
          <w:tcPr>
            <w:tcW w:w="3037" w:type="dxa"/>
            <w:shd w:val="clear" w:color="auto" w:fill="D9E2F3" w:themeFill="accent1" w:themeFillTint="33"/>
          </w:tcPr>
          <w:p w14:paraId="41809B66" w14:textId="40E7BDE0" w:rsidR="005D569A" w:rsidRDefault="0085431B" w:rsidP="00216700">
            <w:r>
              <w:t>Essencial</w:t>
            </w:r>
          </w:p>
        </w:tc>
      </w:tr>
      <w:tr w:rsidR="005D569A" w14:paraId="7025EB19" w14:textId="77777777" w:rsidTr="005D569A">
        <w:tc>
          <w:tcPr>
            <w:tcW w:w="1809" w:type="dxa"/>
          </w:tcPr>
          <w:p w14:paraId="14CD6621" w14:textId="2221516C" w:rsidR="005D569A" w:rsidRDefault="005D569A" w:rsidP="00216700">
            <w:r>
              <w:t>RF 11</w:t>
            </w:r>
          </w:p>
        </w:tc>
        <w:tc>
          <w:tcPr>
            <w:tcW w:w="4264" w:type="dxa"/>
          </w:tcPr>
          <w:p w14:paraId="26D3AAB3" w14:textId="2D1CA810" w:rsidR="005D569A" w:rsidRDefault="00835907" w:rsidP="00216700">
            <w:r>
              <w:t>Listar cv</w:t>
            </w:r>
          </w:p>
        </w:tc>
        <w:tc>
          <w:tcPr>
            <w:tcW w:w="3037" w:type="dxa"/>
          </w:tcPr>
          <w:p w14:paraId="21485D09" w14:textId="156C1078" w:rsidR="005D569A" w:rsidRDefault="0085431B" w:rsidP="00216700">
            <w:r>
              <w:t>Essencial</w:t>
            </w:r>
          </w:p>
        </w:tc>
      </w:tr>
      <w:tr w:rsidR="005D569A" w14:paraId="36F0B68F" w14:textId="77777777" w:rsidTr="005D569A">
        <w:tc>
          <w:tcPr>
            <w:tcW w:w="1809" w:type="dxa"/>
            <w:shd w:val="clear" w:color="auto" w:fill="D9E2F3" w:themeFill="accent1" w:themeFillTint="33"/>
          </w:tcPr>
          <w:p w14:paraId="79B90D33" w14:textId="12DCE2A5" w:rsidR="005D569A" w:rsidRDefault="005D569A" w:rsidP="00216700">
            <w:r>
              <w:t>RF 12</w:t>
            </w:r>
          </w:p>
        </w:tc>
        <w:tc>
          <w:tcPr>
            <w:tcW w:w="4264" w:type="dxa"/>
            <w:shd w:val="clear" w:color="auto" w:fill="D9E2F3" w:themeFill="accent1" w:themeFillTint="33"/>
          </w:tcPr>
          <w:p w14:paraId="4B3C45C1" w14:textId="28EF6B1D" w:rsidR="005D569A" w:rsidRDefault="00835907" w:rsidP="00216700">
            <w:r>
              <w:t>Selecionar Cv</w:t>
            </w:r>
          </w:p>
        </w:tc>
        <w:tc>
          <w:tcPr>
            <w:tcW w:w="3037" w:type="dxa"/>
            <w:shd w:val="clear" w:color="auto" w:fill="D9E2F3" w:themeFill="accent1" w:themeFillTint="33"/>
          </w:tcPr>
          <w:p w14:paraId="624CCA10" w14:textId="6DC09A1E" w:rsidR="005D569A" w:rsidRDefault="0085431B" w:rsidP="00216700">
            <w:r>
              <w:t>Essencial</w:t>
            </w:r>
          </w:p>
        </w:tc>
      </w:tr>
      <w:tr w:rsidR="005D569A" w14:paraId="4725915B" w14:textId="77777777" w:rsidTr="005D569A">
        <w:tc>
          <w:tcPr>
            <w:tcW w:w="1809" w:type="dxa"/>
          </w:tcPr>
          <w:p w14:paraId="63EADDDC" w14:textId="077296CE" w:rsidR="005D569A" w:rsidRDefault="005D569A" w:rsidP="00216700">
            <w:r>
              <w:t>RF 13</w:t>
            </w:r>
          </w:p>
        </w:tc>
        <w:tc>
          <w:tcPr>
            <w:tcW w:w="4264" w:type="dxa"/>
          </w:tcPr>
          <w:p w14:paraId="444E38A8" w14:textId="7FA27716" w:rsidR="005D569A" w:rsidRDefault="00835907" w:rsidP="00216700">
            <w:r>
              <w:t>Enviar mensagem</w:t>
            </w:r>
          </w:p>
        </w:tc>
        <w:tc>
          <w:tcPr>
            <w:tcW w:w="3037" w:type="dxa"/>
          </w:tcPr>
          <w:p w14:paraId="07E068EA" w14:textId="10E55887" w:rsidR="005D569A" w:rsidRDefault="0085431B" w:rsidP="00216700">
            <w:r>
              <w:t>Essencial</w:t>
            </w:r>
          </w:p>
        </w:tc>
      </w:tr>
      <w:tr w:rsidR="005D569A" w14:paraId="6DD892EA" w14:textId="77777777" w:rsidTr="005D569A">
        <w:tc>
          <w:tcPr>
            <w:tcW w:w="1809" w:type="dxa"/>
            <w:shd w:val="clear" w:color="auto" w:fill="D9E2F3" w:themeFill="accent1" w:themeFillTint="33"/>
          </w:tcPr>
          <w:p w14:paraId="07461A51" w14:textId="4BD32FCE" w:rsidR="005D569A" w:rsidRDefault="005D569A" w:rsidP="00216700">
            <w:r>
              <w:t>RF 14</w:t>
            </w:r>
          </w:p>
        </w:tc>
        <w:tc>
          <w:tcPr>
            <w:tcW w:w="4264" w:type="dxa"/>
            <w:shd w:val="clear" w:color="auto" w:fill="D9E2F3" w:themeFill="accent1" w:themeFillTint="33"/>
          </w:tcPr>
          <w:p w14:paraId="276C4921" w14:textId="7E354778" w:rsidR="005D569A" w:rsidRDefault="00835907" w:rsidP="00216700">
            <w:r>
              <w:t>Manter processo Seletivo</w:t>
            </w:r>
          </w:p>
        </w:tc>
        <w:tc>
          <w:tcPr>
            <w:tcW w:w="3037" w:type="dxa"/>
            <w:shd w:val="clear" w:color="auto" w:fill="D9E2F3" w:themeFill="accent1" w:themeFillTint="33"/>
          </w:tcPr>
          <w:p w14:paraId="003E3735" w14:textId="4981EE9C" w:rsidR="005D569A" w:rsidRDefault="0085431B" w:rsidP="00216700">
            <w:r>
              <w:t>Essencial</w:t>
            </w:r>
          </w:p>
        </w:tc>
      </w:tr>
      <w:tr w:rsidR="005D569A" w14:paraId="666655BA" w14:textId="77777777" w:rsidTr="005D569A">
        <w:tc>
          <w:tcPr>
            <w:tcW w:w="1809" w:type="dxa"/>
          </w:tcPr>
          <w:p w14:paraId="08F8EC2B" w14:textId="7BD2B265" w:rsidR="005D569A" w:rsidRDefault="005D569A" w:rsidP="00216700">
            <w:r>
              <w:t>RF 15</w:t>
            </w:r>
          </w:p>
        </w:tc>
        <w:tc>
          <w:tcPr>
            <w:tcW w:w="4264" w:type="dxa"/>
          </w:tcPr>
          <w:p w14:paraId="5088EF55" w14:textId="17C43DC2" w:rsidR="005D569A" w:rsidRDefault="00835907" w:rsidP="00216700">
            <w:r>
              <w:t>Sair- logout</w:t>
            </w:r>
          </w:p>
        </w:tc>
        <w:tc>
          <w:tcPr>
            <w:tcW w:w="3037" w:type="dxa"/>
          </w:tcPr>
          <w:p w14:paraId="3052752F" w14:textId="3AD9535D" w:rsidR="005D569A" w:rsidRDefault="0058249A" w:rsidP="00216700">
            <w:r>
              <w:t>Import ante</w:t>
            </w:r>
          </w:p>
        </w:tc>
      </w:tr>
      <w:tr w:rsidR="0058249A" w14:paraId="6DFB94EA" w14:textId="77777777" w:rsidTr="005D569A">
        <w:tc>
          <w:tcPr>
            <w:tcW w:w="1809" w:type="dxa"/>
          </w:tcPr>
          <w:p w14:paraId="1549E734" w14:textId="0F7ACFE8" w:rsidR="0058249A" w:rsidRDefault="0058249A" w:rsidP="00216700">
            <w:r>
              <w:t>RF 16</w:t>
            </w:r>
          </w:p>
        </w:tc>
        <w:tc>
          <w:tcPr>
            <w:tcW w:w="4264" w:type="dxa"/>
          </w:tcPr>
          <w:p w14:paraId="4F376E54" w14:textId="1A9067CA" w:rsidR="0058249A" w:rsidRDefault="0058249A" w:rsidP="00216700">
            <w:r>
              <w:t>Manter vaga</w:t>
            </w:r>
          </w:p>
        </w:tc>
        <w:tc>
          <w:tcPr>
            <w:tcW w:w="3037" w:type="dxa"/>
          </w:tcPr>
          <w:p w14:paraId="1C907C41" w14:textId="44A0CB08" w:rsidR="0058249A" w:rsidRDefault="0058249A" w:rsidP="00216700">
            <w:r>
              <w:t>Essencial</w:t>
            </w:r>
          </w:p>
        </w:tc>
      </w:tr>
      <w:tr w:rsidR="0058249A" w14:paraId="2C2536D1" w14:textId="77777777" w:rsidTr="005D569A">
        <w:tc>
          <w:tcPr>
            <w:tcW w:w="1809" w:type="dxa"/>
          </w:tcPr>
          <w:p w14:paraId="678CC3E6" w14:textId="5F50AEFD" w:rsidR="0058249A" w:rsidRDefault="0058249A" w:rsidP="00216700">
            <w:r>
              <w:t>RF 17</w:t>
            </w:r>
          </w:p>
        </w:tc>
        <w:tc>
          <w:tcPr>
            <w:tcW w:w="4264" w:type="dxa"/>
          </w:tcPr>
          <w:p w14:paraId="1E44482A" w14:textId="2DA295F6" w:rsidR="0058249A" w:rsidRDefault="0058249A" w:rsidP="00216700">
            <w:r>
              <w:t>Mostrar vaga</w:t>
            </w:r>
          </w:p>
        </w:tc>
        <w:tc>
          <w:tcPr>
            <w:tcW w:w="3037" w:type="dxa"/>
          </w:tcPr>
          <w:p w14:paraId="3C914588" w14:textId="58001F4C" w:rsidR="0058249A" w:rsidRDefault="0058249A" w:rsidP="00216700">
            <w:r>
              <w:t>Essencial</w:t>
            </w:r>
          </w:p>
        </w:tc>
      </w:tr>
    </w:tbl>
    <w:p w14:paraId="462EEF76" w14:textId="7BFED6A7" w:rsidR="00216700" w:rsidRDefault="00216700" w:rsidP="00216700"/>
    <w:p w14:paraId="060033B8" w14:textId="77777777" w:rsidR="001F6DA0" w:rsidRDefault="001F6DA0">
      <w:pPr>
        <w:ind w:left="360" w:hanging="360"/>
      </w:pPr>
    </w:p>
    <w:p w14:paraId="50CCD9C2" w14:textId="77777777" w:rsidR="001F6DA0" w:rsidRDefault="001F6DA0">
      <w:pPr>
        <w:pStyle w:val="Corpodetexto"/>
      </w:pPr>
    </w:p>
    <w:p w14:paraId="5DCABEFE" w14:textId="340542EB" w:rsidR="001F6DA0" w:rsidRDefault="002C1EF1">
      <w:pPr>
        <w:pStyle w:val="Ttulo1"/>
        <w:ind w:left="360" w:hanging="360"/>
        <w:rPr>
          <w:sz w:val="20"/>
          <w:szCs w:val="20"/>
          <w:lang w:val="pt-BR"/>
        </w:rPr>
      </w:pPr>
      <w:bookmarkStart w:id="4" w:name="__RefHeading___Toc18206182"/>
      <w:r>
        <w:rPr>
          <w:sz w:val="20"/>
          <w:szCs w:val="20"/>
          <w:lang w:val="pt-BR"/>
        </w:rPr>
        <w:t>Metas e Restrições da Arquitetura</w:t>
      </w:r>
      <w:bookmarkEnd w:id="4"/>
      <w:r>
        <w:rPr>
          <w:sz w:val="20"/>
          <w:szCs w:val="20"/>
          <w:lang w:val="pt-BR"/>
        </w:rPr>
        <w:t xml:space="preserve"> </w:t>
      </w:r>
    </w:p>
    <w:p w14:paraId="48E4F542" w14:textId="77777777" w:rsidR="0043385D" w:rsidRPr="0043385D" w:rsidRDefault="0043385D" w:rsidP="0043385D">
      <w:pPr>
        <w:rPr>
          <w:lang w:val="pt-BR"/>
        </w:rPr>
      </w:pPr>
    </w:p>
    <w:p w14:paraId="3DA6248B" w14:textId="23EF80B6" w:rsidR="0043385D" w:rsidRDefault="0043385D" w:rsidP="00D666F3">
      <w:pPr>
        <w:pStyle w:val="Ttulo3"/>
      </w:pPr>
      <w:r w:rsidRPr="0043385D">
        <w:t>Descrição e características do Atores</w:t>
      </w:r>
    </w:p>
    <w:p w14:paraId="65C3CF2B" w14:textId="77777777" w:rsidR="00D666F3" w:rsidRPr="0043385D" w:rsidRDefault="00D666F3" w:rsidP="0043385D">
      <w:pPr>
        <w:ind w:left="360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1701"/>
        <w:gridCol w:w="6450"/>
      </w:tblGrid>
      <w:tr w:rsidR="0043385D" w14:paraId="6425A32E" w14:textId="77777777" w:rsidTr="0043385D">
        <w:tc>
          <w:tcPr>
            <w:tcW w:w="959" w:type="dxa"/>
            <w:shd w:val="clear" w:color="auto" w:fill="C5E0B3" w:themeFill="accent6" w:themeFillTint="66"/>
          </w:tcPr>
          <w:p w14:paraId="4FCEB818" w14:textId="2B8301BD" w:rsidR="0043385D" w:rsidRPr="0043385D" w:rsidRDefault="0043385D" w:rsidP="0043385D">
            <w:pPr>
              <w:jc w:val="center"/>
              <w:rPr>
                <w:b/>
                <w:bCs/>
                <w:lang w:val="pt-BR"/>
              </w:rPr>
            </w:pPr>
            <w:r w:rsidRPr="0043385D">
              <w:rPr>
                <w:b/>
                <w:bCs/>
                <w:lang w:val="pt-BR"/>
              </w:rPr>
              <w:t>Número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4879471C" w14:textId="05439A4D" w:rsidR="0043385D" w:rsidRPr="0043385D" w:rsidRDefault="0043385D" w:rsidP="0043385D">
            <w:pPr>
              <w:jc w:val="center"/>
              <w:rPr>
                <w:b/>
                <w:bCs/>
                <w:lang w:val="pt-BR"/>
              </w:rPr>
            </w:pPr>
            <w:r w:rsidRPr="0043385D">
              <w:rPr>
                <w:b/>
                <w:bCs/>
                <w:lang w:val="pt-BR"/>
              </w:rPr>
              <w:t>Usuário</w:t>
            </w:r>
          </w:p>
        </w:tc>
        <w:tc>
          <w:tcPr>
            <w:tcW w:w="6450" w:type="dxa"/>
            <w:shd w:val="clear" w:color="auto" w:fill="C5E0B3" w:themeFill="accent6" w:themeFillTint="66"/>
          </w:tcPr>
          <w:p w14:paraId="6FA9E791" w14:textId="2D2C20F2" w:rsidR="0043385D" w:rsidRPr="0043385D" w:rsidRDefault="0043385D" w:rsidP="0043385D">
            <w:pPr>
              <w:jc w:val="center"/>
              <w:rPr>
                <w:b/>
                <w:bCs/>
                <w:lang w:val="pt-BR"/>
              </w:rPr>
            </w:pPr>
            <w:r w:rsidRPr="0043385D">
              <w:rPr>
                <w:b/>
                <w:bCs/>
                <w:lang w:val="pt-BR"/>
              </w:rPr>
              <w:t>Definição</w:t>
            </w:r>
          </w:p>
        </w:tc>
      </w:tr>
      <w:tr w:rsidR="0043385D" w:rsidRPr="00D666F3" w14:paraId="621C494E" w14:textId="77777777" w:rsidTr="0043385D">
        <w:tc>
          <w:tcPr>
            <w:tcW w:w="959" w:type="dxa"/>
          </w:tcPr>
          <w:p w14:paraId="12F1FF25" w14:textId="2DAEF3AA" w:rsidR="0043385D" w:rsidRDefault="0043385D" w:rsidP="007F2189">
            <w:pPr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701" w:type="dxa"/>
          </w:tcPr>
          <w:p w14:paraId="68D5E357" w14:textId="38E6AC32" w:rsidR="0043385D" w:rsidRDefault="0043385D" w:rsidP="007F2189">
            <w:pPr>
              <w:rPr>
                <w:lang w:val="pt-BR"/>
              </w:rPr>
            </w:pPr>
            <w:r>
              <w:rPr>
                <w:lang w:val="pt-BR"/>
              </w:rPr>
              <w:t>Colaborador</w:t>
            </w:r>
          </w:p>
        </w:tc>
        <w:tc>
          <w:tcPr>
            <w:tcW w:w="6450" w:type="dxa"/>
          </w:tcPr>
          <w:p w14:paraId="707F6395" w14:textId="6C295997" w:rsidR="0043385D" w:rsidRDefault="0043385D" w:rsidP="007F2189">
            <w:pPr>
              <w:rPr>
                <w:lang w:val="pt-BR"/>
              </w:rPr>
            </w:pPr>
            <w:r>
              <w:rPr>
                <w:lang w:val="pt-BR"/>
              </w:rPr>
              <w:t>Responsável por manter seus dados atualizados e seus portifólios</w:t>
            </w:r>
          </w:p>
        </w:tc>
      </w:tr>
      <w:tr w:rsidR="0043385D" w:rsidRPr="00D666F3" w14:paraId="75EC0AF1" w14:textId="77777777" w:rsidTr="0043385D">
        <w:tc>
          <w:tcPr>
            <w:tcW w:w="959" w:type="dxa"/>
            <w:shd w:val="clear" w:color="auto" w:fill="D9E2F3" w:themeFill="accent1" w:themeFillTint="33"/>
          </w:tcPr>
          <w:p w14:paraId="7235310A" w14:textId="78EA0202" w:rsidR="0043385D" w:rsidRDefault="0043385D" w:rsidP="007F2189">
            <w:pPr>
              <w:rPr>
                <w:lang w:val="pt-BR"/>
              </w:rPr>
            </w:pPr>
            <w:r>
              <w:rPr>
                <w:lang w:val="pt-BR"/>
              </w:rPr>
              <w:t>03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7DA74890" w14:textId="4AB993C2" w:rsidR="0043385D" w:rsidRDefault="0043385D" w:rsidP="007F2189">
            <w:pPr>
              <w:rPr>
                <w:lang w:val="pt-BR"/>
              </w:rPr>
            </w:pPr>
            <w:r>
              <w:rPr>
                <w:lang w:val="pt-BR"/>
              </w:rPr>
              <w:t>Empresa</w:t>
            </w:r>
          </w:p>
        </w:tc>
        <w:tc>
          <w:tcPr>
            <w:tcW w:w="6450" w:type="dxa"/>
            <w:shd w:val="clear" w:color="auto" w:fill="D9E2F3" w:themeFill="accent1" w:themeFillTint="33"/>
          </w:tcPr>
          <w:p w14:paraId="1597A6F0" w14:textId="4ED8E2DB" w:rsidR="0043385D" w:rsidRDefault="0043385D" w:rsidP="007F2189">
            <w:pPr>
              <w:rPr>
                <w:lang w:val="pt-BR"/>
              </w:rPr>
            </w:pPr>
            <w:r>
              <w:rPr>
                <w:lang w:val="pt-BR"/>
              </w:rPr>
              <w:t xml:space="preserve">Responsável por manter seu cadastro e pode visualizar os dados permitidos </w:t>
            </w:r>
            <w:r w:rsidR="003A73E5">
              <w:rPr>
                <w:lang w:val="pt-BR"/>
              </w:rPr>
              <w:t>dos colaboradores,</w:t>
            </w:r>
            <w:r>
              <w:rPr>
                <w:lang w:val="pt-BR"/>
              </w:rPr>
              <w:t xml:space="preserve"> pode também atualizar o processo seletivo do candidato</w:t>
            </w:r>
          </w:p>
        </w:tc>
      </w:tr>
    </w:tbl>
    <w:p w14:paraId="27CF56B0" w14:textId="583D7407" w:rsidR="007F2189" w:rsidRDefault="007F2189" w:rsidP="007F2189">
      <w:pPr>
        <w:rPr>
          <w:lang w:val="pt-BR"/>
        </w:rPr>
      </w:pPr>
    </w:p>
    <w:p w14:paraId="7D116058" w14:textId="1EAA18B7" w:rsidR="007F2189" w:rsidRDefault="007F2189" w:rsidP="007F2189">
      <w:pPr>
        <w:ind w:left="720"/>
        <w:rPr>
          <w:lang w:val="pt-BR"/>
        </w:rPr>
      </w:pPr>
    </w:p>
    <w:p w14:paraId="20A74FDD" w14:textId="59624765" w:rsidR="001F6DA0" w:rsidRDefault="002C1EF1">
      <w:pPr>
        <w:pStyle w:val="Ttulo1"/>
        <w:ind w:left="360" w:hanging="360"/>
        <w:rPr>
          <w:sz w:val="20"/>
          <w:szCs w:val="20"/>
          <w:lang w:val="pt-BR"/>
        </w:rPr>
      </w:pPr>
      <w:bookmarkStart w:id="5" w:name="__RefHeading___Toc18206183"/>
      <w:r>
        <w:rPr>
          <w:sz w:val="20"/>
          <w:szCs w:val="20"/>
          <w:lang w:val="pt-BR"/>
        </w:rPr>
        <w:lastRenderedPageBreak/>
        <w:t>Casos de Uso</w:t>
      </w:r>
      <w:bookmarkEnd w:id="5"/>
      <w:r>
        <w:rPr>
          <w:sz w:val="20"/>
          <w:szCs w:val="20"/>
          <w:lang w:val="pt-BR"/>
        </w:rPr>
        <w:t xml:space="preserve"> </w:t>
      </w:r>
    </w:p>
    <w:p w14:paraId="7D59C9D2" w14:textId="77777777" w:rsidR="00A5068C" w:rsidRDefault="00A5068C" w:rsidP="00001032">
      <w:pPr>
        <w:pStyle w:val="Ttulo1"/>
        <w:numPr>
          <w:ilvl w:val="0"/>
          <w:numId w:val="0"/>
        </w:numPr>
        <w:rPr>
          <w:lang w:val="pt-BR"/>
        </w:rPr>
      </w:pPr>
    </w:p>
    <w:tbl>
      <w:tblPr>
        <w:tblW w:w="0" w:type="auto"/>
        <w:tblInd w:w="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8"/>
        <w:gridCol w:w="1047"/>
        <w:gridCol w:w="5473"/>
      </w:tblGrid>
      <w:tr w:rsidR="00A5068C" w14:paraId="6FEAC781" w14:textId="77777777" w:rsidTr="00F47D0C">
        <w:trPr>
          <w:trHeight w:val="405"/>
        </w:trPr>
        <w:tc>
          <w:tcPr>
            <w:tcW w:w="8128" w:type="dxa"/>
            <w:gridSpan w:val="3"/>
            <w:shd w:val="clear" w:color="auto" w:fill="C5E0B3" w:themeFill="accent6" w:themeFillTint="66"/>
          </w:tcPr>
          <w:p w14:paraId="41F505C2" w14:textId="726873D5" w:rsidR="00A5068C" w:rsidRDefault="00001032" w:rsidP="00A5068C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RF 01</w:t>
            </w:r>
          </w:p>
        </w:tc>
      </w:tr>
      <w:tr w:rsidR="000E48E5" w14:paraId="3DC3B2F1" w14:textId="21FAD253" w:rsidTr="00F47D0C">
        <w:trPr>
          <w:trHeight w:val="330"/>
        </w:trPr>
        <w:tc>
          <w:tcPr>
            <w:tcW w:w="1608" w:type="dxa"/>
          </w:tcPr>
          <w:p w14:paraId="7FFD917F" w14:textId="122D80B6" w:rsidR="000E48E5" w:rsidRPr="00001032" w:rsidRDefault="00001032" w:rsidP="00A5068C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 w:rsidRPr="00001032">
              <w:rPr>
                <w:sz w:val="20"/>
                <w:szCs w:val="20"/>
                <w:lang w:val="pt-BR"/>
              </w:rPr>
              <w:t>Nome:</w:t>
            </w:r>
          </w:p>
        </w:tc>
        <w:tc>
          <w:tcPr>
            <w:tcW w:w="6520" w:type="dxa"/>
            <w:gridSpan w:val="2"/>
          </w:tcPr>
          <w:p w14:paraId="2E637007" w14:textId="789F49E7" w:rsidR="000E48E5" w:rsidRPr="00001032" w:rsidRDefault="00001032" w:rsidP="00A5068C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 w:rsidRPr="00001032">
              <w:rPr>
                <w:sz w:val="20"/>
                <w:szCs w:val="20"/>
                <w:lang w:val="pt-BR"/>
              </w:rPr>
              <w:t>Efetuar login</w:t>
            </w:r>
          </w:p>
        </w:tc>
      </w:tr>
      <w:tr w:rsidR="000E48E5" w:rsidRPr="00D666F3" w14:paraId="45210C10" w14:textId="77777777" w:rsidTr="00F47D0C">
        <w:trPr>
          <w:trHeight w:val="360"/>
        </w:trPr>
        <w:tc>
          <w:tcPr>
            <w:tcW w:w="1608" w:type="dxa"/>
            <w:shd w:val="clear" w:color="auto" w:fill="C5E0B3" w:themeFill="accent6" w:themeFillTint="66"/>
          </w:tcPr>
          <w:p w14:paraId="3D012E3C" w14:textId="4414250D" w:rsidR="000E48E5" w:rsidRPr="00001032" w:rsidRDefault="00001032" w:rsidP="00A5068C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 w:rsidRPr="00001032">
              <w:rPr>
                <w:sz w:val="20"/>
                <w:szCs w:val="20"/>
                <w:lang w:val="pt-BR"/>
              </w:rPr>
              <w:t>Descrição:</w:t>
            </w:r>
          </w:p>
        </w:tc>
        <w:tc>
          <w:tcPr>
            <w:tcW w:w="6520" w:type="dxa"/>
            <w:gridSpan w:val="2"/>
            <w:shd w:val="clear" w:color="auto" w:fill="C5E0B3" w:themeFill="accent6" w:themeFillTint="66"/>
          </w:tcPr>
          <w:p w14:paraId="715781F2" w14:textId="5CC749C5" w:rsidR="000E48E5" w:rsidRPr="00001032" w:rsidRDefault="00001032" w:rsidP="00A5068C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 w:rsidRPr="00001032">
              <w:rPr>
                <w:sz w:val="20"/>
                <w:szCs w:val="20"/>
                <w:lang w:val="pt-BR"/>
              </w:rPr>
              <w:t>O sistema deverá permitir login dos usuários</w:t>
            </w:r>
            <w:r>
              <w:rPr>
                <w:sz w:val="20"/>
                <w:szCs w:val="20"/>
                <w:lang w:val="pt-BR"/>
              </w:rPr>
              <w:t>.</w:t>
            </w:r>
          </w:p>
        </w:tc>
      </w:tr>
      <w:tr w:rsidR="000E48E5" w14:paraId="3711E5D0" w14:textId="77777777" w:rsidTr="00F47D0C">
        <w:trPr>
          <w:trHeight w:val="465"/>
        </w:trPr>
        <w:tc>
          <w:tcPr>
            <w:tcW w:w="1608" w:type="dxa"/>
          </w:tcPr>
          <w:p w14:paraId="7A5DD3B6" w14:textId="526B9F48" w:rsidR="000E48E5" w:rsidRPr="00001032" w:rsidRDefault="00001032" w:rsidP="00A5068C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 w:rsidRPr="00001032">
              <w:rPr>
                <w:sz w:val="20"/>
                <w:szCs w:val="20"/>
                <w:lang w:val="pt-BR"/>
              </w:rPr>
              <w:t>Atores:</w:t>
            </w:r>
          </w:p>
        </w:tc>
        <w:tc>
          <w:tcPr>
            <w:tcW w:w="6520" w:type="dxa"/>
            <w:gridSpan w:val="2"/>
          </w:tcPr>
          <w:p w14:paraId="7C8FE35A" w14:textId="4EC390FD" w:rsidR="000E48E5" w:rsidRPr="00001032" w:rsidRDefault="00001032" w:rsidP="00A5068C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 w:rsidRPr="00001032">
              <w:rPr>
                <w:sz w:val="20"/>
                <w:szCs w:val="20"/>
                <w:lang w:val="pt-BR"/>
              </w:rPr>
              <w:t>Empresa - colaborador</w:t>
            </w:r>
          </w:p>
        </w:tc>
      </w:tr>
      <w:tr w:rsidR="000E48E5" w14:paraId="1E54089B" w14:textId="77777777" w:rsidTr="00F47D0C">
        <w:trPr>
          <w:trHeight w:val="420"/>
        </w:trPr>
        <w:tc>
          <w:tcPr>
            <w:tcW w:w="1608" w:type="dxa"/>
            <w:shd w:val="clear" w:color="auto" w:fill="C5E0B3" w:themeFill="accent6" w:themeFillTint="66"/>
          </w:tcPr>
          <w:p w14:paraId="0D41CBC2" w14:textId="4A577A86" w:rsidR="000E48E5" w:rsidRPr="00001032" w:rsidRDefault="00001032" w:rsidP="00A5068C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 w:rsidRPr="00001032">
              <w:rPr>
                <w:sz w:val="20"/>
                <w:szCs w:val="20"/>
                <w:lang w:val="pt-BR"/>
              </w:rPr>
              <w:t>Prioridade:</w:t>
            </w:r>
          </w:p>
        </w:tc>
        <w:tc>
          <w:tcPr>
            <w:tcW w:w="6520" w:type="dxa"/>
            <w:gridSpan w:val="2"/>
            <w:shd w:val="clear" w:color="auto" w:fill="C5E0B3" w:themeFill="accent6" w:themeFillTint="66"/>
          </w:tcPr>
          <w:p w14:paraId="30328CE5" w14:textId="498481FB" w:rsidR="000E48E5" w:rsidRPr="00001032" w:rsidRDefault="00001032" w:rsidP="00A5068C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 w:rsidRPr="00001032">
              <w:rPr>
                <w:sz w:val="20"/>
                <w:szCs w:val="20"/>
                <w:lang w:val="pt-BR"/>
              </w:rPr>
              <w:t>Essencial</w:t>
            </w:r>
          </w:p>
        </w:tc>
      </w:tr>
      <w:tr w:rsidR="000E48E5" w14:paraId="408AAE59" w14:textId="1DF1EA1F" w:rsidTr="00F47D0C">
        <w:trPr>
          <w:trHeight w:val="375"/>
        </w:trPr>
        <w:tc>
          <w:tcPr>
            <w:tcW w:w="2655" w:type="dxa"/>
            <w:gridSpan w:val="2"/>
          </w:tcPr>
          <w:p w14:paraId="512982C5" w14:textId="29C44D78" w:rsidR="000E48E5" w:rsidRPr="00001032" w:rsidRDefault="00001032" w:rsidP="00A5068C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 w:rsidRPr="00001032">
              <w:rPr>
                <w:sz w:val="20"/>
                <w:szCs w:val="20"/>
                <w:lang w:val="pt-BR"/>
              </w:rPr>
              <w:t>Entradas e pré-condições</w:t>
            </w:r>
          </w:p>
        </w:tc>
        <w:tc>
          <w:tcPr>
            <w:tcW w:w="5473" w:type="dxa"/>
          </w:tcPr>
          <w:p w14:paraId="64AF7782" w14:textId="69AC7610" w:rsidR="000E48E5" w:rsidRDefault="00001032" w:rsidP="00A5068C">
            <w:pPr>
              <w:pStyle w:val="Ttulo1"/>
              <w:ind w:left="-17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Entrada: login e senha</w:t>
            </w:r>
          </w:p>
        </w:tc>
      </w:tr>
      <w:tr w:rsidR="000E48E5" w:rsidRPr="00D666F3" w14:paraId="1D301E0E" w14:textId="77777777" w:rsidTr="00F47D0C">
        <w:trPr>
          <w:trHeight w:val="300"/>
        </w:trPr>
        <w:tc>
          <w:tcPr>
            <w:tcW w:w="2655" w:type="dxa"/>
            <w:gridSpan w:val="2"/>
            <w:shd w:val="clear" w:color="auto" w:fill="C5E0B3" w:themeFill="accent6" w:themeFillTint="66"/>
          </w:tcPr>
          <w:p w14:paraId="64BCF727" w14:textId="5DC34765" w:rsidR="000E48E5" w:rsidRDefault="00001032" w:rsidP="00A5068C">
            <w:pPr>
              <w:pStyle w:val="Ttulo1"/>
              <w:ind w:left="-17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Saídas e pós-condições</w:t>
            </w:r>
          </w:p>
        </w:tc>
        <w:tc>
          <w:tcPr>
            <w:tcW w:w="5473" w:type="dxa"/>
            <w:shd w:val="clear" w:color="auto" w:fill="C5E0B3" w:themeFill="accent6" w:themeFillTint="66"/>
          </w:tcPr>
          <w:p w14:paraId="40627BB1" w14:textId="18942C0F" w:rsidR="000E48E5" w:rsidRPr="00001032" w:rsidRDefault="00001032" w:rsidP="00A5068C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 w:rsidRPr="00001032">
              <w:rPr>
                <w:sz w:val="20"/>
                <w:szCs w:val="20"/>
                <w:lang w:val="pt-BR"/>
              </w:rPr>
              <w:t>O sistema autentica o usuário durante a sessão</w:t>
            </w:r>
          </w:p>
        </w:tc>
      </w:tr>
      <w:tr w:rsidR="000E48E5" w14:paraId="39496873" w14:textId="77777777" w:rsidTr="00F47D0C">
        <w:trPr>
          <w:trHeight w:val="330"/>
        </w:trPr>
        <w:tc>
          <w:tcPr>
            <w:tcW w:w="8128" w:type="dxa"/>
            <w:gridSpan w:val="3"/>
          </w:tcPr>
          <w:p w14:paraId="0799FB46" w14:textId="65D3AD02" w:rsidR="000E48E5" w:rsidRDefault="005D7963" w:rsidP="00A5068C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Flu</w:t>
            </w:r>
            <w:r w:rsidR="0055110E">
              <w:rPr>
                <w:lang w:val="pt-BR"/>
              </w:rPr>
              <w:t>xo de eventos</w:t>
            </w:r>
          </w:p>
        </w:tc>
      </w:tr>
      <w:tr w:rsidR="000E48E5" w:rsidRPr="00D666F3" w14:paraId="46094342" w14:textId="21D9BEF5" w:rsidTr="00F47D0C">
        <w:trPr>
          <w:trHeight w:val="216"/>
        </w:trPr>
        <w:tc>
          <w:tcPr>
            <w:tcW w:w="2655" w:type="dxa"/>
            <w:gridSpan w:val="2"/>
          </w:tcPr>
          <w:p w14:paraId="3AED8B64" w14:textId="53C6EB68" w:rsidR="000E48E5" w:rsidRDefault="0055110E" w:rsidP="00A5068C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Fluxo básico:</w:t>
            </w:r>
          </w:p>
        </w:tc>
        <w:tc>
          <w:tcPr>
            <w:tcW w:w="5473" w:type="dxa"/>
          </w:tcPr>
          <w:p w14:paraId="33075C43" w14:textId="3C6B3ECC" w:rsidR="000E48E5" w:rsidRPr="0055110E" w:rsidRDefault="0055110E" w:rsidP="00A5068C">
            <w:pPr>
              <w:pStyle w:val="Ttulo1"/>
              <w:ind w:left="-17"/>
              <w:rPr>
                <w:b w:val="0"/>
                <w:bCs w:val="0"/>
                <w:sz w:val="20"/>
                <w:szCs w:val="20"/>
                <w:lang w:val="pt-BR"/>
              </w:rPr>
            </w:pPr>
            <w:r w:rsidRPr="0055110E">
              <w:rPr>
                <w:b w:val="0"/>
                <w:bCs w:val="0"/>
                <w:sz w:val="20"/>
                <w:szCs w:val="20"/>
                <w:lang w:val="pt-BR"/>
              </w:rPr>
              <w:t xml:space="preserve">1- O usuário solicita o acesso através de login e senha </w:t>
            </w:r>
          </w:p>
          <w:p w14:paraId="397F84F0" w14:textId="5DD6DB85" w:rsidR="0055110E" w:rsidRPr="0055110E" w:rsidRDefault="0055110E" w:rsidP="0055110E">
            <w:pPr>
              <w:rPr>
                <w:rFonts w:ascii="Arial" w:hAnsi="Arial" w:cs="Arial"/>
                <w:lang w:val="pt-BR"/>
              </w:rPr>
            </w:pPr>
            <w:r w:rsidRPr="0055110E">
              <w:rPr>
                <w:rFonts w:ascii="Arial" w:hAnsi="Arial" w:cs="Arial"/>
                <w:lang w:val="pt-BR"/>
              </w:rPr>
              <w:t xml:space="preserve">2- O Sistema verifica os dados, autentica e libera o acesso  </w:t>
            </w:r>
          </w:p>
        </w:tc>
      </w:tr>
      <w:tr w:rsidR="000E48E5" w:rsidRPr="00D666F3" w14:paraId="6F2877FC" w14:textId="77777777" w:rsidTr="00F47D0C">
        <w:trPr>
          <w:trHeight w:val="600"/>
        </w:trPr>
        <w:tc>
          <w:tcPr>
            <w:tcW w:w="2655" w:type="dxa"/>
            <w:gridSpan w:val="2"/>
          </w:tcPr>
          <w:p w14:paraId="034D0D83" w14:textId="26F380AA" w:rsidR="000E48E5" w:rsidRDefault="0055110E" w:rsidP="00A5068C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Fluxo alternativo:</w:t>
            </w:r>
          </w:p>
        </w:tc>
        <w:tc>
          <w:tcPr>
            <w:tcW w:w="5473" w:type="dxa"/>
          </w:tcPr>
          <w:p w14:paraId="3E0C0BAB" w14:textId="4E72E7E3" w:rsidR="000E48E5" w:rsidRPr="0055110E" w:rsidRDefault="0055110E" w:rsidP="0055110E">
            <w:pPr>
              <w:pStyle w:val="Ttulo1"/>
              <w:numPr>
                <w:ilvl w:val="0"/>
                <w:numId w:val="0"/>
              </w:numPr>
              <w:ind w:left="-17"/>
              <w:rPr>
                <w:b w:val="0"/>
                <w:bCs w:val="0"/>
                <w:sz w:val="20"/>
                <w:szCs w:val="20"/>
                <w:lang w:val="pt-BR"/>
              </w:rPr>
            </w:pPr>
            <w:r w:rsidRPr="0055110E">
              <w:rPr>
                <w:b w:val="0"/>
                <w:bCs w:val="0"/>
                <w:sz w:val="20"/>
                <w:szCs w:val="20"/>
                <w:lang w:val="pt-BR"/>
              </w:rPr>
              <w:t>No fluxo básico se ocorrer do usuário preencher os dados incorreto o usuário recebera uma notificação que seus dados estão incorretos ou inexistentes</w:t>
            </w:r>
            <w:r>
              <w:rPr>
                <w:b w:val="0"/>
                <w:bCs w:val="0"/>
                <w:sz w:val="20"/>
                <w:szCs w:val="20"/>
                <w:lang w:val="pt-BR"/>
              </w:rPr>
              <w:t>.</w:t>
            </w:r>
          </w:p>
        </w:tc>
      </w:tr>
    </w:tbl>
    <w:p w14:paraId="2FECDC54" w14:textId="3A34D45F" w:rsidR="00A5068C" w:rsidRDefault="00A5068C" w:rsidP="00A5068C">
      <w:pPr>
        <w:rPr>
          <w:lang w:val="pt-BR"/>
        </w:rPr>
      </w:pPr>
    </w:p>
    <w:p w14:paraId="17C41ACE" w14:textId="5944FF97" w:rsidR="00FB3400" w:rsidRDefault="00FB3400" w:rsidP="00A5068C">
      <w:pPr>
        <w:rPr>
          <w:lang w:val="pt-BR"/>
        </w:rPr>
      </w:pPr>
    </w:p>
    <w:p w14:paraId="470E2AE2" w14:textId="058FF094" w:rsidR="00FB3400" w:rsidRDefault="00FB3400" w:rsidP="00A5068C">
      <w:pPr>
        <w:rPr>
          <w:lang w:val="pt-BR"/>
        </w:rPr>
      </w:pPr>
    </w:p>
    <w:p w14:paraId="7E0D1463" w14:textId="56D403C3" w:rsidR="00FB3400" w:rsidRDefault="00FB3400" w:rsidP="00A5068C">
      <w:pPr>
        <w:rPr>
          <w:lang w:val="pt-BR"/>
        </w:rPr>
      </w:pPr>
    </w:p>
    <w:p w14:paraId="1EA13BF7" w14:textId="2A862A54" w:rsidR="00FB3400" w:rsidRDefault="00FB3400" w:rsidP="00A5068C">
      <w:pPr>
        <w:rPr>
          <w:lang w:val="pt-BR"/>
        </w:rPr>
      </w:pPr>
    </w:p>
    <w:p w14:paraId="7812A9CF" w14:textId="7F096D78" w:rsidR="00FB3400" w:rsidRDefault="00FB3400" w:rsidP="00A5068C">
      <w:pPr>
        <w:rPr>
          <w:lang w:val="pt-BR"/>
        </w:rPr>
      </w:pPr>
    </w:p>
    <w:p w14:paraId="27B99DCA" w14:textId="16E71857" w:rsidR="00FB3400" w:rsidRDefault="00FB3400" w:rsidP="00A5068C">
      <w:pPr>
        <w:rPr>
          <w:lang w:val="pt-BR"/>
        </w:rPr>
      </w:pPr>
    </w:p>
    <w:p w14:paraId="3A9D7FCC" w14:textId="473C85CF" w:rsidR="00FB3400" w:rsidRDefault="00FB3400" w:rsidP="00A5068C">
      <w:pPr>
        <w:rPr>
          <w:lang w:val="pt-BR"/>
        </w:rPr>
      </w:pPr>
    </w:p>
    <w:p w14:paraId="77E621B9" w14:textId="52A8BA01" w:rsidR="00FB3400" w:rsidRDefault="00FB3400" w:rsidP="00A5068C">
      <w:pPr>
        <w:rPr>
          <w:lang w:val="pt-BR"/>
        </w:rPr>
      </w:pPr>
    </w:p>
    <w:p w14:paraId="131B4747" w14:textId="77777777" w:rsidR="00FB3400" w:rsidRPr="00A5068C" w:rsidRDefault="00FB3400" w:rsidP="00A5068C">
      <w:pPr>
        <w:rPr>
          <w:lang w:val="pt-BR"/>
        </w:rPr>
      </w:pPr>
    </w:p>
    <w:p w14:paraId="5B5BA3B4" w14:textId="266E4C75" w:rsidR="00A5068C" w:rsidRDefault="00A5068C" w:rsidP="00A5068C">
      <w:pPr>
        <w:rPr>
          <w:lang w:val="pt-BR"/>
        </w:rPr>
      </w:pPr>
    </w:p>
    <w:p w14:paraId="0E6C7C22" w14:textId="77777777" w:rsidR="0055110E" w:rsidRPr="00A5068C" w:rsidRDefault="0055110E" w:rsidP="00A5068C">
      <w:pPr>
        <w:rPr>
          <w:lang w:val="pt-BR"/>
        </w:rPr>
      </w:pPr>
      <w:r>
        <w:rPr>
          <w:lang w:val="pt-BR"/>
        </w:rPr>
        <w:t xml:space="preserve">        </w:t>
      </w:r>
    </w:p>
    <w:tbl>
      <w:tblPr>
        <w:tblW w:w="0" w:type="auto"/>
        <w:tblInd w:w="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8"/>
        <w:gridCol w:w="1047"/>
        <w:gridCol w:w="5048"/>
      </w:tblGrid>
      <w:tr w:rsidR="0055110E" w14:paraId="071C480C" w14:textId="77777777" w:rsidTr="00F47D0C">
        <w:trPr>
          <w:trHeight w:val="405"/>
        </w:trPr>
        <w:tc>
          <w:tcPr>
            <w:tcW w:w="7703" w:type="dxa"/>
            <w:gridSpan w:val="3"/>
            <w:shd w:val="clear" w:color="auto" w:fill="C5E0B3" w:themeFill="accent6" w:themeFillTint="66"/>
          </w:tcPr>
          <w:p w14:paraId="72E2EFF4" w14:textId="630865F1" w:rsidR="0055110E" w:rsidRDefault="0055110E" w:rsidP="0037084E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lastRenderedPageBreak/>
              <w:t>RF 02</w:t>
            </w:r>
          </w:p>
        </w:tc>
      </w:tr>
      <w:tr w:rsidR="0055110E" w14:paraId="4B2BB398" w14:textId="77777777" w:rsidTr="00F47D0C">
        <w:trPr>
          <w:trHeight w:val="330"/>
        </w:trPr>
        <w:tc>
          <w:tcPr>
            <w:tcW w:w="1608" w:type="dxa"/>
          </w:tcPr>
          <w:p w14:paraId="6304B71E" w14:textId="77777777" w:rsidR="0055110E" w:rsidRPr="00001032" w:rsidRDefault="0055110E" w:rsidP="0037084E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 w:rsidRPr="00001032">
              <w:rPr>
                <w:sz w:val="20"/>
                <w:szCs w:val="20"/>
                <w:lang w:val="pt-BR"/>
              </w:rPr>
              <w:t>Nome:</w:t>
            </w:r>
          </w:p>
        </w:tc>
        <w:tc>
          <w:tcPr>
            <w:tcW w:w="6095" w:type="dxa"/>
            <w:gridSpan w:val="2"/>
          </w:tcPr>
          <w:p w14:paraId="46F1F408" w14:textId="68A06E9D" w:rsidR="0055110E" w:rsidRPr="00001032" w:rsidRDefault="003E553C" w:rsidP="0037084E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Manter perfil</w:t>
            </w:r>
          </w:p>
        </w:tc>
      </w:tr>
      <w:tr w:rsidR="0055110E" w:rsidRPr="00D666F3" w14:paraId="0EDDCF0A" w14:textId="77777777" w:rsidTr="00F47D0C">
        <w:trPr>
          <w:trHeight w:val="360"/>
        </w:trPr>
        <w:tc>
          <w:tcPr>
            <w:tcW w:w="1608" w:type="dxa"/>
            <w:shd w:val="clear" w:color="auto" w:fill="C5E0B3" w:themeFill="accent6" w:themeFillTint="66"/>
          </w:tcPr>
          <w:p w14:paraId="66959C24" w14:textId="77777777" w:rsidR="0055110E" w:rsidRPr="00001032" w:rsidRDefault="0055110E" w:rsidP="0037084E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 w:rsidRPr="00001032">
              <w:rPr>
                <w:sz w:val="20"/>
                <w:szCs w:val="20"/>
                <w:lang w:val="pt-BR"/>
              </w:rPr>
              <w:t>Descrição:</w:t>
            </w:r>
          </w:p>
        </w:tc>
        <w:tc>
          <w:tcPr>
            <w:tcW w:w="6095" w:type="dxa"/>
            <w:gridSpan w:val="2"/>
            <w:shd w:val="clear" w:color="auto" w:fill="C5E0B3" w:themeFill="accent6" w:themeFillTint="66"/>
          </w:tcPr>
          <w:p w14:paraId="14940DB0" w14:textId="46F7F26E" w:rsidR="0055110E" w:rsidRPr="00001032" w:rsidRDefault="0055110E" w:rsidP="0037084E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 w:rsidRPr="00001032">
              <w:rPr>
                <w:sz w:val="20"/>
                <w:szCs w:val="20"/>
                <w:lang w:val="pt-BR"/>
              </w:rPr>
              <w:t xml:space="preserve">O sistema deverá permitir </w:t>
            </w:r>
            <w:r w:rsidR="003E553C">
              <w:rPr>
                <w:sz w:val="20"/>
                <w:szCs w:val="20"/>
                <w:lang w:val="pt-BR"/>
              </w:rPr>
              <w:t xml:space="preserve">cadastrar colaborador e empresas </w:t>
            </w:r>
          </w:p>
        </w:tc>
      </w:tr>
      <w:tr w:rsidR="0055110E" w14:paraId="4F0200C4" w14:textId="77777777" w:rsidTr="00F47D0C">
        <w:trPr>
          <w:trHeight w:val="465"/>
        </w:trPr>
        <w:tc>
          <w:tcPr>
            <w:tcW w:w="1608" w:type="dxa"/>
          </w:tcPr>
          <w:p w14:paraId="6E5C6BA7" w14:textId="77777777" w:rsidR="0055110E" w:rsidRPr="00001032" w:rsidRDefault="0055110E" w:rsidP="0037084E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 w:rsidRPr="00001032">
              <w:rPr>
                <w:sz w:val="20"/>
                <w:szCs w:val="20"/>
                <w:lang w:val="pt-BR"/>
              </w:rPr>
              <w:t>Atores:</w:t>
            </w:r>
          </w:p>
        </w:tc>
        <w:tc>
          <w:tcPr>
            <w:tcW w:w="6095" w:type="dxa"/>
            <w:gridSpan w:val="2"/>
          </w:tcPr>
          <w:p w14:paraId="6A9AC845" w14:textId="77777777" w:rsidR="0055110E" w:rsidRPr="00001032" w:rsidRDefault="0055110E" w:rsidP="0037084E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 w:rsidRPr="00001032">
              <w:rPr>
                <w:sz w:val="20"/>
                <w:szCs w:val="20"/>
                <w:lang w:val="pt-BR"/>
              </w:rPr>
              <w:t>Empresa - colaborador</w:t>
            </w:r>
          </w:p>
        </w:tc>
      </w:tr>
      <w:tr w:rsidR="0055110E" w14:paraId="547A6401" w14:textId="77777777" w:rsidTr="00F47D0C">
        <w:trPr>
          <w:trHeight w:val="420"/>
        </w:trPr>
        <w:tc>
          <w:tcPr>
            <w:tcW w:w="1608" w:type="dxa"/>
            <w:shd w:val="clear" w:color="auto" w:fill="C5E0B3" w:themeFill="accent6" w:themeFillTint="66"/>
          </w:tcPr>
          <w:p w14:paraId="1AE44928" w14:textId="77777777" w:rsidR="0055110E" w:rsidRPr="00001032" w:rsidRDefault="0055110E" w:rsidP="0037084E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 w:rsidRPr="00001032">
              <w:rPr>
                <w:sz w:val="20"/>
                <w:szCs w:val="20"/>
                <w:lang w:val="pt-BR"/>
              </w:rPr>
              <w:t>Prioridade:</w:t>
            </w:r>
          </w:p>
        </w:tc>
        <w:tc>
          <w:tcPr>
            <w:tcW w:w="6095" w:type="dxa"/>
            <w:gridSpan w:val="2"/>
            <w:shd w:val="clear" w:color="auto" w:fill="C5E0B3" w:themeFill="accent6" w:themeFillTint="66"/>
          </w:tcPr>
          <w:p w14:paraId="42D730DD" w14:textId="77777777" w:rsidR="0055110E" w:rsidRPr="00001032" w:rsidRDefault="0055110E" w:rsidP="0037084E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 w:rsidRPr="00001032">
              <w:rPr>
                <w:sz w:val="20"/>
                <w:szCs w:val="20"/>
                <w:lang w:val="pt-BR"/>
              </w:rPr>
              <w:t>Essencial</w:t>
            </w:r>
          </w:p>
        </w:tc>
      </w:tr>
      <w:tr w:rsidR="0055110E" w:rsidRPr="00D666F3" w14:paraId="3AE50939" w14:textId="77777777" w:rsidTr="00F47D0C">
        <w:trPr>
          <w:trHeight w:val="375"/>
        </w:trPr>
        <w:tc>
          <w:tcPr>
            <w:tcW w:w="2655" w:type="dxa"/>
            <w:gridSpan w:val="2"/>
          </w:tcPr>
          <w:p w14:paraId="765B4C68" w14:textId="77777777" w:rsidR="0055110E" w:rsidRPr="00001032" w:rsidRDefault="0055110E" w:rsidP="0037084E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 w:rsidRPr="00001032">
              <w:rPr>
                <w:sz w:val="20"/>
                <w:szCs w:val="20"/>
                <w:lang w:val="pt-BR"/>
              </w:rPr>
              <w:t>Entradas e pré-condições</w:t>
            </w:r>
          </w:p>
        </w:tc>
        <w:tc>
          <w:tcPr>
            <w:tcW w:w="5048" w:type="dxa"/>
          </w:tcPr>
          <w:p w14:paraId="278F2E04" w14:textId="30CC059B" w:rsidR="0055110E" w:rsidRDefault="0055110E" w:rsidP="0037084E">
            <w:pPr>
              <w:pStyle w:val="Ttulo1"/>
              <w:ind w:left="-17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</w:t>
            </w:r>
            <w:r w:rsidR="003E553C">
              <w:rPr>
                <w:sz w:val="20"/>
                <w:szCs w:val="20"/>
                <w:lang w:val="pt-BR"/>
              </w:rPr>
              <w:t xml:space="preserve">Ser cadastrado e estar logado ao sistema </w:t>
            </w:r>
          </w:p>
        </w:tc>
      </w:tr>
      <w:tr w:rsidR="0055110E" w:rsidRPr="00D666F3" w14:paraId="0E248B5C" w14:textId="77777777" w:rsidTr="00F47D0C">
        <w:trPr>
          <w:trHeight w:val="300"/>
        </w:trPr>
        <w:tc>
          <w:tcPr>
            <w:tcW w:w="2655" w:type="dxa"/>
            <w:gridSpan w:val="2"/>
            <w:shd w:val="clear" w:color="auto" w:fill="C5E0B3" w:themeFill="accent6" w:themeFillTint="66"/>
          </w:tcPr>
          <w:p w14:paraId="7F9FAB44" w14:textId="77777777" w:rsidR="0055110E" w:rsidRDefault="0055110E" w:rsidP="0037084E">
            <w:pPr>
              <w:pStyle w:val="Ttulo1"/>
              <w:ind w:left="-17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Saídas e pós-condições</w:t>
            </w:r>
          </w:p>
        </w:tc>
        <w:tc>
          <w:tcPr>
            <w:tcW w:w="5048" w:type="dxa"/>
            <w:shd w:val="clear" w:color="auto" w:fill="C5E0B3" w:themeFill="accent6" w:themeFillTint="66"/>
          </w:tcPr>
          <w:p w14:paraId="2B7A4E8F" w14:textId="2010DB56" w:rsidR="0055110E" w:rsidRPr="00001032" w:rsidRDefault="003E553C" w:rsidP="0037084E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Dados armazenado no banco de dados</w:t>
            </w:r>
          </w:p>
        </w:tc>
      </w:tr>
      <w:tr w:rsidR="0055110E" w14:paraId="2D1ED160" w14:textId="77777777" w:rsidTr="00F47D0C">
        <w:trPr>
          <w:trHeight w:val="330"/>
        </w:trPr>
        <w:tc>
          <w:tcPr>
            <w:tcW w:w="7703" w:type="dxa"/>
            <w:gridSpan w:val="3"/>
          </w:tcPr>
          <w:p w14:paraId="2B02FFDF" w14:textId="77777777" w:rsidR="0055110E" w:rsidRDefault="0055110E" w:rsidP="0037084E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Fluxo de eventos</w:t>
            </w:r>
          </w:p>
        </w:tc>
      </w:tr>
      <w:tr w:rsidR="0055110E" w:rsidRPr="00D666F3" w14:paraId="799BEAF9" w14:textId="77777777" w:rsidTr="00F47D0C">
        <w:trPr>
          <w:trHeight w:val="216"/>
        </w:trPr>
        <w:tc>
          <w:tcPr>
            <w:tcW w:w="2655" w:type="dxa"/>
            <w:gridSpan w:val="2"/>
          </w:tcPr>
          <w:p w14:paraId="12530EAB" w14:textId="77777777" w:rsidR="0055110E" w:rsidRDefault="0055110E" w:rsidP="0037084E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Fluxo básico:</w:t>
            </w:r>
          </w:p>
        </w:tc>
        <w:tc>
          <w:tcPr>
            <w:tcW w:w="5048" w:type="dxa"/>
          </w:tcPr>
          <w:p w14:paraId="176671D7" w14:textId="44ACFF36" w:rsidR="0055110E" w:rsidRPr="0055110E" w:rsidRDefault="0055110E" w:rsidP="0037084E">
            <w:pPr>
              <w:pStyle w:val="Ttulo1"/>
              <w:ind w:left="-17"/>
              <w:rPr>
                <w:b w:val="0"/>
                <w:bCs w:val="0"/>
                <w:sz w:val="20"/>
                <w:szCs w:val="20"/>
                <w:lang w:val="pt-BR"/>
              </w:rPr>
            </w:pPr>
            <w:r w:rsidRPr="0055110E">
              <w:rPr>
                <w:b w:val="0"/>
                <w:bCs w:val="0"/>
                <w:sz w:val="20"/>
                <w:szCs w:val="20"/>
                <w:lang w:val="pt-BR"/>
              </w:rPr>
              <w:t>1- O usuário</w:t>
            </w:r>
            <w:r w:rsidR="003E553C">
              <w:rPr>
                <w:b w:val="0"/>
                <w:bCs w:val="0"/>
                <w:sz w:val="20"/>
                <w:szCs w:val="20"/>
                <w:lang w:val="pt-BR"/>
              </w:rPr>
              <w:t xml:space="preserve"> na </w:t>
            </w:r>
            <w:r w:rsidR="00D666F3">
              <w:rPr>
                <w:b w:val="0"/>
                <w:bCs w:val="0"/>
                <w:sz w:val="20"/>
                <w:szCs w:val="20"/>
                <w:lang w:val="pt-BR"/>
              </w:rPr>
              <w:t>página</w:t>
            </w:r>
            <w:r w:rsidR="003E553C">
              <w:rPr>
                <w:b w:val="0"/>
                <w:bCs w:val="0"/>
                <w:sz w:val="20"/>
                <w:szCs w:val="20"/>
                <w:lang w:val="pt-BR"/>
              </w:rPr>
              <w:t xml:space="preserve"> inicial clica no menu adicionar perfil.</w:t>
            </w:r>
          </w:p>
          <w:p w14:paraId="18D2194E" w14:textId="74AAE63F" w:rsidR="003E553C" w:rsidRDefault="0055110E" w:rsidP="0037084E">
            <w:pPr>
              <w:rPr>
                <w:rFonts w:ascii="Arial" w:hAnsi="Arial" w:cs="Arial"/>
                <w:lang w:val="pt-BR"/>
              </w:rPr>
            </w:pPr>
            <w:r w:rsidRPr="0055110E">
              <w:rPr>
                <w:rFonts w:ascii="Arial" w:hAnsi="Arial" w:cs="Arial"/>
                <w:lang w:val="pt-BR"/>
              </w:rPr>
              <w:t xml:space="preserve">2- </w:t>
            </w:r>
            <w:r w:rsidR="003E553C">
              <w:rPr>
                <w:rFonts w:ascii="Arial" w:hAnsi="Arial" w:cs="Arial"/>
                <w:lang w:val="pt-BR"/>
              </w:rPr>
              <w:t xml:space="preserve">O sistema exibe a </w:t>
            </w:r>
            <w:r w:rsidR="00D666F3">
              <w:rPr>
                <w:rFonts w:ascii="Arial" w:hAnsi="Arial" w:cs="Arial"/>
                <w:lang w:val="pt-BR"/>
              </w:rPr>
              <w:t>página</w:t>
            </w:r>
            <w:r w:rsidR="003E553C">
              <w:rPr>
                <w:rFonts w:ascii="Arial" w:hAnsi="Arial" w:cs="Arial"/>
                <w:lang w:val="pt-BR"/>
              </w:rPr>
              <w:t xml:space="preserve"> com os dados do perfil como </w:t>
            </w:r>
          </w:p>
          <w:p w14:paraId="3AA0A325" w14:textId="2B4BFCD3" w:rsidR="0055110E" w:rsidRDefault="0055110E" w:rsidP="0037084E">
            <w:pPr>
              <w:rPr>
                <w:rFonts w:ascii="Arial" w:hAnsi="Arial" w:cs="Arial"/>
                <w:lang w:val="pt-BR"/>
              </w:rPr>
            </w:pPr>
            <w:r w:rsidRPr="0055110E">
              <w:rPr>
                <w:rFonts w:ascii="Arial" w:hAnsi="Arial" w:cs="Arial"/>
                <w:lang w:val="pt-BR"/>
              </w:rPr>
              <w:t xml:space="preserve">  </w:t>
            </w:r>
            <w:r w:rsidR="003E553C">
              <w:rPr>
                <w:rFonts w:ascii="Arial" w:hAnsi="Arial" w:cs="Arial"/>
                <w:lang w:val="pt-BR"/>
              </w:rPr>
              <w:t>Nome, endereço, cpf, sexo.</w:t>
            </w:r>
          </w:p>
          <w:p w14:paraId="4BCCC4F5" w14:textId="77777777" w:rsidR="003E553C" w:rsidRDefault="003E553C" w:rsidP="0037084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3- Após adicionar os dados o ator clica em “SALVAR”</w:t>
            </w:r>
          </w:p>
          <w:p w14:paraId="4E898ED4" w14:textId="0E699156" w:rsidR="003E553C" w:rsidRDefault="003E553C" w:rsidP="0037084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4- O sistema armazena os dados no banco de dados.</w:t>
            </w:r>
          </w:p>
          <w:p w14:paraId="02F9485E" w14:textId="50A1AEAE" w:rsidR="003E553C" w:rsidRDefault="003E553C" w:rsidP="0037084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5- O sistema exibe uma mensagem </w:t>
            </w:r>
            <w:r w:rsidR="00FB3400">
              <w:rPr>
                <w:rFonts w:ascii="Arial" w:hAnsi="Arial" w:cs="Arial"/>
                <w:lang w:val="pt-BR"/>
              </w:rPr>
              <w:t>informando que o cadastro foi efetuado com sucesso.</w:t>
            </w:r>
          </w:p>
          <w:p w14:paraId="502A1607" w14:textId="65B71795" w:rsidR="003E553C" w:rsidRPr="0055110E" w:rsidRDefault="003E553C" w:rsidP="0037084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</w:tr>
      <w:tr w:rsidR="0055110E" w:rsidRPr="00D666F3" w14:paraId="77AC932C" w14:textId="77777777" w:rsidTr="00F47D0C">
        <w:trPr>
          <w:trHeight w:val="508"/>
        </w:trPr>
        <w:tc>
          <w:tcPr>
            <w:tcW w:w="2655" w:type="dxa"/>
            <w:gridSpan w:val="2"/>
          </w:tcPr>
          <w:p w14:paraId="6D9249E4" w14:textId="77777777" w:rsidR="0055110E" w:rsidRDefault="0055110E" w:rsidP="0037084E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Fluxo alternativo:</w:t>
            </w:r>
          </w:p>
        </w:tc>
        <w:tc>
          <w:tcPr>
            <w:tcW w:w="5048" w:type="dxa"/>
          </w:tcPr>
          <w:p w14:paraId="20299E5A" w14:textId="69E96782" w:rsidR="0055110E" w:rsidRPr="0055110E" w:rsidRDefault="0055110E" w:rsidP="0037084E">
            <w:pPr>
              <w:pStyle w:val="Ttulo1"/>
              <w:numPr>
                <w:ilvl w:val="0"/>
                <w:numId w:val="0"/>
              </w:numPr>
              <w:ind w:left="-17"/>
              <w:rPr>
                <w:b w:val="0"/>
                <w:bCs w:val="0"/>
                <w:sz w:val="20"/>
                <w:szCs w:val="20"/>
                <w:lang w:val="pt-BR"/>
              </w:rPr>
            </w:pPr>
            <w:r w:rsidRPr="0055110E">
              <w:rPr>
                <w:b w:val="0"/>
                <w:bCs w:val="0"/>
                <w:sz w:val="20"/>
                <w:szCs w:val="20"/>
                <w:lang w:val="pt-BR"/>
              </w:rPr>
              <w:t>No fluxo básico</w:t>
            </w:r>
            <w:r w:rsidR="00FB3400">
              <w:rPr>
                <w:b w:val="0"/>
                <w:bCs w:val="0"/>
                <w:sz w:val="20"/>
                <w:szCs w:val="20"/>
                <w:lang w:val="pt-BR"/>
              </w:rPr>
              <w:t xml:space="preserve"> se ocorrer um erro ou se o cadastro já existir o sistema exibe uma mensagem avisando o ator</w:t>
            </w:r>
            <w:r>
              <w:rPr>
                <w:b w:val="0"/>
                <w:bCs w:val="0"/>
                <w:sz w:val="20"/>
                <w:szCs w:val="20"/>
                <w:lang w:val="pt-BR"/>
              </w:rPr>
              <w:t>.</w:t>
            </w:r>
          </w:p>
        </w:tc>
      </w:tr>
    </w:tbl>
    <w:p w14:paraId="7077E863" w14:textId="7C33F89A" w:rsidR="0055110E" w:rsidRDefault="0055110E" w:rsidP="00A5068C">
      <w:pPr>
        <w:rPr>
          <w:lang w:val="pt-BR"/>
        </w:rPr>
      </w:pPr>
    </w:p>
    <w:p w14:paraId="70D52FAB" w14:textId="3D92998C" w:rsidR="00F47D0C" w:rsidRDefault="00F47D0C" w:rsidP="00A5068C">
      <w:pPr>
        <w:rPr>
          <w:lang w:val="pt-BR"/>
        </w:rPr>
      </w:pPr>
    </w:p>
    <w:p w14:paraId="232AD33F" w14:textId="77777777" w:rsidR="00F47D0C" w:rsidRPr="00A5068C" w:rsidRDefault="00F47D0C" w:rsidP="00A5068C">
      <w:pPr>
        <w:rPr>
          <w:lang w:val="pt-BR"/>
        </w:rPr>
      </w:pPr>
      <w:r>
        <w:rPr>
          <w:lang w:val="pt-BR"/>
        </w:rPr>
        <w:t xml:space="preserve">       </w:t>
      </w:r>
    </w:p>
    <w:tbl>
      <w:tblPr>
        <w:tblW w:w="0" w:type="auto"/>
        <w:tblInd w:w="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8"/>
        <w:gridCol w:w="1047"/>
        <w:gridCol w:w="5048"/>
      </w:tblGrid>
      <w:tr w:rsidR="00F47D0C" w14:paraId="62E48075" w14:textId="77777777" w:rsidTr="00F47D0C">
        <w:trPr>
          <w:trHeight w:val="405"/>
        </w:trPr>
        <w:tc>
          <w:tcPr>
            <w:tcW w:w="7703" w:type="dxa"/>
            <w:gridSpan w:val="3"/>
            <w:shd w:val="clear" w:color="auto" w:fill="C5E0B3" w:themeFill="accent6" w:themeFillTint="66"/>
          </w:tcPr>
          <w:p w14:paraId="3CF6CB5D" w14:textId="3E438FC3" w:rsidR="00F47D0C" w:rsidRDefault="00F47D0C" w:rsidP="0037084E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lastRenderedPageBreak/>
              <w:t>RF 03</w:t>
            </w:r>
          </w:p>
        </w:tc>
      </w:tr>
      <w:tr w:rsidR="00F47D0C" w14:paraId="03C2C0A1" w14:textId="77777777" w:rsidTr="00F47D0C">
        <w:trPr>
          <w:trHeight w:val="330"/>
        </w:trPr>
        <w:tc>
          <w:tcPr>
            <w:tcW w:w="1608" w:type="dxa"/>
          </w:tcPr>
          <w:p w14:paraId="7320E1E4" w14:textId="6A1A20DD" w:rsidR="00F47D0C" w:rsidRPr="00001032" w:rsidRDefault="00F47D0C" w:rsidP="0037084E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Nome:</w:t>
            </w:r>
          </w:p>
        </w:tc>
        <w:tc>
          <w:tcPr>
            <w:tcW w:w="6095" w:type="dxa"/>
            <w:gridSpan w:val="2"/>
          </w:tcPr>
          <w:p w14:paraId="4F86DC6A" w14:textId="713151F1" w:rsidR="00F47D0C" w:rsidRPr="00001032" w:rsidRDefault="00F07CA1" w:rsidP="0037084E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Mostrar</w:t>
            </w:r>
            <w:r w:rsidR="00F47D0C">
              <w:rPr>
                <w:sz w:val="20"/>
                <w:szCs w:val="20"/>
                <w:lang w:val="pt-BR"/>
              </w:rPr>
              <w:t xml:space="preserve"> Perfil</w:t>
            </w:r>
          </w:p>
        </w:tc>
      </w:tr>
      <w:tr w:rsidR="00F47D0C" w:rsidRPr="00D666F3" w14:paraId="16708F0A" w14:textId="77777777" w:rsidTr="00F47D0C">
        <w:trPr>
          <w:trHeight w:val="360"/>
        </w:trPr>
        <w:tc>
          <w:tcPr>
            <w:tcW w:w="1608" w:type="dxa"/>
            <w:shd w:val="clear" w:color="auto" w:fill="C5E0B3" w:themeFill="accent6" w:themeFillTint="66"/>
          </w:tcPr>
          <w:p w14:paraId="6164861A" w14:textId="6AF7B50E" w:rsidR="00F47D0C" w:rsidRPr="00001032" w:rsidRDefault="00F47D0C" w:rsidP="0037084E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Descrição:</w:t>
            </w:r>
          </w:p>
        </w:tc>
        <w:tc>
          <w:tcPr>
            <w:tcW w:w="6095" w:type="dxa"/>
            <w:gridSpan w:val="2"/>
            <w:shd w:val="clear" w:color="auto" w:fill="C5E0B3" w:themeFill="accent6" w:themeFillTint="66"/>
          </w:tcPr>
          <w:p w14:paraId="68797453" w14:textId="2FB1F521" w:rsidR="00F47D0C" w:rsidRPr="00001032" w:rsidRDefault="00F47D0C" w:rsidP="0037084E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sistema deverá permitir a exibição do perfil completo mais as opções de exibir [RF- 02] e [RF - 04]</w:t>
            </w:r>
          </w:p>
        </w:tc>
      </w:tr>
      <w:tr w:rsidR="00F47D0C" w14:paraId="5B1DFB21" w14:textId="77777777" w:rsidTr="00F47D0C">
        <w:trPr>
          <w:trHeight w:val="465"/>
        </w:trPr>
        <w:tc>
          <w:tcPr>
            <w:tcW w:w="1608" w:type="dxa"/>
          </w:tcPr>
          <w:p w14:paraId="772C21E9" w14:textId="5408F805" w:rsidR="00F47D0C" w:rsidRPr="00001032" w:rsidRDefault="00F47D0C" w:rsidP="0037084E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Atores:</w:t>
            </w:r>
          </w:p>
        </w:tc>
        <w:tc>
          <w:tcPr>
            <w:tcW w:w="6095" w:type="dxa"/>
            <w:gridSpan w:val="2"/>
          </w:tcPr>
          <w:p w14:paraId="731DD915" w14:textId="15DA4619" w:rsidR="00F47D0C" w:rsidRPr="00001032" w:rsidRDefault="00F47D0C" w:rsidP="0037084E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Empresa e Colaborador </w:t>
            </w:r>
          </w:p>
        </w:tc>
      </w:tr>
      <w:tr w:rsidR="00F47D0C" w14:paraId="3EC03476" w14:textId="77777777" w:rsidTr="00F47D0C">
        <w:trPr>
          <w:trHeight w:val="420"/>
        </w:trPr>
        <w:tc>
          <w:tcPr>
            <w:tcW w:w="1608" w:type="dxa"/>
            <w:shd w:val="clear" w:color="auto" w:fill="C5E0B3" w:themeFill="accent6" w:themeFillTint="66"/>
          </w:tcPr>
          <w:p w14:paraId="28380E9C" w14:textId="287AC441" w:rsidR="00F47D0C" w:rsidRPr="00001032" w:rsidRDefault="00F47D0C" w:rsidP="0037084E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Prioridade;</w:t>
            </w:r>
          </w:p>
        </w:tc>
        <w:tc>
          <w:tcPr>
            <w:tcW w:w="6095" w:type="dxa"/>
            <w:gridSpan w:val="2"/>
            <w:shd w:val="clear" w:color="auto" w:fill="C5E0B3" w:themeFill="accent6" w:themeFillTint="66"/>
          </w:tcPr>
          <w:p w14:paraId="0995468D" w14:textId="548D0565" w:rsidR="00F47D0C" w:rsidRPr="00001032" w:rsidRDefault="00F47D0C" w:rsidP="0037084E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Essencial</w:t>
            </w:r>
          </w:p>
        </w:tc>
      </w:tr>
      <w:tr w:rsidR="00F47D0C" w14:paraId="2EEFDAA6" w14:textId="77777777" w:rsidTr="00F47D0C">
        <w:trPr>
          <w:trHeight w:val="375"/>
        </w:trPr>
        <w:tc>
          <w:tcPr>
            <w:tcW w:w="2655" w:type="dxa"/>
            <w:gridSpan w:val="2"/>
          </w:tcPr>
          <w:p w14:paraId="6EA97745" w14:textId="0FF0BB55" w:rsidR="00F47D0C" w:rsidRPr="00001032" w:rsidRDefault="00F47D0C" w:rsidP="0037084E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Pré-condições</w:t>
            </w:r>
          </w:p>
        </w:tc>
        <w:tc>
          <w:tcPr>
            <w:tcW w:w="5048" w:type="dxa"/>
          </w:tcPr>
          <w:p w14:paraId="76517B30" w14:textId="0744170C" w:rsidR="00F47D0C" w:rsidRPr="00C4633E" w:rsidRDefault="00F47D0C" w:rsidP="0037084E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 w:rsidRPr="00C4633E">
              <w:rPr>
                <w:sz w:val="20"/>
                <w:szCs w:val="20"/>
                <w:lang w:val="pt-BR"/>
              </w:rPr>
              <w:t>Ter efetuado o [RF-01]</w:t>
            </w:r>
          </w:p>
        </w:tc>
      </w:tr>
      <w:tr w:rsidR="00F47D0C" w:rsidRPr="00D666F3" w14:paraId="65F61878" w14:textId="77777777" w:rsidTr="00F47D0C">
        <w:trPr>
          <w:trHeight w:val="300"/>
        </w:trPr>
        <w:tc>
          <w:tcPr>
            <w:tcW w:w="2655" w:type="dxa"/>
            <w:gridSpan w:val="2"/>
            <w:shd w:val="clear" w:color="auto" w:fill="C5E0B3" w:themeFill="accent6" w:themeFillTint="66"/>
          </w:tcPr>
          <w:p w14:paraId="42A3CFAC" w14:textId="7A5995A3" w:rsidR="00F47D0C" w:rsidRDefault="00F47D0C" w:rsidP="0037084E">
            <w:pPr>
              <w:pStyle w:val="Ttulo1"/>
              <w:ind w:left="-17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Saídas e pós-condições</w:t>
            </w:r>
          </w:p>
        </w:tc>
        <w:tc>
          <w:tcPr>
            <w:tcW w:w="5048" w:type="dxa"/>
            <w:shd w:val="clear" w:color="auto" w:fill="C5E0B3" w:themeFill="accent6" w:themeFillTint="66"/>
          </w:tcPr>
          <w:p w14:paraId="2162CA42" w14:textId="641EFD45" w:rsidR="00F47D0C" w:rsidRPr="00001032" w:rsidRDefault="00C4633E" w:rsidP="0037084E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Exibir todas as informações do ator na tela de visualização.</w:t>
            </w:r>
          </w:p>
        </w:tc>
      </w:tr>
      <w:tr w:rsidR="00F47D0C" w14:paraId="348B4BB0" w14:textId="77777777" w:rsidTr="00F47D0C">
        <w:trPr>
          <w:trHeight w:val="330"/>
        </w:trPr>
        <w:tc>
          <w:tcPr>
            <w:tcW w:w="7703" w:type="dxa"/>
            <w:gridSpan w:val="3"/>
          </w:tcPr>
          <w:p w14:paraId="2D15B346" w14:textId="35DE185E" w:rsidR="00F47D0C" w:rsidRDefault="00C4633E" w:rsidP="0037084E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 xml:space="preserve">Fluxo de eventos </w:t>
            </w:r>
          </w:p>
        </w:tc>
      </w:tr>
      <w:tr w:rsidR="00F47D0C" w:rsidRPr="00D666F3" w14:paraId="7D8E15D5" w14:textId="77777777" w:rsidTr="00F47D0C">
        <w:trPr>
          <w:trHeight w:val="216"/>
        </w:trPr>
        <w:tc>
          <w:tcPr>
            <w:tcW w:w="2655" w:type="dxa"/>
            <w:gridSpan w:val="2"/>
          </w:tcPr>
          <w:p w14:paraId="5EE36ECF" w14:textId="2AAF43A9" w:rsidR="00F47D0C" w:rsidRDefault="00C4633E" w:rsidP="0037084E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Fluxo básico:</w:t>
            </w:r>
          </w:p>
        </w:tc>
        <w:tc>
          <w:tcPr>
            <w:tcW w:w="5048" w:type="dxa"/>
          </w:tcPr>
          <w:p w14:paraId="145735CC" w14:textId="6FCB500A" w:rsidR="00C4633E" w:rsidRDefault="00C4633E" w:rsidP="00C4633E">
            <w:pPr>
              <w:rPr>
                <w:rFonts w:ascii="Arial" w:hAnsi="Arial" w:cs="Arial"/>
                <w:lang w:val="pt-BR"/>
              </w:rPr>
            </w:pPr>
            <w:r w:rsidRPr="00C4633E">
              <w:rPr>
                <w:rFonts w:ascii="Arial" w:hAnsi="Arial" w:cs="Arial"/>
                <w:lang w:val="pt-BR"/>
              </w:rPr>
              <w:t>1-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C4633E">
              <w:rPr>
                <w:rFonts w:ascii="Arial" w:hAnsi="Arial" w:cs="Arial"/>
                <w:lang w:val="pt-BR"/>
              </w:rPr>
              <w:t>O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6950BC">
              <w:rPr>
                <w:rFonts w:ascii="Arial" w:hAnsi="Arial" w:cs="Arial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>tor quando na página visualizar perfil poderá ver todos os dados.</w:t>
            </w:r>
          </w:p>
          <w:p w14:paraId="193DA6C7" w14:textId="5399A2E8" w:rsidR="00F47D0C" w:rsidRDefault="00C4633E" w:rsidP="00C4633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2- O ator que quiser alterar o seu perfil poderá clicar em “ALTERAR PERFIL” assim que alterar será necessário clicar em “SALVAR” e os dados alterados armazenados no banco de dados.</w:t>
            </w:r>
          </w:p>
          <w:p w14:paraId="1B85F82A" w14:textId="353B116F" w:rsidR="00C4633E" w:rsidRPr="00C4633E" w:rsidRDefault="00C4633E" w:rsidP="00C4633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 – O ator poderá adicionar currículo [RF -0</w:t>
            </w:r>
            <w:r w:rsidR="0098498B">
              <w:rPr>
                <w:rFonts w:ascii="Arial" w:hAnsi="Arial" w:cs="Arial"/>
                <w:lang w:val="pt-BR"/>
              </w:rPr>
              <w:t>6</w:t>
            </w:r>
            <w:r>
              <w:rPr>
                <w:rFonts w:ascii="Arial" w:hAnsi="Arial" w:cs="Arial"/>
                <w:lang w:val="pt-BR"/>
              </w:rPr>
              <w:t>]</w:t>
            </w:r>
          </w:p>
        </w:tc>
      </w:tr>
      <w:tr w:rsidR="00F47D0C" w:rsidRPr="00D666F3" w14:paraId="311C8A95" w14:textId="77777777" w:rsidTr="00F47D0C">
        <w:trPr>
          <w:trHeight w:val="225"/>
        </w:trPr>
        <w:tc>
          <w:tcPr>
            <w:tcW w:w="2655" w:type="dxa"/>
            <w:gridSpan w:val="2"/>
          </w:tcPr>
          <w:p w14:paraId="4EE87D85" w14:textId="157AB7A4" w:rsidR="00F47D0C" w:rsidRDefault="00C4633E" w:rsidP="0037084E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Fluxo alternativo:</w:t>
            </w:r>
          </w:p>
        </w:tc>
        <w:tc>
          <w:tcPr>
            <w:tcW w:w="5048" w:type="dxa"/>
          </w:tcPr>
          <w:p w14:paraId="48243BF2" w14:textId="4A80FC45" w:rsidR="00F47D0C" w:rsidRPr="0055110E" w:rsidRDefault="00C4633E" w:rsidP="0037084E">
            <w:pPr>
              <w:pStyle w:val="Ttulo1"/>
              <w:numPr>
                <w:ilvl w:val="0"/>
                <w:numId w:val="0"/>
              </w:numPr>
              <w:ind w:left="-17"/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 xml:space="preserve">No momento que o ator estiver visualizando o perfil o sistema deverá notificar como uma mensagem de </w:t>
            </w:r>
            <w:r w:rsidR="00781742">
              <w:rPr>
                <w:b w:val="0"/>
                <w:bCs w:val="0"/>
                <w:sz w:val="20"/>
                <w:szCs w:val="20"/>
                <w:lang w:val="pt-BR"/>
              </w:rPr>
              <w:t>perfil inexistente caso o perfil não exista.</w:t>
            </w:r>
          </w:p>
        </w:tc>
      </w:tr>
    </w:tbl>
    <w:p w14:paraId="3C197563" w14:textId="6F7AC160" w:rsidR="00F47D0C" w:rsidRDefault="00F47D0C" w:rsidP="00A5068C">
      <w:pPr>
        <w:rPr>
          <w:lang w:val="pt-BR"/>
        </w:rPr>
      </w:pPr>
    </w:p>
    <w:tbl>
      <w:tblPr>
        <w:tblW w:w="0" w:type="auto"/>
        <w:tblInd w:w="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8"/>
        <w:gridCol w:w="1047"/>
        <w:gridCol w:w="5048"/>
      </w:tblGrid>
      <w:tr w:rsidR="0098498B" w14:paraId="4A466CBF" w14:textId="77777777" w:rsidTr="0037084E">
        <w:trPr>
          <w:trHeight w:val="405"/>
        </w:trPr>
        <w:tc>
          <w:tcPr>
            <w:tcW w:w="7703" w:type="dxa"/>
            <w:gridSpan w:val="3"/>
            <w:shd w:val="clear" w:color="auto" w:fill="C5E0B3" w:themeFill="accent6" w:themeFillTint="66"/>
          </w:tcPr>
          <w:p w14:paraId="27D8FBF3" w14:textId="344A79CB" w:rsidR="0098498B" w:rsidRDefault="0098498B" w:rsidP="0037084E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lastRenderedPageBreak/>
              <w:t>RF 04</w:t>
            </w:r>
          </w:p>
        </w:tc>
      </w:tr>
      <w:tr w:rsidR="0098498B" w:rsidRPr="00001032" w14:paraId="04E049F4" w14:textId="77777777" w:rsidTr="0037084E">
        <w:trPr>
          <w:trHeight w:val="330"/>
        </w:trPr>
        <w:tc>
          <w:tcPr>
            <w:tcW w:w="1608" w:type="dxa"/>
          </w:tcPr>
          <w:p w14:paraId="0AC6C291" w14:textId="77777777" w:rsidR="0098498B" w:rsidRPr="00001032" w:rsidRDefault="0098498B" w:rsidP="0037084E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Nome:</w:t>
            </w:r>
          </w:p>
        </w:tc>
        <w:tc>
          <w:tcPr>
            <w:tcW w:w="6095" w:type="dxa"/>
            <w:gridSpan w:val="2"/>
          </w:tcPr>
          <w:p w14:paraId="0622ECBA" w14:textId="47AB4F4F" w:rsidR="0098498B" w:rsidRPr="00001032" w:rsidRDefault="0098498B" w:rsidP="0037084E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Manter projetos</w:t>
            </w:r>
          </w:p>
        </w:tc>
      </w:tr>
      <w:tr w:rsidR="0098498B" w:rsidRPr="00D666F3" w14:paraId="02EED90D" w14:textId="77777777" w:rsidTr="0037084E">
        <w:trPr>
          <w:trHeight w:val="360"/>
        </w:trPr>
        <w:tc>
          <w:tcPr>
            <w:tcW w:w="1608" w:type="dxa"/>
            <w:shd w:val="clear" w:color="auto" w:fill="C5E0B3" w:themeFill="accent6" w:themeFillTint="66"/>
          </w:tcPr>
          <w:p w14:paraId="2B81D9D4" w14:textId="77777777" w:rsidR="0098498B" w:rsidRPr="00001032" w:rsidRDefault="0098498B" w:rsidP="0037084E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Descrição:</w:t>
            </w:r>
          </w:p>
        </w:tc>
        <w:tc>
          <w:tcPr>
            <w:tcW w:w="6095" w:type="dxa"/>
            <w:gridSpan w:val="2"/>
            <w:shd w:val="clear" w:color="auto" w:fill="C5E0B3" w:themeFill="accent6" w:themeFillTint="66"/>
          </w:tcPr>
          <w:p w14:paraId="2F8E58BB" w14:textId="07FF2888" w:rsidR="0098498B" w:rsidRPr="00001032" w:rsidRDefault="0098498B" w:rsidP="0037084E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sistema deverá permitir o cadastro de links e documentação de seus projetos</w:t>
            </w:r>
          </w:p>
        </w:tc>
      </w:tr>
      <w:tr w:rsidR="0098498B" w:rsidRPr="00001032" w14:paraId="55AD8CEB" w14:textId="77777777" w:rsidTr="0037084E">
        <w:trPr>
          <w:trHeight w:val="465"/>
        </w:trPr>
        <w:tc>
          <w:tcPr>
            <w:tcW w:w="1608" w:type="dxa"/>
          </w:tcPr>
          <w:p w14:paraId="20097668" w14:textId="77777777" w:rsidR="0098498B" w:rsidRPr="00001032" w:rsidRDefault="0098498B" w:rsidP="0037084E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Atores:</w:t>
            </w:r>
          </w:p>
        </w:tc>
        <w:tc>
          <w:tcPr>
            <w:tcW w:w="6095" w:type="dxa"/>
            <w:gridSpan w:val="2"/>
          </w:tcPr>
          <w:p w14:paraId="26102D7B" w14:textId="62C29264" w:rsidR="0098498B" w:rsidRPr="00001032" w:rsidRDefault="0098498B" w:rsidP="0037084E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Colaborador </w:t>
            </w:r>
          </w:p>
        </w:tc>
      </w:tr>
      <w:tr w:rsidR="0098498B" w:rsidRPr="00001032" w14:paraId="0739EB9C" w14:textId="77777777" w:rsidTr="0037084E">
        <w:trPr>
          <w:trHeight w:val="420"/>
        </w:trPr>
        <w:tc>
          <w:tcPr>
            <w:tcW w:w="1608" w:type="dxa"/>
            <w:shd w:val="clear" w:color="auto" w:fill="C5E0B3" w:themeFill="accent6" w:themeFillTint="66"/>
          </w:tcPr>
          <w:p w14:paraId="7E03E6EA" w14:textId="77777777" w:rsidR="0098498B" w:rsidRPr="00001032" w:rsidRDefault="0098498B" w:rsidP="0037084E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Prioridade;</w:t>
            </w:r>
          </w:p>
        </w:tc>
        <w:tc>
          <w:tcPr>
            <w:tcW w:w="6095" w:type="dxa"/>
            <w:gridSpan w:val="2"/>
            <w:shd w:val="clear" w:color="auto" w:fill="C5E0B3" w:themeFill="accent6" w:themeFillTint="66"/>
          </w:tcPr>
          <w:p w14:paraId="76BE8D26" w14:textId="77777777" w:rsidR="0098498B" w:rsidRPr="00001032" w:rsidRDefault="0098498B" w:rsidP="0037084E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Essencial</w:t>
            </w:r>
          </w:p>
        </w:tc>
      </w:tr>
      <w:tr w:rsidR="0098498B" w:rsidRPr="00F67814" w14:paraId="0D374E28" w14:textId="77777777" w:rsidTr="0037084E">
        <w:trPr>
          <w:trHeight w:val="375"/>
        </w:trPr>
        <w:tc>
          <w:tcPr>
            <w:tcW w:w="2655" w:type="dxa"/>
            <w:gridSpan w:val="2"/>
          </w:tcPr>
          <w:p w14:paraId="54107C70" w14:textId="77777777" w:rsidR="0098498B" w:rsidRPr="00001032" w:rsidRDefault="0098498B" w:rsidP="0037084E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Pré-condições</w:t>
            </w:r>
          </w:p>
        </w:tc>
        <w:tc>
          <w:tcPr>
            <w:tcW w:w="5048" w:type="dxa"/>
          </w:tcPr>
          <w:p w14:paraId="1782BA71" w14:textId="737E801E" w:rsidR="0098498B" w:rsidRPr="00C4633E" w:rsidRDefault="0098498B" w:rsidP="0037084E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 w:rsidRPr="00C4633E">
              <w:rPr>
                <w:sz w:val="20"/>
                <w:szCs w:val="20"/>
                <w:lang w:val="pt-BR"/>
              </w:rPr>
              <w:t>Ter efetuado o</w:t>
            </w:r>
            <w:r w:rsidR="00F67814">
              <w:rPr>
                <w:sz w:val="20"/>
                <w:szCs w:val="20"/>
                <w:lang w:val="pt-BR"/>
              </w:rPr>
              <w:t xml:space="preserve"> login</w:t>
            </w:r>
            <w:r w:rsidRPr="00C4633E">
              <w:rPr>
                <w:sz w:val="20"/>
                <w:szCs w:val="20"/>
                <w:lang w:val="pt-BR"/>
              </w:rPr>
              <w:t xml:space="preserve"> [RF-01]</w:t>
            </w:r>
          </w:p>
        </w:tc>
      </w:tr>
      <w:tr w:rsidR="0098498B" w:rsidRPr="00D666F3" w14:paraId="4082DF95" w14:textId="77777777" w:rsidTr="0037084E">
        <w:trPr>
          <w:trHeight w:val="300"/>
        </w:trPr>
        <w:tc>
          <w:tcPr>
            <w:tcW w:w="2655" w:type="dxa"/>
            <w:gridSpan w:val="2"/>
            <w:shd w:val="clear" w:color="auto" w:fill="C5E0B3" w:themeFill="accent6" w:themeFillTint="66"/>
          </w:tcPr>
          <w:p w14:paraId="1DBE047D" w14:textId="77777777" w:rsidR="0098498B" w:rsidRDefault="0098498B" w:rsidP="0037084E">
            <w:pPr>
              <w:pStyle w:val="Ttulo1"/>
              <w:ind w:left="-17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Saídas e pós-condições</w:t>
            </w:r>
          </w:p>
        </w:tc>
        <w:tc>
          <w:tcPr>
            <w:tcW w:w="5048" w:type="dxa"/>
            <w:shd w:val="clear" w:color="auto" w:fill="C5E0B3" w:themeFill="accent6" w:themeFillTint="66"/>
          </w:tcPr>
          <w:p w14:paraId="1DBEEC7B" w14:textId="050ABB39" w:rsidR="0098498B" w:rsidRPr="00001032" w:rsidRDefault="0098498B" w:rsidP="0037084E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Mostrar os campos que já estão preenchidos.</w:t>
            </w:r>
          </w:p>
        </w:tc>
      </w:tr>
      <w:tr w:rsidR="0098498B" w14:paraId="576A1BFD" w14:textId="77777777" w:rsidTr="0037084E">
        <w:trPr>
          <w:trHeight w:val="330"/>
        </w:trPr>
        <w:tc>
          <w:tcPr>
            <w:tcW w:w="7703" w:type="dxa"/>
            <w:gridSpan w:val="3"/>
          </w:tcPr>
          <w:p w14:paraId="77C83A1B" w14:textId="77777777" w:rsidR="0098498B" w:rsidRDefault="0098498B" w:rsidP="0037084E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 xml:space="preserve">Fluxo de eventos </w:t>
            </w:r>
          </w:p>
        </w:tc>
      </w:tr>
      <w:tr w:rsidR="0098498B" w:rsidRPr="00D666F3" w14:paraId="3EE4E34F" w14:textId="77777777" w:rsidTr="0037084E">
        <w:trPr>
          <w:trHeight w:val="216"/>
        </w:trPr>
        <w:tc>
          <w:tcPr>
            <w:tcW w:w="2655" w:type="dxa"/>
            <w:gridSpan w:val="2"/>
          </w:tcPr>
          <w:p w14:paraId="1CC08E42" w14:textId="77777777" w:rsidR="0098498B" w:rsidRDefault="0098498B" w:rsidP="0037084E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Fluxo básico:</w:t>
            </w:r>
          </w:p>
        </w:tc>
        <w:tc>
          <w:tcPr>
            <w:tcW w:w="5048" w:type="dxa"/>
          </w:tcPr>
          <w:p w14:paraId="221E292F" w14:textId="2441AF46" w:rsidR="0098498B" w:rsidRDefault="0098498B" w:rsidP="0037084E">
            <w:pPr>
              <w:rPr>
                <w:rFonts w:ascii="Arial" w:hAnsi="Arial" w:cs="Arial"/>
                <w:lang w:val="pt-BR"/>
              </w:rPr>
            </w:pPr>
            <w:r w:rsidRPr="00C4633E">
              <w:rPr>
                <w:rFonts w:ascii="Arial" w:hAnsi="Arial" w:cs="Arial"/>
                <w:lang w:val="pt-BR"/>
              </w:rPr>
              <w:t>1-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C4633E">
              <w:rPr>
                <w:rFonts w:ascii="Arial" w:hAnsi="Arial" w:cs="Arial"/>
                <w:lang w:val="pt-BR"/>
              </w:rPr>
              <w:t>O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6950BC">
              <w:rPr>
                <w:rFonts w:ascii="Arial" w:hAnsi="Arial" w:cs="Arial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tor ao clicar em adicionar projetos uma página será exibida para adicionar as informações pertinentes </w:t>
            </w:r>
          </w:p>
          <w:p w14:paraId="7A1EB42E" w14:textId="0F7F30AE" w:rsidR="0098498B" w:rsidRPr="00C4633E" w:rsidRDefault="0098498B" w:rsidP="0098498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2- A pagina exibira campos para adicionar link e campo tipo texto para que seja adicionado texto e ainda um campo de upload para adicionar documenta</w:t>
            </w:r>
            <w:r w:rsidR="003C3297">
              <w:rPr>
                <w:rFonts w:ascii="Arial" w:hAnsi="Arial" w:cs="Arial"/>
                <w:lang w:val="pt-BR"/>
              </w:rPr>
              <w:t>ção do projeto.</w:t>
            </w:r>
          </w:p>
          <w:p w14:paraId="06F34D30" w14:textId="07BD3BCC" w:rsidR="0098498B" w:rsidRPr="00C4633E" w:rsidRDefault="0098498B" w:rsidP="0037084E">
            <w:pPr>
              <w:rPr>
                <w:rFonts w:ascii="Arial" w:hAnsi="Arial" w:cs="Arial"/>
                <w:lang w:val="pt-BR"/>
              </w:rPr>
            </w:pPr>
          </w:p>
        </w:tc>
      </w:tr>
      <w:tr w:rsidR="0098498B" w:rsidRPr="00D666F3" w14:paraId="2B58EFD9" w14:textId="77777777" w:rsidTr="0037084E">
        <w:trPr>
          <w:trHeight w:val="225"/>
        </w:trPr>
        <w:tc>
          <w:tcPr>
            <w:tcW w:w="2655" w:type="dxa"/>
            <w:gridSpan w:val="2"/>
          </w:tcPr>
          <w:p w14:paraId="6DF1225E" w14:textId="77777777" w:rsidR="0098498B" w:rsidRDefault="0098498B" w:rsidP="0037084E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Fluxo alternativo:</w:t>
            </w:r>
          </w:p>
        </w:tc>
        <w:tc>
          <w:tcPr>
            <w:tcW w:w="5048" w:type="dxa"/>
          </w:tcPr>
          <w:p w14:paraId="56C053BA" w14:textId="52F41849" w:rsidR="0098498B" w:rsidRPr="0055110E" w:rsidRDefault="0098498B" w:rsidP="0037084E">
            <w:pPr>
              <w:pStyle w:val="Ttulo1"/>
              <w:numPr>
                <w:ilvl w:val="0"/>
                <w:numId w:val="0"/>
              </w:numPr>
              <w:ind w:left="-17"/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 xml:space="preserve">No momento que o ator </w:t>
            </w:r>
            <w:r w:rsidR="003C3297">
              <w:rPr>
                <w:b w:val="0"/>
                <w:bCs w:val="0"/>
                <w:sz w:val="20"/>
                <w:szCs w:val="20"/>
                <w:lang w:val="pt-BR"/>
              </w:rPr>
              <w:t xml:space="preserve">estiver adicionando seus dados de projetos após clicar em “SALVAR” caso haja existência de projetos enviar uma mensagem informando de que um projeto já existe e se deseja adicionar um novo. </w:t>
            </w:r>
          </w:p>
        </w:tc>
      </w:tr>
    </w:tbl>
    <w:p w14:paraId="53596733" w14:textId="3C0C3380" w:rsidR="0098498B" w:rsidRDefault="0098498B" w:rsidP="00A5068C">
      <w:pPr>
        <w:rPr>
          <w:lang w:val="pt-BR"/>
        </w:rPr>
      </w:pPr>
    </w:p>
    <w:p w14:paraId="13E46332" w14:textId="77777777" w:rsidR="00497533" w:rsidRPr="00A5068C" w:rsidRDefault="00497533" w:rsidP="00A5068C">
      <w:pPr>
        <w:rPr>
          <w:lang w:val="pt-BR"/>
        </w:rPr>
      </w:pPr>
      <w:r>
        <w:rPr>
          <w:lang w:val="pt-BR"/>
        </w:rPr>
        <w:t xml:space="preserve">       </w:t>
      </w:r>
    </w:p>
    <w:tbl>
      <w:tblPr>
        <w:tblW w:w="0" w:type="auto"/>
        <w:tblInd w:w="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8"/>
        <w:gridCol w:w="1047"/>
        <w:gridCol w:w="5048"/>
      </w:tblGrid>
      <w:tr w:rsidR="00497533" w14:paraId="094C6BB4" w14:textId="77777777" w:rsidTr="004C2127">
        <w:trPr>
          <w:trHeight w:val="405"/>
        </w:trPr>
        <w:tc>
          <w:tcPr>
            <w:tcW w:w="7703" w:type="dxa"/>
            <w:gridSpan w:val="3"/>
            <w:shd w:val="clear" w:color="auto" w:fill="C5E0B3" w:themeFill="accent6" w:themeFillTint="66"/>
          </w:tcPr>
          <w:p w14:paraId="3BBE298A" w14:textId="5B284E32" w:rsidR="00497533" w:rsidRDefault="00497533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RF 05</w:t>
            </w:r>
          </w:p>
        </w:tc>
      </w:tr>
      <w:tr w:rsidR="00497533" w:rsidRPr="00001032" w14:paraId="7EF79103" w14:textId="77777777" w:rsidTr="004C2127">
        <w:trPr>
          <w:trHeight w:val="330"/>
        </w:trPr>
        <w:tc>
          <w:tcPr>
            <w:tcW w:w="1608" w:type="dxa"/>
          </w:tcPr>
          <w:p w14:paraId="53CC8054" w14:textId="77777777" w:rsidR="00497533" w:rsidRPr="00001032" w:rsidRDefault="00497533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Nome:</w:t>
            </w:r>
          </w:p>
        </w:tc>
        <w:tc>
          <w:tcPr>
            <w:tcW w:w="6095" w:type="dxa"/>
            <w:gridSpan w:val="2"/>
          </w:tcPr>
          <w:p w14:paraId="6763E93C" w14:textId="4A089A7D" w:rsidR="00497533" w:rsidRPr="00001032" w:rsidRDefault="00497533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Alterar senha</w:t>
            </w:r>
          </w:p>
        </w:tc>
      </w:tr>
      <w:tr w:rsidR="00497533" w:rsidRPr="00001032" w14:paraId="09D5F9C2" w14:textId="77777777" w:rsidTr="004C2127">
        <w:trPr>
          <w:trHeight w:val="360"/>
        </w:trPr>
        <w:tc>
          <w:tcPr>
            <w:tcW w:w="1608" w:type="dxa"/>
            <w:shd w:val="clear" w:color="auto" w:fill="C5E0B3" w:themeFill="accent6" w:themeFillTint="66"/>
          </w:tcPr>
          <w:p w14:paraId="7A8327B5" w14:textId="77777777" w:rsidR="00497533" w:rsidRPr="00001032" w:rsidRDefault="00497533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Descrição:</w:t>
            </w:r>
          </w:p>
        </w:tc>
        <w:tc>
          <w:tcPr>
            <w:tcW w:w="6095" w:type="dxa"/>
            <w:gridSpan w:val="2"/>
            <w:shd w:val="clear" w:color="auto" w:fill="C5E0B3" w:themeFill="accent6" w:themeFillTint="66"/>
          </w:tcPr>
          <w:p w14:paraId="14974244" w14:textId="6CB7685C" w:rsidR="00497533" w:rsidRPr="00001032" w:rsidRDefault="00497533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O sistema deverá encaminhar um e-mail para o usuário informando o link para alterar a </w:t>
            </w:r>
            <w:r w:rsidR="00F07CA1">
              <w:rPr>
                <w:sz w:val="20"/>
                <w:szCs w:val="20"/>
                <w:lang w:val="pt-BR"/>
              </w:rPr>
              <w:t>senha, caso</w:t>
            </w:r>
            <w:r w:rsidR="00AE4446">
              <w:rPr>
                <w:sz w:val="20"/>
                <w:szCs w:val="20"/>
                <w:lang w:val="pt-BR"/>
              </w:rPr>
              <w:t xml:space="preserve"> ele não esteja logado se estiver somente exibi a tela de alterar senha.</w:t>
            </w:r>
          </w:p>
        </w:tc>
      </w:tr>
      <w:tr w:rsidR="00497533" w:rsidRPr="00001032" w14:paraId="228BCD32" w14:textId="77777777" w:rsidTr="004C2127">
        <w:trPr>
          <w:trHeight w:val="465"/>
        </w:trPr>
        <w:tc>
          <w:tcPr>
            <w:tcW w:w="1608" w:type="dxa"/>
          </w:tcPr>
          <w:p w14:paraId="70DB2CCA" w14:textId="77777777" w:rsidR="00497533" w:rsidRPr="00001032" w:rsidRDefault="00497533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Atores:</w:t>
            </w:r>
          </w:p>
        </w:tc>
        <w:tc>
          <w:tcPr>
            <w:tcW w:w="6095" w:type="dxa"/>
            <w:gridSpan w:val="2"/>
          </w:tcPr>
          <w:p w14:paraId="23522CC2" w14:textId="17AC645F" w:rsidR="00497533" w:rsidRPr="00001032" w:rsidRDefault="00497533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Colaborador e Empresa</w:t>
            </w:r>
          </w:p>
        </w:tc>
      </w:tr>
      <w:tr w:rsidR="00497533" w:rsidRPr="00001032" w14:paraId="6D41A3C7" w14:textId="77777777" w:rsidTr="004C2127">
        <w:trPr>
          <w:trHeight w:val="420"/>
        </w:trPr>
        <w:tc>
          <w:tcPr>
            <w:tcW w:w="1608" w:type="dxa"/>
            <w:shd w:val="clear" w:color="auto" w:fill="C5E0B3" w:themeFill="accent6" w:themeFillTint="66"/>
          </w:tcPr>
          <w:p w14:paraId="684BABE9" w14:textId="77777777" w:rsidR="00497533" w:rsidRPr="00001032" w:rsidRDefault="00497533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Prioridade;</w:t>
            </w:r>
          </w:p>
        </w:tc>
        <w:tc>
          <w:tcPr>
            <w:tcW w:w="6095" w:type="dxa"/>
            <w:gridSpan w:val="2"/>
            <w:shd w:val="clear" w:color="auto" w:fill="C5E0B3" w:themeFill="accent6" w:themeFillTint="66"/>
          </w:tcPr>
          <w:p w14:paraId="3A0F050D" w14:textId="77777777" w:rsidR="00497533" w:rsidRPr="00001032" w:rsidRDefault="00497533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Essencial</w:t>
            </w:r>
          </w:p>
        </w:tc>
      </w:tr>
      <w:tr w:rsidR="00497533" w:rsidRPr="00C4633E" w14:paraId="6AFEB01C" w14:textId="77777777" w:rsidTr="004C2127">
        <w:trPr>
          <w:trHeight w:val="375"/>
        </w:trPr>
        <w:tc>
          <w:tcPr>
            <w:tcW w:w="2655" w:type="dxa"/>
            <w:gridSpan w:val="2"/>
          </w:tcPr>
          <w:p w14:paraId="0A350441" w14:textId="77777777" w:rsidR="00497533" w:rsidRPr="00001032" w:rsidRDefault="00497533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Pré-condições</w:t>
            </w:r>
          </w:p>
        </w:tc>
        <w:tc>
          <w:tcPr>
            <w:tcW w:w="5048" w:type="dxa"/>
          </w:tcPr>
          <w:p w14:paraId="2EF0E7F0" w14:textId="75CD6052" w:rsidR="00497533" w:rsidRPr="00C4633E" w:rsidRDefault="00497533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Informar o e-mail do usuário</w:t>
            </w:r>
          </w:p>
        </w:tc>
      </w:tr>
      <w:tr w:rsidR="00497533" w:rsidRPr="00001032" w14:paraId="316E6F5E" w14:textId="77777777" w:rsidTr="004C2127">
        <w:trPr>
          <w:trHeight w:val="300"/>
        </w:trPr>
        <w:tc>
          <w:tcPr>
            <w:tcW w:w="2655" w:type="dxa"/>
            <w:gridSpan w:val="2"/>
            <w:shd w:val="clear" w:color="auto" w:fill="C5E0B3" w:themeFill="accent6" w:themeFillTint="66"/>
          </w:tcPr>
          <w:p w14:paraId="47B71EC7" w14:textId="77777777" w:rsidR="00497533" w:rsidRDefault="00497533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Saídas e pós-condições</w:t>
            </w:r>
          </w:p>
        </w:tc>
        <w:tc>
          <w:tcPr>
            <w:tcW w:w="5048" w:type="dxa"/>
            <w:shd w:val="clear" w:color="auto" w:fill="C5E0B3" w:themeFill="accent6" w:themeFillTint="66"/>
          </w:tcPr>
          <w:p w14:paraId="572494D4" w14:textId="3B63B4C9" w:rsidR="00497533" w:rsidRPr="00001032" w:rsidRDefault="00497533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Enviar endereço para alterar a senha e armazenar a nova senha no banco de dados.</w:t>
            </w:r>
          </w:p>
        </w:tc>
      </w:tr>
      <w:tr w:rsidR="00497533" w14:paraId="1CCFED91" w14:textId="77777777" w:rsidTr="004C2127">
        <w:trPr>
          <w:trHeight w:val="330"/>
        </w:trPr>
        <w:tc>
          <w:tcPr>
            <w:tcW w:w="7703" w:type="dxa"/>
            <w:gridSpan w:val="3"/>
          </w:tcPr>
          <w:p w14:paraId="74B347A1" w14:textId="77777777" w:rsidR="00497533" w:rsidRDefault="00497533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 xml:space="preserve">Fluxo de eventos </w:t>
            </w:r>
          </w:p>
        </w:tc>
      </w:tr>
      <w:tr w:rsidR="00497533" w:rsidRPr="00C4633E" w14:paraId="4CC6804F" w14:textId="77777777" w:rsidTr="004C2127">
        <w:trPr>
          <w:trHeight w:val="216"/>
        </w:trPr>
        <w:tc>
          <w:tcPr>
            <w:tcW w:w="2655" w:type="dxa"/>
            <w:gridSpan w:val="2"/>
          </w:tcPr>
          <w:p w14:paraId="6FD993BD" w14:textId="77777777" w:rsidR="00497533" w:rsidRDefault="00497533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Fluxo básico:</w:t>
            </w:r>
          </w:p>
        </w:tc>
        <w:tc>
          <w:tcPr>
            <w:tcW w:w="5048" w:type="dxa"/>
          </w:tcPr>
          <w:p w14:paraId="342883A1" w14:textId="51FC48DD" w:rsidR="00497533" w:rsidRDefault="00497533" w:rsidP="00497533">
            <w:pPr>
              <w:rPr>
                <w:rFonts w:ascii="Arial" w:hAnsi="Arial" w:cs="Arial"/>
                <w:lang w:val="pt-BR"/>
              </w:rPr>
            </w:pPr>
            <w:r w:rsidRPr="00C4633E">
              <w:rPr>
                <w:rFonts w:ascii="Arial" w:hAnsi="Arial" w:cs="Arial"/>
                <w:lang w:val="pt-BR"/>
              </w:rPr>
              <w:t>1-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C4633E">
              <w:rPr>
                <w:rFonts w:ascii="Arial" w:hAnsi="Arial" w:cs="Arial"/>
                <w:lang w:val="pt-BR"/>
              </w:rPr>
              <w:t>O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6950BC">
              <w:rPr>
                <w:rFonts w:ascii="Arial" w:hAnsi="Arial" w:cs="Arial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>tor não lembra da senha e clica “esqueci senha”</w:t>
            </w:r>
          </w:p>
          <w:p w14:paraId="5A42B92B" w14:textId="75D5FD09" w:rsidR="00497533" w:rsidRPr="00C4633E" w:rsidRDefault="00497533" w:rsidP="00497533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2- O sistema envia para o </w:t>
            </w:r>
            <w:r w:rsidR="006950BC">
              <w:rPr>
                <w:rFonts w:ascii="Arial" w:hAnsi="Arial" w:cs="Arial"/>
                <w:lang w:val="pt-BR"/>
              </w:rPr>
              <w:t>e-mail</w:t>
            </w:r>
            <w:r>
              <w:rPr>
                <w:rFonts w:ascii="Arial" w:hAnsi="Arial" w:cs="Arial"/>
                <w:lang w:val="pt-BR"/>
              </w:rPr>
              <w:t xml:space="preserve"> no Ator o link com o campo de senha para alterar. </w:t>
            </w:r>
          </w:p>
        </w:tc>
      </w:tr>
      <w:tr w:rsidR="00497533" w:rsidRPr="0055110E" w14:paraId="4D134D93" w14:textId="77777777" w:rsidTr="004C2127">
        <w:trPr>
          <w:trHeight w:val="225"/>
        </w:trPr>
        <w:tc>
          <w:tcPr>
            <w:tcW w:w="2655" w:type="dxa"/>
            <w:gridSpan w:val="2"/>
          </w:tcPr>
          <w:p w14:paraId="763540CB" w14:textId="77777777" w:rsidR="00497533" w:rsidRDefault="00497533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Fluxo alternativo:</w:t>
            </w:r>
          </w:p>
        </w:tc>
        <w:tc>
          <w:tcPr>
            <w:tcW w:w="5048" w:type="dxa"/>
          </w:tcPr>
          <w:p w14:paraId="7403B3BD" w14:textId="56ECF5B8" w:rsidR="00497533" w:rsidRPr="0055110E" w:rsidRDefault="00497533" w:rsidP="004C2127">
            <w:pPr>
              <w:pStyle w:val="Ttulo1"/>
              <w:numPr>
                <w:ilvl w:val="0"/>
                <w:numId w:val="0"/>
              </w:numPr>
              <w:ind w:left="-17"/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No momento que o Ator insere seu login o sistema identifica e se a identificação for positiva é exibido uma mensagem de sucesso.</w:t>
            </w:r>
          </w:p>
        </w:tc>
      </w:tr>
    </w:tbl>
    <w:p w14:paraId="3B208A8B" w14:textId="6D50A212" w:rsidR="00497533" w:rsidRDefault="00497533" w:rsidP="00A5068C">
      <w:pPr>
        <w:rPr>
          <w:lang w:val="pt-BR"/>
        </w:rPr>
      </w:pPr>
    </w:p>
    <w:p w14:paraId="49668C71" w14:textId="7E26A749" w:rsidR="00F67814" w:rsidRDefault="00F67814" w:rsidP="00A5068C">
      <w:pPr>
        <w:rPr>
          <w:lang w:val="pt-BR"/>
        </w:rPr>
      </w:pPr>
    </w:p>
    <w:tbl>
      <w:tblPr>
        <w:tblW w:w="0" w:type="auto"/>
        <w:tblInd w:w="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8"/>
        <w:gridCol w:w="1047"/>
        <w:gridCol w:w="5048"/>
      </w:tblGrid>
      <w:tr w:rsidR="00F67814" w14:paraId="4841CBAD" w14:textId="77777777" w:rsidTr="004C2127">
        <w:trPr>
          <w:trHeight w:val="405"/>
        </w:trPr>
        <w:tc>
          <w:tcPr>
            <w:tcW w:w="7703" w:type="dxa"/>
            <w:gridSpan w:val="3"/>
            <w:shd w:val="clear" w:color="auto" w:fill="C5E0B3" w:themeFill="accent6" w:themeFillTint="66"/>
          </w:tcPr>
          <w:p w14:paraId="5DC42163" w14:textId="5554549E" w:rsidR="00F67814" w:rsidRDefault="00F67814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RF 06</w:t>
            </w:r>
          </w:p>
        </w:tc>
      </w:tr>
      <w:tr w:rsidR="00F67814" w:rsidRPr="00001032" w14:paraId="73119F29" w14:textId="77777777" w:rsidTr="004C2127">
        <w:trPr>
          <w:trHeight w:val="330"/>
        </w:trPr>
        <w:tc>
          <w:tcPr>
            <w:tcW w:w="1608" w:type="dxa"/>
          </w:tcPr>
          <w:p w14:paraId="1F2F773A" w14:textId="77777777" w:rsidR="00F67814" w:rsidRPr="00001032" w:rsidRDefault="00F67814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Nome:</w:t>
            </w:r>
          </w:p>
        </w:tc>
        <w:tc>
          <w:tcPr>
            <w:tcW w:w="6095" w:type="dxa"/>
            <w:gridSpan w:val="2"/>
          </w:tcPr>
          <w:p w14:paraId="7AFDBB91" w14:textId="4C0E17CB" w:rsidR="00F67814" w:rsidRPr="00001032" w:rsidRDefault="00F67814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Manter Currículo ou CV </w:t>
            </w:r>
          </w:p>
        </w:tc>
      </w:tr>
      <w:tr w:rsidR="00F67814" w:rsidRPr="00001032" w14:paraId="1B1267DF" w14:textId="77777777" w:rsidTr="004C2127">
        <w:trPr>
          <w:trHeight w:val="360"/>
        </w:trPr>
        <w:tc>
          <w:tcPr>
            <w:tcW w:w="1608" w:type="dxa"/>
            <w:shd w:val="clear" w:color="auto" w:fill="C5E0B3" w:themeFill="accent6" w:themeFillTint="66"/>
          </w:tcPr>
          <w:p w14:paraId="0613E0E8" w14:textId="77777777" w:rsidR="00F67814" w:rsidRPr="00001032" w:rsidRDefault="00F67814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Descrição:</w:t>
            </w:r>
          </w:p>
        </w:tc>
        <w:tc>
          <w:tcPr>
            <w:tcW w:w="6095" w:type="dxa"/>
            <w:gridSpan w:val="2"/>
            <w:shd w:val="clear" w:color="auto" w:fill="C5E0B3" w:themeFill="accent6" w:themeFillTint="66"/>
          </w:tcPr>
          <w:p w14:paraId="43A7E53F" w14:textId="09CFD724" w:rsidR="00F67814" w:rsidRPr="00001032" w:rsidRDefault="00F67814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O sistema deverá permitir armazenar currículo </w:t>
            </w:r>
          </w:p>
        </w:tc>
      </w:tr>
      <w:tr w:rsidR="00F67814" w:rsidRPr="00001032" w14:paraId="1681F081" w14:textId="77777777" w:rsidTr="004C2127">
        <w:trPr>
          <w:trHeight w:val="465"/>
        </w:trPr>
        <w:tc>
          <w:tcPr>
            <w:tcW w:w="1608" w:type="dxa"/>
          </w:tcPr>
          <w:p w14:paraId="2C27A284" w14:textId="77777777" w:rsidR="00F67814" w:rsidRPr="00001032" w:rsidRDefault="00F67814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Atores:</w:t>
            </w:r>
          </w:p>
        </w:tc>
        <w:tc>
          <w:tcPr>
            <w:tcW w:w="6095" w:type="dxa"/>
            <w:gridSpan w:val="2"/>
          </w:tcPr>
          <w:p w14:paraId="079266E4" w14:textId="72370582" w:rsidR="00F67814" w:rsidRPr="00001032" w:rsidRDefault="00F67814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Colaborador</w:t>
            </w:r>
          </w:p>
        </w:tc>
      </w:tr>
      <w:tr w:rsidR="00F67814" w:rsidRPr="00001032" w14:paraId="6C4F547A" w14:textId="77777777" w:rsidTr="004C2127">
        <w:trPr>
          <w:trHeight w:val="420"/>
        </w:trPr>
        <w:tc>
          <w:tcPr>
            <w:tcW w:w="1608" w:type="dxa"/>
            <w:shd w:val="clear" w:color="auto" w:fill="C5E0B3" w:themeFill="accent6" w:themeFillTint="66"/>
          </w:tcPr>
          <w:p w14:paraId="11F436C5" w14:textId="77777777" w:rsidR="00F67814" w:rsidRPr="00001032" w:rsidRDefault="00F67814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Prioridade;</w:t>
            </w:r>
          </w:p>
        </w:tc>
        <w:tc>
          <w:tcPr>
            <w:tcW w:w="6095" w:type="dxa"/>
            <w:gridSpan w:val="2"/>
            <w:shd w:val="clear" w:color="auto" w:fill="C5E0B3" w:themeFill="accent6" w:themeFillTint="66"/>
          </w:tcPr>
          <w:p w14:paraId="60E5D5FE" w14:textId="77777777" w:rsidR="00F67814" w:rsidRPr="00001032" w:rsidRDefault="00F67814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Essencial</w:t>
            </w:r>
          </w:p>
        </w:tc>
      </w:tr>
      <w:tr w:rsidR="00F67814" w:rsidRPr="00C4633E" w14:paraId="47956462" w14:textId="77777777" w:rsidTr="004C2127">
        <w:trPr>
          <w:trHeight w:val="375"/>
        </w:trPr>
        <w:tc>
          <w:tcPr>
            <w:tcW w:w="2655" w:type="dxa"/>
            <w:gridSpan w:val="2"/>
          </w:tcPr>
          <w:p w14:paraId="3A68B90B" w14:textId="77777777" w:rsidR="00F67814" w:rsidRPr="00001032" w:rsidRDefault="00F67814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Pré-condições</w:t>
            </w:r>
          </w:p>
        </w:tc>
        <w:tc>
          <w:tcPr>
            <w:tcW w:w="5048" w:type="dxa"/>
          </w:tcPr>
          <w:p w14:paraId="5E8FA40D" w14:textId="0AC10E2A" w:rsidR="00F67814" w:rsidRPr="00C4633E" w:rsidRDefault="00F67814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Ter </w:t>
            </w:r>
            <w:r w:rsidRPr="00C4633E">
              <w:rPr>
                <w:sz w:val="20"/>
                <w:szCs w:val="20"/>
                <w:lang w:val="pt-BR"/>
              </w:rPr>
              <w:t xml:space="preserve">efetuado o </w:t>
            </w:r>
            <w:r>
              <w:rPr>
                <w:sz w:val="20"/>
                <w:szCs w:val="20"/>
                <w:lang w:val="pt-BR"/>
              </w:rPr>
              <w:t xml:space="preserve">login </w:t>
            </w:r>
            <w:r w:rsidRPr="00C4633E">
              <w:rPr>
                <w:sz w:val="20"/>
                <w:szCs w:val="20"/>
                <w:lang w:val="pt-BR"/>
              </w:rPr>
              <w:t>[RF-01]</w:t>
            </w:r>
            <w:r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F67814" w:rsidRPr="00001032" w14:paraId="6E6C98C0" w14:textId="77777777" w:rsidTr="004C2127">
        <w:trPr>
          <w:trHeight w:val="300"/>
        </w:trPr>
        <w:tc>
          <w:tcPr>
            <w:tcW w:w="2655" w:type="dxa"/>
            <w:gridSpan w:val="2"/>
            <w:shd w:val="clear" w:color="auto" w:fill="C5E0B3" w:themeFill="accent6" w:themeFillTint="66"/>
          </w:tcPr>
          <w:p w14:paraId="4938DF63" w14:textId="77777777" w:rsidR="00F67814" w:rsidRDefault="00F67814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Saídas e pós-condições</w:t>
            </w:r>
          </w:p>
        </w:tc>
        <w:tc>
          <w:tcPr>
            <w:tcW w:w="5048" w:type="dxa"/>
            <w:shd w:val="clear" w:color="auto" w:fill="C5E0B3" w:themeFill="accent6" w:themeFillTint="66"/>
          </w:tcPr>
          <w:p w14:paraId="25DEC65D" w14:textId="77777777" w:rsidR="00F67814" w:rsidRPr="00001032" w:rsidRDefault="00F67814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Enviar endereço para alterar a senha e armazenar a nova senha no banco de dados.</w:t>
            </w:r>
          </w:p>
        </w:tc>
      </w:tr>
      <w:tr w:rsidR="00F67814" w14:paraId="73CF6EB1" w14:textId="77777777" w:rsidTr="004C2127">
        <w:trPr>
          <w:trHeight w:val="330"/>
        </w:trPr>
        <w:tc>
          <w:tcPr>
            <w:tcW w:w="7703" w:type="dxa"/>
            <w:gridSpan w:val="3"/>
          </w:tcPr>
          <w:p w14:paraId="572CFC14" w14:textId="77777777" w:rsidR="00F67814" w:rsidRDefault="00F67814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 xml:space="preserve">Fluxo de eventos </w:t>
            </w:r>
          </w:p>
        </w:tc>
      </w:tr>
      <w:tr w:rsidR="00F67814" w:rsidRPr="00C4633E" w14:paraId="042F19B4" w14:textId="77777777" w:rsidTr="004C2127">
        <w:trPr>
          <w:trHeight w:val="216"/>
        </w:trPr>
        <w:tc>
          <w:tcPr>
            <w:tcW w:w="2655" w:type="dxa"/>
            <w:gridSpan w:val="2"/>
          </w:tcPr>
          <w:p w14:paraId="77D67DEC" w14:textId="77777777" w:rsidR="00F67814" w:rsidRDefault="00F67814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Fluxo básico:</w:t>
            </w:r>
          </w:p>
        </w:tc>
        <w:tc>
          <w:tcPr>
            <w:tcW w:w="5048" w:type="dxa"/>
          </w:tcPr>
          <w:p w14:paraId="7AA9D039" w14:textId="50584B87" w:rsidR="00F67814" w:rsidRDefault="00F67814" w:rsidP="00F67814">
            <w:pPr>
              <w:rPr>
                <w:rFonts w:ascii="Arial" w:hAnsi="Arial" w:cs="Arial"/>
                <w:lang w:val="pt-BR"/>
              </w:rPr>
            </w:pPr>
            <w:r w:rsidRPr="00C4633E">
              <w:rPr>
                <w:rFonts w:ascii="Arial" w:hAnsi="Arial" w:cs="Arial"/>
                <w:lang w:val="pt-BR"/>
              </w:rPr>
              <w:t>1-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C4633E">
              <w:rPr>
                <w:rFonts w:ascii="Arial" w:hAnsi="Arial" w:cs="Arial"/>
                <w:lang w:val="pt-BR"/>
              </w:rPr>
              <w:t>O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6950BC">
              <w:rPr>
                <w:rFonts w:ascii="Arial" w:hAnsi="Arial" w:cs="Arial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>tor ao clicar em “ADICIONAR CURRICULO” uma tela é exibida com os campos a ser preenchido.</w:t>
            </w:r>
          </w:p>
          <w:p w14:paraId="55E9144A" w14:textId="7A64C940" w:rsidR="00F67814" w:rsidRDefault="00F67814" w:rsidP="00F67814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2- </w:t>
            </w:r>
            <w:r w:rsidR="006950BC">
              <w:rPr>
                <w:rFonts w:ascii="Arial" w:hAnsi="Arial" w:cs="Arial"/>
                <w:lang w:val="pt-BR"/>
              </w:rPr>
              <w:t>Após</w:t>
            </w:r>
            <w:r>
              <w:rPr>
                <w:rFonts w:ascii="Arial" w:hAnsi="Arial" w:cs="Arial"/>
                <w:lang w:val="pt-BR"/>
              </w:rPr>
              <w:t xml:space="preserve"> o ator ter preenchido os campos ele clica em “SALVAR”</w:t>
            </w:r>
          </w:p>
          <w:p w14:paraId="7009BB1D" w14:textId="4107002D" w:rsidR="00F67814" w:rsidRDefault="00F67814" w:rsidP="00F67814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3- O sistema deverá armazenar os dados no banco de dados </w:t>
            </w:r>
          </w:p>
          <w:p w14:paraId="449E9796" w14:textId="1B47B259" w:rsidR="00F67814" w:rsidRPr="00C4633E" w:rsidRDefault="00F67814" w:rsidP="00F67814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4- </w:t>
            </w:r>
            <w:r w:rsidR="006950BC">
              <w:rPr>
                <w:rFonts w:ascii="Arial" w:hAnsi="Arial" w:cs="Arial"/>
                <w:lang w:val="pt-BR"/>
              </w:rPr>
              <w:t>Após</w:t>
            </w:r>
            <w:r>
              <w:rPr>
                <w:rFonts w:ascii="Arial" w:hAnsi="Arial" w:cs="Arial"/>
                <w:lang w:val="pt-BR"/>
              </w:rPr>
              <w:t xml:space="preserve"> o sistema ter armazenado os dados exibir uma mensagem de êxito</w:t>
            </w:r>
          </w:p>
          <w:p w14:paraId="5FA626E5" w14:textId="14360B2A" w:rsidR="00F67814" w:rsidRPr="00C4633E" w:rsidRDefault="00F67814" w:rsidP="004C2127">
            <w:pPr>
              <w:rPr>
                <w:rFonts w:ascii="Arial" w:hAnsi="Arial" w:cs="Arial"/>
                <w:lang w:val="pt-BR"/>
              </w:rPr>
            </w:pPr>
          </w:p>
        </w:tc>
      </w:tr>
      <w:tr w:rsidR="00F67814" w:rsidRPr="0055110E" w14:paraId="5D36F129" w14:textId="77777777" w:rsidTr="004C2127">
        <w:trPr>
          <w:trHeight w:val="225"/>
        </w:trPr>
        <w:tc>
          <w:tcPr>
            <w:tcW w:w="2655" w:type="dxa"/>
            <w:gridSpan w:val="2"/>
          </w:tcPr>
          <w:p w14:paraId="1DF9C132" w14:textId="77777777" w:rsidR="00F67814" w:rsidRDefault="00F67814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Fluxo alternativo:</w:t>
            </w:r>
          </w:p>
        </w:tc>
        <w:tc>
          <w:tcPr>
            <w:tcW w:w="5048" w:type="dxa"/>
          </w:tcPr>
          <w:p w14:paraId="1175547D" w14:textId="1F93AFE0" w:rsidR="00F67814" w:rsidRPr="0055110E" w:rsidRDefault="00F67814" w:rsidP="004C2127">
            <w:pPr>
              <w:pStyle w:val="Ttulo1"/>
              <w:numPr>
                <w:ilvl w:val="0"/>
                <w:numId w:val="0"/>
              </w:numPr>
              <w:ind w:left="-17"/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 xml:space="preserve">No momento da inserção dos dados do currículo caso ele já exista o sistema exibe uma mensagem para a edição dos dados com as opções de sim e não. </w:t>
            </w:r>
          </w:p>
        </w:tc>
      </w:tr>
    </w:tbl>
    <w:p w14:paraId="2BEC8C5D" w14:textId="2AB5FC0B" w:rsidR="00F67814" w:rsidRDefault="00F67814" w:rsidP="00A5068C">
      <w:pPr>
        <w:rPr>
          <w:lang w:val="pt-BR"/>
        </w:rPr>
      </w:pPr>
    </w:p>
    <w:p w14:paraId="24E0D66D" w14:textId="77777777" w:rsidR="005826A0" w:rsidRDefault="005826A0" w:rsidP="00A5068C">
      <w:pPr>
        <w:rPr>
          <w:lang w:val="pt-BR"/>
        </w:rPr>
      </w:pPr>
      <w:r>
        <w:rPr>
          <w:lang w:val="pt-BR"/>
        </w:rPr>
        <w:t xml:space="preserve">       </w:t>
      </w:r>
    </w:p>
    <w:tbl>
      <w:tblPr>
        <w:tblW w:w="0" w:type="auto"/>
        <w:tblInd w:w="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8"/>
        <w:gridCol w:w="1047"/>
        <w:gridCol w:w="5048"/>
      </w:tblGrid>
      <w:tr w:rsidR="005826A0" w14:paraId="611BCE33" w14:textId="77777777" w:rsidTr="004C2127">
        <w:trPr>
          <w:trHeight w:val="405"/>
        </w:trPr>
        <w:tc>
          <w:tcPr>
            <w:tcW w:w="7703" w:type="dxa"/>
            <w:gridSpan w:val="3"/>
            <w:shd w:val="clear" w:color="auto" w:fill="C5E0B3" w:themeFill="accent6" w:themeFillTint="66"/>
          </w:tcPr>
          <w:p w14:paraId="608ECB58" w14:textId="3428748C" w:rsidR="005826A0" w:rsidRDefault="005826A0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lastRenderedPageBreak/>
              <w:t>RF 07</w:t>
            </w:r>
          </w:p>
        </w:tc>
      </w:tr>
      <w:tr w:rsidR="005826A0" w:rsidRPr="00001032" w14:paraId="14AD6E3F" w14:textId="77777777" w:rsidTr="004C2127">
        <w:trPr>
          <w:trHeight w:val="330"/>
        </w:trPr>
        <w:tc>
          <w:tcPr>
            <w:tcW w:w="1608" w:type="dxa"/>
          </w:tcPr>
          <w:p w14:paraId="02C27590" w14:textId="77777777" w:rsidR="005826A0" w:rsidRPr="00001032" w:rsidRDefault="005826A0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Nome:</w:t>
            </w:r>
          </w:p>
        </w:tc>
        <w:tc>
          <w:tcPr>
            <w:tcW w:w="6095" w:type="dxa"/>
            <w:gridSpan w:val="2"/>
          </w:tcPr>
          <w:p w14:paraId="7924D287" w14:textId="1A3E9231" w:rsidR="005826A0" w:rsidRPr="00001032" w:rsidRDefault="00E21589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Manter</w:t>
            </w:r>
            <w:r w:rsidR="005826A0">
              <w:rPr>
                <w:sz w:val="20"/>
                <w:szCs w:val="20"/>
                <w:lang w:val="pt-BR"/>
              </w:rPr>
              <w:t xml:space="preserve"> cadastro</w:t>
            </w:r>
            <w:r w:rsidR="00F07CA1">
              <w:rPr>
                <w:sz w:val="20"/>
                <w:szCs w:val="20"/>
                <w:lang w:val="pt-BR"/>
              </w:rPr>
              <w:t xml:space="preserve"> usuário</w:t>
            </w:r>
          </w:p>
        </w:tc>
      </w:tr>
      <w:tr w:rsidR="005826A0" w:rsidRPr="00001032" w14:paraId="4CCA45E8" w14:textId="77777777" w:rsidTr="004C2127">
        <w:trPr>
          <w:trHeight w:val="360"/>
        </w:trPr>
        <w:tc>
          <w:tcPr>
            <w:tcW w:w="1608" w:type="dxa"/>
            <w:shd w:val="clear" w:color="auto" w:fill="C5E0B3" w:themeFill="accent6" w:themeFillTint="66"/>
          </w:tcPr>
          <w:p w14:paraId="5C6B3257" w14:textId="77777777" w:rsidR="005826A0" w:rsidRPr="00001032" w:rsidRDefault="005826A0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Descrição:</w:t>
            </w:r>
          </w:p>
        </w:tc>
        <w:tc>
          <w:tcPr>
            <w:tcW w:w="6095" w:type="dxa"/>
            <w:gridSpan w:val="2"/>
            <w:shd w:val="clear" w:color="auto" w:fill="C5E0B3" w:themeFill="accent6" w:themeFillTint="66"/>
          </w:tcPr>
          <w:p w14:paraId="17770A13" w14:textId="5D924929" w:rsidR="005826A0" w:rsidRPr="00001032" w:rsidRDefault="005826A0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O </w:t>
            </w:r>
            <w:r w:rsidR="00E27225">
              <w:rPr>
                <w:sz w:val="20"/>
                <w:szCs w:val="20"/>
                <w:lang w:val="pt-BR"/>
              </w:rPr>
              <w:t>Ator é capaz de informar seus dados para cadastro no sistema</w:t>
            </w:r>
            <w:r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5826A0" w:rsidRPr="00001032" w14:paraId="1BE94B2A" w14:textId="77777777" w:rsidTr="004C2127">
        <w:trPr>
          <w:trHeight w:val="465"/>
        </w:trPr>
        <w:tc>
          <w:tcPr>
            <w:tcW w:w="1608" w:type="dxa"/>
          </w:tcPr>
          <w:p w14:paraId="06E8A84E" w14:textId="77777777" w:rsidR="005826A0" w:rsidRPr="00001032" w:rsidRDefault="005826A0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Atores:</w:t>
            </w:r>
          </w:p>
        </w:tc>
        <w:tc>
          <w:tcPr>
            <w:tcW w:w="6095" w:type="dxa"/>
            <w:gridSpan w:val="2"/>
          </w:tcPr>
          <w:p w14:paraId="268D75B4" w14:textId="6E666B2A" w:rsidR="005826A0" w:rsidRPr="00001032" w:rsidRDefault="005826A0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Colaborador</w:t>
            </w:r>
            <w:r w:rsidR="00E27225">
              <w:rPr>
                <w:sz w:val="20"/>
                <w:szCs w:val="20"/>
                <w:lang w:val="pt-BR"/>
              </w:rPr>
              <w:t xml:space="preserve"> e Empresa</w:t>
            </w:r>
          </w:p>
        </w:tc>
      </w:tr>
      <w:tr w:rsidR="005826A0" w:rsidRPr="00001032" w14:paraId="4D191038" w14:textId="77777777" w:rsidTr="004C2127">
        <w:trPr>
          <w:trHeight w:val="420"/>
        </w:trPr>
        <w:tc>
          <w:tcPr>
            <w:tcW w:w="1608" w:type="dxa"/>
            <w:shd w:val="clear" w:color="auto" w:fill="C5E0B3" w:themeFill="accent6" w:themeFillTint="66"/>
          </w:tcPr>
          <w:p w14:paraId="5FF55CC1" w14:textId="30B33194" w:rsidR="005826A0" w:rsidRPr="00001032" w:rsidRDefault="005826A0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Prioridade</w:t>
            </w:r>
            <w:r w:rsidR="008939CA">
              <w:rPr>
                <w:sz w:val="20"/>
                <w:szCs w:val="20"/>
                <w:lang w:val="pt-BR"/>
              </w:rPr>
              <w:t>:</w:t>
            </w:r>
          </w:p>
        </w:tc>
        <w:tc>
          <w:tcPr>
            <w:tcW w:w="6095" w:type="dxa"/>
            <w:gridSpan w:val="2"/>
            <w:shd w:val="clear" w:color="auto" w:fill="C5E0B3" w:themeFill="accent6" w:themeFillTint="66"/>
          </w:tcPr>
          <w:p w14:paraId="62F4316D" w14:textId="77777777" w:rsidR="005826A0" w:rsidRPr="00001032" w:rsidRDefault="005826A0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Essencial</w:t>
            </w:r>
          </w:p>
        </w:tc>
      </w:tr>
      <w:tr w:rsidR="005826A0" w:rsidRPr="00C4633E" w14:paraId="13E45F52" w14:textId="77777777" w:rsidTr="004C2127">
        <w:trPr>
          <w:trHeight w:val="375"/>
        </w:trPr>
        <w:tc>
          <w:tcPr>
            <w:tcW w:w="2655" w:type="dxa"/>
            <w:gridSpan w:val="2"/>
          </w:tcPr>
          <w:p w14:paraId="55900437" w14:textId="77777777" w:rsidR="005826A0" w:rsidRPr="00001032" w:rsidRDefault="005826A0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Pré-condições</w:t>
            </w:r>
          </w:p>
        </w:tc>
        <w:tc>
          <w:tcPr>
            <w:tcW w:w="5048" w:type="dxa"/>
          </w:tcPr>
          <w:p w14:paraId="10FEA3F3" w14:textId="6E56322C" w:rsidR="005826A0" w:rsidRPr="00C4633E" w:rsidRDefault="00E27225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Não ser cadastrado no sistema</w:t>
            </w:r>
          </w:p>
        </w:tc>
      </w:tr>
      <w:tr w:rsidR="005826A0" w:rsidRPr="00001032" w14:paraId="53F4D7F5" w14:textId="77777777" w:rsidTr="004C2127">
        <w:trPr>
          <w:trHeight w:val="300"/>
        </w:trPr>
        <w:tc>
          <w:tcPr>
            <w:tcW w:w="2655" w:type="dxa"/>
            <w:gridSpan w:val="2"/>
            <w:shd w:val="clear" w:color="auto" w:fill="C5E0B3" w:themeFill="accent6" w:themeFillTint="66"/>
          </w:tcPr>
          <w:p w14:paraId="3B298F8D" w14:textId="77777777" w:rsidR="005826A0" w:rsidRDefault="005826A0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Saídas e pós-condições</w:t>
            </w:r>
          </w:p>
        </w:tc>
        <w:tc>
          <w:tcPr>
            <w:tcW w:w="5048" w:type="dxa"/>
            <w:shd w:val="clear" w:color="auto" w:fill="C5E0B3" w:themeFill="accent6" w:themeFillTint="66"/>
          </w:tcPr>
          <w:p w14:paraId="4474E7FE" w14:textId="2EC2337A" w:rsidR="005826A0" w:rsidRPr="00001032" w:rsidRDefault="00E27225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Poder logar no sistema.</w:t>
            </w:r>
          </w:p>
        </w:tc>
      </w:tr>
      <w:tr w:rsidR="005826A0" w14:paraId="727D017C" w14:textId="77777777" w:rsidTr="004C2127">
        <w:trPr>
          <w:trHeight w:val="330"/>
        </w:trPr>
        <w:tc>
          <w:tcPr>
            <w:tcW w:w="7703" w:type="dxa"/>
            <w:gridSpan w:val="3"/>
          </w:tcPr>
          <w:p w14:paraId="730DC64A" w14:textId="77777777" w:rsidR="005826A0" w:rsidRDefault="005826A0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 xml:space="preserve">Fluxo de eventos </w:t>
            </w:r>
          </w:p>
        </w:tc>
      </w:tr>
      <w:tr w:rsidR="005826A0" w:rsidRPr="00C4633E" w14:paraId="144DF8F7" w14:textId="77777777" w:rsidTr="004C2127">
        <w:trPr>
          <w:trHeight w:val="216"/>
        </w:trPr>
        <w:tc>
          <w:tcPr>
            <w:tcW w:w="2655" w:type="dxa"/>
            <w:gridSpan w:val="2"/>
          </w:tcPr>
          <w:p w14:paraId="40AEF4F2" w14:textId="77777777" w:rsidR="005826A0" w:rsidRDefault="005826A0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Fluxo básico:</w:t>
            </w:r>
          </w:p>
        </w:tc>
        <w:tc>
          <w:tcPr>
            <w:tcW w:w="5048" w:type="dxa"/>
          </w:tcPr>
          <w:p w14:paraId="7D39CA08" w14:textId="12E77EED" w:rsidR="005826A0" w:rsidRDefault="005826A0" w:rsidP="00E27225">
            <w:pPr>
              <w:rPr>
                <w:rFonts w:ascii="Arial" w:hAnsi="Arial" w:cs="Arial"/>
                <w:lang w:val="pt-BR"/>
              </w:rPr>
            </w:pPr>
            <w:r w:rsidRPr="00C4633E">
              <w:rPr>
                <w:rFonts w:ascii="Arial" w:hAnsi="Arial" w:cs="Arial"/>
                <w:lang w:val="pt-BR"/>
              </w:rPr>
              <w:t>1-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C4633E">
              <w:rPr>
                <w:rFonts w:ascii="Arial" w:hAnsi="Arial" w:cs="Arial"/>
                <w:lang w:val="pt-BR"/>
              </w:rPr>
              <w:t>O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6950BC">
              <w:rPr>
                <w:rFonts w:ascii="Arial" w:hAnsi="Arial" w:cs="Arial"/>
                <w:lang w:val="pt-BR"/>
              </w:rPr>
              <w:t>a</w:t>
            </w:r>
            <w:r w:rsidR="00E27225">
              <w:rPr>
                <w:rFonts w:ascii="Arial" w:hAnsi="Arial" w:cs="Arial"/>
                <w:lang w:val="pt-BR"/>
              </w:rPr>
              <w:t>tor clica em “SE CADASTRE” é exibida uma tela com as informações necessárias para o cadastro.</w:t>
            </w:r>
          </w:p>
          <w:p w14:paraId="12B61244" w14:textId="1A26FA18" w:rsidR="00E27225" w:rsidRDefault="00E27225" w:rsidP="00E2722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2- </w:t>
            </w:r>
            <w:r w:rsidR="00B85750">
              <w:rPr>
                <w:rFonts w:ascii="Arial" w:hAnsi="Arial" w:cs="Arial"/>
                <w:lang w:val="pt-BR"/>
              </w:rPr>
              <w:t>Após</w:t>
            </w:r>
            <w:r>
              <w:rPr>
                <w:rFonts w:ascii="Arial" w:hAnsi="Arial" w:cs="Arial"/>
                <w:lang w:val="pt-BR"/>
              </w:rPr>
              <w:t xml:space="preserve"> o ator clicar em “SALVAR” é armazenado os dados no banco de dados</w:t>
            </w:r>
          </w:p>
          <w:p w14:paraId="55BB7A41" w14:textId="6454E0F0" w:rsidR="00E27225" w:rsidRPr="00C4633E" w:rsidRDefault="00E27225" w:rsidP="00E2722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3- É exibida uma mensagem sucesso caso os dados sejam adequados. </w:t>
            </w:r>
          </w:p>
        </w:tc>
      </w:tr>
      <w:tr w:rsidR="005826A0" w:rsidRPr="0055110E" w14:paraId="1F6644D7" w14:textId="77777777" w:rsidTr="004C2127">
        <w:trPr>
          <w:trHeight w:val="225"/>
        </w:trPr>
        <w:tc>
          <w:tcPr>
            <w:tcW w:w="2655" w:type="dxa"/>
            <w:gridSpan w:val="2"/>
          </w:tcPr>
          <w:p w14:paraId="0E54DE0C" w14:textId="77777777" w:rsidR="005826A0" w:rsidRDefault="005826A0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Fluxo alternativo:</w:t>
            </w:r>
          </w:p>
        </w:tc>
        <w:tc>
          <w:tcPr>
            <w:tcW w:w="5048" w:type="dxa"/>
          </w:tcPr>
          <w:p w14:paraId="68D71C51" w14:textId="51B479F0" w:rsidR="005826A0" w:rsidRPr="0055110E" w:rsidRDefault="005826A0" w:rsidP="004C2127">
            <w:pPr>
              <w:pStyle w:val="Ttulo1"/>
              <w:numPr>
                <w:ilvl w:val="0"/>
                <w:numId w:val="0"/>
              </w:numPr>
              <w:ind w:left="-17"/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No</w:t>
            </w:r>
            <w:r w:rsidR="00E27225">
              <w:rPr>
                <w:b w:val="0"/>
                <w:bCs w:val="0"/>
                <w:sz w:val="20"/>
                <w:szCs w:val="20"/>
                <w:lang w:val="pt-BR"/>
              </w:rPr>
              <w:t xml:space="preserve"> instante que o ator tentar salvar seu cadastro e o usuário já existir o sistema deve informar através de mensagem que o mesmo já existe e negar o cadastro.</w:t>
            </w:r>
          </w:p>
        </w:tc>
      </w:tr>
    </w:tbl>
    <w:p w14:paraId="316BB7C9" w14:textId="77777777" w:rsidR="005826A0" w:rsidRDefault="005826A0" w:rsidP="005826A0">
      <w:pPr>
        <w:rPr>
          <w:lang w:val="pt-BR"/>
        </w:rPr>
      </w:pPr>
    </w:p>
    <w:p w14:paraId="5BA0BBA7" w14:textId="77777777" w:rsidR="00E27225" w:rsidRDefault="00E27225" w:rsidP="00A5068C">
      <w:pPr>
        <w:rPr>
          <w:lang w:val="pt-BR"/>
        </w:rPr>
      </w:pPr>
      <w:r>
        <w:rPr>
          <w:lang w:val="pt-BR"/>
        </w:rPr>
        <w:t xml:space="preserve">       </w:t>
      </w:r>
    </w:p>
    <w:tbl>
      <w:tblPr>
        <w:tblW w:w="0" w:type="auto"/>
        <w:tblInd w:w="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8"/>
        <w:gridCol w:w="1047"/>
        <w:gridCol w:w="5048"/>
      </w:tblGrid>
      <w:tr w:rsidR="00E27225" w14:paraId="3BDC8C6D" w14:textId="77777777" w:rsidTr="004C2127">
        <w:trPr>
          <w:trHeight w:val="405"/>
        </w:trPr>
        <w:tc>
          <w:tcPr>
            <w:tcW w:w="7703" w:type="dxa"/>
            <w:gridSpan w:val="3"/>
            <w:shd w:val="clear" w:color="auto" w:fill="C5E0B3" w:themeFill="accent6" w:themeFillTint="66"/>
          </w:tcPr>
          <w:p w14:paraId="404BED54" w14:textId="7F1E7CA4" w:rsidR="00E27225" w:rsidRDefault="00E27225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RF 08</w:t>
            </w:r>
          </w:p>
        </w:tc>
      </w:tr>
      <w:tr w:rsidR="00E27225" w:rsidRPr="00001032" w14:paraId="4E04DAB1" w14:textId="77777777" w:rsidTr="004C2127">
        <w:trPr>
          <w:trHeight w:val="330"/>
        </w:trPr>
        <w:tc>
          <w:tcPr>
            <w:tcW w:w="1608" w:type="dxa"/>
          </w:tcPr>
          <w:p w14:paraId="1704146E" w14:textId="77777777" w:rsidR="00E27225" w:rsidRPr="00001032" w:rsidRDefault="00E27225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Nome:</w:t>
            </w:r>
          </w:p>
        </w:tc>
        <w:tc>
          <w:tcPr>
            <w:tcW w:w="6095" w:type="dxa"/>
            <w:gridSpan w:val="2"/>
          </w:tcPr>
          <w:p w14:paraId="129089D8" w14:textId="4544A53F" w:rsidR="00E27225" w:rsidRPr="00001032" w:rsidRDefault="00E27225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Mostrar processo seletivo</w:t>
            </w:r>
          </w:p>
        </w:tc>
      </w:tr>
      <w:tr w:rsidR="00E27225" w:rsidRPr="00001032" w14:paraId="4A902877" w14:textId="77777777" w:rsidTr="004C2127">
        <w:trPr>
          <w:trHeight w:val="360"/>
        </w:trPr>
        <w:tc>
          <w:tcPr>
            <w:tcW w:w="1608" w:type="dxa"/>
            <w:shd w:val="clear" w:color="auto" w:fill="C5E0B3" w:themeFill="accent6" w:themeFillTint="66"/>
          </w:tcPr>
          <w:p w14:paraId="2B468D1F" w14:textId="77777777" w:rsidR="00E27225" w:rsidRPr="00001032" w:rsidRDefault="00E27225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Descrição:</w:t>
            </w:r>
          </w:p>
        </w:tc>
        <w:tc>
          <w:tcPr>
            <w:tcW w:w="6095" w:type="dxa"/>
            <w:gridSpan w:val="2"/>
            <w:shd w:val="clear" w:color="auto" w:fill="C5E0B3" w:themeFill="accent6" w:themeFillTint="66"/>
          </w:tcPr>
          <w:p w14:paraId="4CA0A96A" w14:textId="0549444E" w:rsidR="00E27225" w:rsidRPr="00001032" w:rsidRDefault="00E27225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Ator é capaz de visualizar o ponto que esta sua candidatura</w:t>
            </w:r>
          </w:p>
        </w:tc>
      </w:tr>
      <w:tr w:rsidR="00E27225" w:rsidRPr="00001032" w14:paraId="46B82D9A" w14:textId="77777777" w:rsidTr="004C2127">
        <w:trPr>
          <w:trHeight w:val="465"/>
        </w:trPr>
        <w:tc>
          <w:tcPr>
            <w:tcW w:w="1608" w:type="dxa"/>
          </w:tcPr>
          <w:p w14:paraId="176D38B9" w14:textId="77777777" w:rsidR="00E27225" w:rsidRPr="00001032" w:rsidRDefault="00E27225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Atores:</w:t>
            </w:r>
          </w:p>
        </w:tc>
        <w:tc>
          <w:tcPr>
            <w:tcW w:w="6095" w:type="dxa"/>
            <w:gridSpan w:val="2"/>
          </w:tcPr>
          <w:p w14:paraId="5425BC5D" w14:textId="411A43A5" w:rsidR="00E27225" w:rsidRPr="00001032" w:rsidRDefault="00E27225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Colaborador</w:t>
            </w:r>
          </w:p>
        </w:tc>
      </w:tr>
      <w:tr w:rsidR="00E27225" w:rsidRPr="00001032" w14:paraId="7AEEE89B" w14:textId="77777777" w:rsidTr="004C2127">
        <w:trPr>
          <w:trHeight w:val="420"/>
        </w:trPr>
        <w:tc>
          <w:tcPr>
            <w:tcW w:w="1608" w:type="dxa"/>
            <w:shd w:val="clear" w:color="auto" w:fill="C5E0B3" w:themeFill="accent6" w:themeFillTint="66"/>
          </w:tcPr>
          <w:p w14:paraId="22BA436A" w14:textId="0B96D6B0" w:rsidR="00E27225" w:rsidRPr="00001032" w:rsidRDefault="00E27225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Prioridade:</w:t>
            </w:r>
          </w:p>
        </w:tc>
        <w:tc>
          <w:tcPr>
            <w:tcW w:w="6095" w:type="dxa"/>
            <w:gridSpan w:val="2"/>
            <w:shd w:val="clear" w:color="auto" w:fill="C5E0B3" w:themeFill="accent6" w:themeFillTint="66"/>
          </w:tcPr>
          <w:p w14:paraId="5EB90482" w14:textId="77777777" w:rsidR="00E27225" w:rsidRPr="00001032" w:rsidRDefault="00E27225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Essencial</w:t>
            </w:r>
          </w:p>
        </w:tc>
      </w:tr>
      <w:tr w:rsidR="00E27225" w:rsidRPr="00C4633E" w14:paraId="3B72362B" w14:textId="77777777" w:rsidTr="004C2127">
        <w:trPr>
          <w:trHeight w:val="375"/>
        </w:trPr>
        <w:tc>
          <w:tcPr>
            <w:tcW w:w="2655" w:type="dxa"/>
            <w:gridSpan w:val="2"/>
          </w:tcPr>
          <w:p w14:paraId="3A5E8C67" w14:textId="77777777" w:rsidR="00E27225" w:rsidRPr="00001032" w:rsidRDefault="00E27225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Pré-condições</w:t>
            </w:r>
          </w:p>
        </w:tc>
        <w:tc>
          <w:tcPr>
            <w:tcW w:w="5048" w:type="dxa"/>
          </w:tcPr>
          <w:p w14:paraId="583D1C44" w14:textId="11DCE597" w:rsidR="00E27225" w:rsidRPr="00C4633E" w:rsidRDefault="00B10FB4" w:rsidP="00B10FB4">
            <w:pPr>
              <w:pStyle w:val="Ttulo1"/>
              <w:numPr>
                <w:ilvl w:val="0"/>
                <w:numId w:val="0"/>
              </w:numPr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Ter </w:t>
            </w:r>
            <w:r w:rsidRPr="00C4633E">
              <w:rPr>
                <w:sz w:val="20"/>
                <w:szCs w:val="20"/>
                <w:lang w:val="pt-BR"/>
              </w:rPr>
              <w:t xml:space="preserve">efetuado o </w:t>
            </w:r>
            <w:r>
              <w:rPr>
                <w:sz w:val="20"/>
                <w:szCs w:val="20"/>
                <w:lang w:val="pt-BR"/>
              </w:rPr>
              <w:t xml:space="preserve">login </w:t>
            </w:r>
            <w:r w:rsidRPr="00C4633E">
              <w:rPr>
                <w:sz w:val="20"/>
                <w:szCs w:val="20"/>
                <w:lang w:val="pt-BR"/>
              </w:rPr>
              <w:t>[RF-01]</w:t>
            </w:r>
            <w:r>
              <w:rPr>
                <w:sz w:val="20"/>
                <w:szCs w:val="20"/>
                <w:lang w:val="pt-BR"/>
              </w:rPr>
              <w:t xml:space="preserve"> e ter currículo [RF-</w:t>
            </w:r>
            <w:r w:rsidR="00DC026E">
              <w:rPr>
                <w:sz w:val="20"/>
                <w:szCs w:val="20"/>
                <w:lang w:val="pt-BR"/>
              </w:rPr>
              <w:t>06</w:t>
            </w:r>
            <w:r>
              <w:rPr>
                <w:sz w:val="20"/>
                <w:szCs w:val="20"/>
                <w:lang w:val="pt-BR"/>
              </w:rPr>
              <w:t>]</w:t>
            </w:r>
          </w:p>
        </w:tc>
      </w:tr>
      <w:tr w:rsidR="00E27225" w:rsidRPr="00001032" w14:paraId="2218534E" w14:textId="77777777" w:rsidTr="004C2127">
        <w:trPr>
          <w:trHeight w:val="300"/>
        </w:trPr>
        <w:tc>
          <w:tcPr>
            <w:tcW w:w="2655" w:type="dxa"/>
            <w:gridSpan w:val="2"/>
            <w:shd w:val="clear" w:color="auto" w:fill="C5E0B3" w:themeFill="accent6" w:themeFillTint="66"/>
          </w:tcPr>
          <w:p w14:paraId="2794E4D1" w14:textId="77777777" w:rsidR="00E27225" w:rsidRDefault="00E27225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Saídas e pós-condições</w:t>
            </w:r>
          </w:p>
        </w:tc>
        <w:tc>
          <w:tcPr>
            <w:tcW w:w="5048" w:type="dxa"/>
            <w:shd w:val="clear" w:color="auto" w:fill="C5E0B3" w:themeFill="accent6" w:themeFillTint="66"/>
          </w:tcPr>
          <w:p w14:paraId="161AED8F" w14:textId="060A192E" w:rsidR="00E27225" w:rsidRPr="00001032" w:rsidRDefault="008939CA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Os passos</w:t>
            </w:r>
            <w:r w:rsidR="00DC026E">
              <w:rPr>
                <w:sz w:val="20"/>
                <w:szCs w:val="20"/>
                <w:lang w:val="pt-BR"/>
              </w:rPr>
              <w:t xml:space="preserve"> “CV </w:t>
            </w:r>
            <w:r w:rsidR="00CB67E8">
              <w:rPr>
                <w:sz w:val="20"/>
                <w:szCs w:val="20"/>
                <w:lang w:val="pt-BR"/>
              </w:rPr>
              <w:t>selecionado “ou</w:t>
            </w:r>
            <w:r w:rsidR="00DC026E">
              <w:rPr>
                <w:sz w:val="20"/>
                <w:szCs w:val="20"/>
                <w:lang w:val="pt-BR"/>
              </w:rPr>
              <w:t xml:space="preserve"> </w:t>
            </w:r>
            <w:r w:rsidR="006D0058">
              <w:rPr>
                <w:sz w:val="20"/>
                <w:szCs w:val="20"/>
                <w:lang w:val="pt-BR"/>
              </w:rPr>
              <w:t xml:space="preserve">“CV revisado” ou </w:t>
            </w:r>
            <w:r w:rsidR="00DC026E">
              <w:rPr>
                <w:sz w:val="20"/>
                <w:szCs w:val="20"/>
                <w:lang w:val="pt-BR"/>
              </w:rPr>
              <w:t xml:space="preserve">“CV </w:t>
            </w:r>
            <w:r w:rsidR="00CB67E8">
              <w:rPr>
                <w:sz w:val="20"/>
                <w:szCs w:val="20"/>
                <w:lang w:val="pt-BR"/>
              </w:rPr>
              <w:t xml:space="preserve">finalista </w:t>
            </w:r>
            <w:r>
              <w:rPr>
                <w:sz w:val="20"/>
                <w:szCs w:val="20"/>
                <w:lang w:val="pt-BR"/>
              </w:rPr>
              <w:t>“serão</w:t>
            </w:r>
            <w:r w:rsidR="00CB67E8">
              <w:rPr>
                <w:sz w:val="20"/>
                <w:szCs w:val="20"/>
                <w:lang w:val="pt-BR"/>
              </w:rPr>
              <w:t xml:space="preserve"> exibidos na tela mostrar processo seletivo</w:t>
            </w:r>
          </w:p>
        </w:tc>
      </w:tr>
      <w:tr w:rsidR="00E27225" w14:paraId="39A13928" w14:textId="77777777" w:rsidTr="004C2127">
        <w:trPr>
          <w:trHeight w:val="330"/>
        </w:trPr>
        <w:tc>
          <w:tcPr>
            <w:tcW w:w="7703" w:type="dxa"/>
            <w:gridSpan w:val="3"/>
          </w:tcPr>
          <w:p w14:paraId="1A408E56" w14:textId="77777777" w:rsidR="00E27225" w:rsidRDefault="00E27225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 xml:space="preserve">Fluxo de eventos </w:t>
            </w:r>
          </w:p>
        </w:tc>
      </w:tr>
      <w:tr w:rsidR="00E27225" w:rsidRPr="00C4633E" w14:paraId="120F47B6" w14:textId="77777777" w:rsidTr="004C2127">
        <w:trPr>
          <w:trHeight w:val="216"/>
        </w:trPr>
        <w:tc>
          <w:tcPr>
            <w:tcW w:w="2655" w:type="dxa"/>
            <w:gridSpan w:val="2"/>
          </w:tcPr>
          <w:p w14:paraId="791A8B0B" w14:textId="77777777" w:rsidR="00E27225" w:rsidRDefault="00E27225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Fluxo básico:</w:t>
            </w:r>
          </w:p>
        </w:tc>
        <w:tc>
          <w:tcPr>
            <w:tcW w:w="5048" w:type="dxa"/>
          </w:tcPr>
          <w:p w14:paraId="0A552B32" w14:textId="40809642" w:rsidR="003D665C" w:rsidRDefault="00E27225" w:rsidP="003D665C">
            <w:pPr>
              <w:rPr>
                <w:rFonts w:ascii="Arial" w:hAnsi="Arial" w:cs="Arial"/>
                <w:lang w:val="pt-BR"/>
              </w:rPr>
            </w:pPr>
            <w:r w:rsidRPr="00C4633E">
              <w:rPr>
                <w:rFonts w:ascii="Arial" w:hAnsi="Arial" w:cs="Arial"/>
                <w:lang w:val="pt-BR"/>
              </w:rPr>
              <w:t>1-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C4633E">
              <w:rPr>
                <w:rFonts w:ascii="Arial" w:hAnsi="Arial" w:cs="Arial"/>
                <w:lang w:val="pt-BR"/>
              </w:rPr>
              <w:t>O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6950BC">
              <w:rPr>
                <w:rFonts w:ascii="Arial" w:hAnsi="Arial" w:cs="Arial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tor </w:t>
            </w:r>
            <w:r w:rsidR="003D665C">
              <w:rPr>
                <w:rFonts w:ascii="Arial" w:hAnsi="Arial" w:cs="Arial"/>
                <w:lang w:val="pt-BR"/>
              </w:rPr>
              <w:t>poderá clicar na aba “MOSTRAR PROCESSO SELETIVO”.</w:t>
            </w:r>
          </w:p>
          <w:p w14:paraId="35C18E4B" w14:textId="423080E9" w:rsidR="003D665C" w:rsidRPr="00C4633E" w:rsidRDefault="003D665C" w:rsidP="003D665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2- </w:t>
            </w:r>
            <w:r w:rsidR="005A4B67">
              <w:rPr>
                <w:rFonts w:ascii="Arial" w:hAnsi="Arial" w:cs="Arial"/>
                <w:lang w:val="pt-BR"/>
              </w:rPr>
              <w:t>Após</w:t>
            </w:r>
            <w:r>
              <w:rPr>
                <w:rFonts w:ascii="Arial" w:hAnsi="Arial" w:cs="Arial"/>
                <w:lang w:val="pt-BR"/>
              </w:rPr>
              <w:t xml:space="preserve"> clicar será mostrado a informação de como est</w:t>
            </w:r>
            <w:r w:rsidR="00617C03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 xml:space="preserve"> o processo seletivo do usuário.</w:t>
            </w:r>
          </w:p>
          <w:p w14:paraId="0536600B" w14:textId="56AF3EC9" w:rsidR="00E27225" w:rsidRPr="00C4633E" w:rsidRDefault="00E27225" w:rsidP="004C2127">
            <w:pPr>
              <w:rPr>
                <w:rFonts w:ascii="Arial" w:hAnsi="Arial" w:cs="Arial"/>
                <w:lang w:val="pt-BR"/>
              </w:rPr>
            </w:pPr>
          </w:p>
        </w:tc>
      </w:tr>
      <w:tr w:rsidR="00E27225" w:rsidRPr="0055110E" w14:paraId="32E072B0" w14:textId="77777777" w:rsidTr="004C2127">
        <w:trPr>
          <w:trHeight w:val="225"/>
        </w:trPr>
        <w:tc>
          <w:tcPr>
            <w:tcW w:w="2655" w:type="dxa"/>
            <w:gridSpan w:val="2"/>
          </w:tcPr>
          <w:p w14:paraId="6F3EDE6D" w14:textId="77777777" w:rsidR="00E27225" w:rsidRDefault="00E27225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Fluxo alternativo:</w:t>
            </w:r>
          </w:p>
        </w:tc>
        <w:tc>
          <w:tcPr>
            <w:tcW w:w="5048" w:type="dxa"/>
          </w:tcPr>
          <w:p w14:paraId="59E7F64B" w14:textId="045EE47C" w:rsidR="00E27225" w:rsidRPr="0055110E" w:rsidRDefault="00E27225" w:rsidP="004C2127">
            <w:pPr>
              <w:pStyle w:val="Ttulo1"/>
              <w:numPr>
                <w:ilvl w:val="0"/>
                <w:numId w:val="0"/>
              </w:numPr>
              <w:ind w:left="-17"/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 xml:space="preserve">No instante que o ator </w:t>
            </w:r>
            <w:r w:rsidR="003D665C">
              <w:rPr>
                <w:b w:val="0"/>
                <w:bCs w:val="0"/>
                <w:sz w:val="20"/>
                <w:szCs w:val="20"/>
                <w:lang w:val="pt-BR"/>
              </w:rPr>
              <w:t>visualizar caso não esteja em processo nenhum será somente mostrado que não tem informação.</w:t>
            </w:r>
          </w:p>
        </w:tc>
      </w:tr>
    </w:tbl>
    <w:p w14:paraId="2292FDD3" w14:textId="0357D55B" w:rsidR="005826A0" w:rsidRDefault="005826A0" w:rsidP="00A5068C">
      <w:pPr>
        <w:rPr>
          <w:lang w:val="pt-BR"/>
        </w:rPr>
      </w:pPr>
    </w:p>
    <w:p w14:paraId="104FAFC8" w14:textId="77777777" w:rsidR="007D7E13" w:rsidRDefault="007D7E13" w:rsidP="00A5068C">
      <w:pPr>
        <w:rPr>
          <w:lang w:val="pt-BR"/>
        </w:rPr>
      </w:pPr>
      <w:r>
        <w:rPr>
          <w:lang w:val="pt-BR"/>
        </w:rPr>
        <w:t xml:space="preserve">       </w:t>
      </w:r>
    </w:p>
    <w:tbl>
      <w:tblPr>
        <w:tblW w:w="0" w:type="auto"/>
        <w:tblInd w:w="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8"/>
        <w:gridCol w:w="1047"/>
        <w:gridCol w:w="5048"/>
      </w:tblGrid>
      <w:tr w:rsidR="007D7E13" w14:paraId="06674FCB" w14:textId="77777777" w:rsidTr="004C2127">
        <w:trPr>
          <w:trHeight w:val="405"/>
        </w:trPr>
        <w:tc>
          <w:tcPr>
            <w:tcW w:w="7703" w:type="dxa"/>
            <w:gridSpan w:val="3"/>
            <w:shd w:val="clear" w:color="auto" w:fill="C5E0B3" w:themeFill="accent6" w:themeFillTint="66"/>
          </w:tcPr>
          <w:p w14:paraId="5C1756BC" w14:textId="45D415B9" w:rsidR="007D7E13" w:rsidRDefault="007D7E13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lastRenderedPageBreak/>
              <w:t>RF 09</w:t>
            </w:r>
          </w:p>
        </w:tc>
      </w:tr>
      <w:tr w:rsidR="007D7E13" w:rsidRPr="00001032" w14:paraId="6843D4C2" w14:textId="77777777" w:rsidTr="004C2127">
        <w:trPr>
          <w:trHeight w:val="330"/>
        </w:trPr>
        <w:tc>
          <w:tcPr>
            <w:tcW w:w="1608" w:type="dxa"/>
          </w:tcPr>
          <w:p w14:paraId="446CC050" w14:textId="77777777" w:rsidR="007D7E13" w:rsidRPr="00001032" w:rsidRDefault="007D7E13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Nome:</w:t>
            </w:r>
          </w:p>
        </w:tc>
        <w:tc>
          <w:tcPr>
            <w:tcW w:w="6095" w:type="dxa"/>
            <w:gridSpan w:val="2"/>
          </w:tcPr>
          <w:p w14:paraId="1B1AA54A" w14:textId="5AAC0A17" w:rsidR="007D7E13" w:rsidRPr="00001032" w:rsidRDefault="007D7E13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Mostrar </w:t>
            </w:r>
            <w:r w:rsidR="00617C03">
              <w:rPr>
                <w:sz w:val="20"/>
                <w:szCs w:val="20"/>
                <w:lang w:val="pt-BR"/>
              </w:rPr>
              <w:t xml:space="preserve">currículo </w:t>
            </w:r>
          </w:p>
        </w:tc>
      </w:tr>
      <w:tr w:rsidR="007D7E13" w:rsidRPr="00001032" w14:paraId="64C1F922" w14:textId="77777777" w:rsidTr="004C2127">
        <w:trPr>
          <w:trHeight w:val="360"/>
        </w:trPr>
        <w:tc>
          <w:tcPr>
            <w:tcW w:w="1608" w:type="dxa"/>
            <w:shd w:val="clear" w:color="auto" w:fill="C5E0B3" w:themeFill="accent6" w:themeFillTint="66"/>
          </w:tcPr>
          <w:p w14:paraId="0D45FE41" w14:textId="77777777" w:rsidR="007D7E13" w:rsidRPr="00001032" w:rsidRDefault="007D7E13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Descrição:</w:t>
            </w:r>
          </w:p>
        </w:tc>
        <w:tc>
          <w:tcPr>
            <w:tcW w:w="6095" w:type="dxa"/>
            <w:gridSpan w:val="2"/>
            <w:shd w:val="clear" w:color="auto" w:fill="C5E0B3" w:themeFill="accent6" w:themeFillTint="66"/>
          </w:tcPr>
          <w:p w14:paraId="5137CD0B" w14:textId="1F317A09" w:rsidR="007D7E13" w:rsidRPr="00001032" w:rsidRDefault="007D7E13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Ator é capaz de visualizar o</w:t>
            </w:r>
            <w:r w:rsidR="00617C03">
              <w:rPr>
                <w:sz w:val="20"/>
                <w:szCs w:val="20"/>
                <w:lang w:val="pt-BR"/>
              </w:rPr>
              <w:t xml:space="preserve">s dados que foram inseridos no currículo </w:t>
            </w:r>
          </w:p>
        </w:tc>
      </w:tr>
      <w:tr w:rsidR="007D7E13" w:rsidRPr="00001032" w14:paraId="05F18899" w14:textId="77777777" w:rsidTr="004C2127">
        <w:trPr>
          <w:trHeight w:val="465"/>
        </w:trPr>
        <w:tc>
          <w:tcPr>
            <w:tcW w:w="1608" w:type="dxa"/>
          </w:tcPr>
          <w:p w14:paraId="007F7AE7" w14:textId="77777777" w:rsidR="007D7E13" w:rsidRPr="00001032" w:rsidRDefault="007D7E13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Atores:</w:t>
            </w:r>
          </w:p>
        </w:tc>
        <w:tc>
          <w:tcPr>
            <w:tcW w:w="6095" w:type="dxa"/>
            <w:gridSpan w:val="2"/>
          </w:tcPr>
          <w:p w14:paraId="359A9276" w14:textId="030A1548" w:rsidR="007D7E13" w:rsidRPr="00001032" w:rsidRDefault="007D7E13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Colaborador</w:t>
            </w:r>
            <w:r w:rsidR="00617C03"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7D7E13" w:rsidRPr="00001032" w14:paraId="40887F09" w14:textId="77777777" w:rsidTr="004C2127">
        <w:trPr>
          <w:trHeight w:val="420"/>
        </w:trPr>
        <w:tc>
          <w:tcPr>
            <w:tcW w:w="1608" w:type="dxa"/>
            <w:shd w:val="clear" w:color="auto" w:fill="C5E0B3" w:themeFill="accent6" w:themeFillTint="66"/>
          </w:tcPr>
          <w:p w14:paraId="1E11F85A" w14:textId="77777777" w:rsidR="007D7E13" w:rsidRPr="00001032" w:rsidRDefault="007D7E13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Prioridade:</w:t>
            </w:r>
          </w:p>
        </w:tc>
        <w:tc>
          <w:tcPr>
            <w:tcW w:w="6095" w:type="dxa"/>
            <w:gridSpan w:val="2"/>
            <w:shd w:val="clear" w:color="auto" w:fill="C5E0B3" w:themeFill="accent6" w:themeFillTint="66"/>
          </w:tcPr>
          <w:p w14:paraId="327152F6" w14:textId="77777777" w:rsidR="007D7E13" w:rsidRPr="00001032" w:rsidRDefault="007D7E13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Essencial</w:t>
            </w:r>
          </w:p>
        </w:tc>
      </w:tr>
      <w:tr w:rsidR="007D7E13" w:rsidRPr="00C4633E" w14:paraId="58D313C1" w14:textId="77777777" w:rsidTr="004C2127">
        <w:trPr>
          <w:trHeight w:val="375"/>
        </w:trPr>
        <w:tc>
          <w:tcPr>
            <w:tcW w:w="2655" w:type="dxa"/>
            <w:gridSpan w:val="2"/>
          </w:tcPr>
          <w:p w14:paraId="4F7E43AD" w14:textId="77777777" w:rsidR="007D7E13" w:rsidRPr="00001032" w:rsidRDefault="007D7E13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Pré-condições</w:t>
            </w:r>
          </w:p>
        </w:tc>
        <w:tc>
          <w:tcPr>
            <w:tcW w:w="5048" w:type="dxa"/>
          </w:tcPr>
          <w:p w14:paraId="39F721A9" w14:textId="794FBCC7" w:rsidR="007D7E13" w:rsidRPr="00C4633E" w:rsidRDefault="007D7E13" w:rsidP="004C2127">
            <w:pPr>
              <w:pStyle w:val="Ttulo1"/>
              <w:numPr>
                <w:ilvl w:val="0"/>
                <w:numId w:val="0"/>
              </w:numPr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Ter </w:t>
            </w:r>
            <w:r w:rsidRPr="00C4633E">
              <w:rPr>
                <w:sz w:val="20"/>
                <w:szCs w:val="20"/>
                <w:lang w:val="pt-BR"/>
              </w:rPr>
              <w:t xml:space="preserve">efetuado o </w:t>
            </w:r>
            <w:r>
              <w:rPr>
                <w:sz w:val="20"/>
                <w:szCs w:val="20"/>
                <w:lang w:val="pt-BR"/>
              </w:rPr>
              <w:t xml:space="preserve">login </w:t>
            </w:r>
            <w:r w:rsidRPr="00C4633E">
              <w:rPr>
                <w:sz w:val="20"/>
                <w:szCs w:val="20"/>
                <w:lang w:val="pt-BR"/>
              </w:rPr>
              <w:t>[RF-01]</w:t>
            </w:r>
            <w:r>
              <w:rPr>
                <w:sz w:val="20"/>
                <w:szCs w:val="20"/>
                <w:lang w:val="pt-BR"/>
              </w:rPr>
              <w:t xml:space="preserve"> e ter currículo [RF-06]</w:t>
            </w:r>
            <w:r w:rsidR="00EC7EE0"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7D7E13" w:rsidRPr="00001032" w14:paraId="4D51F1F1" w14:textId="77777777" w:rsidTr="004C2127">
        <w:trPr>
          <w:trHeight w:val="300"/>
        </w:trPr>
        <w:tc>
          <w:tcPr>
            <w:tcW w:w="2655" w:type="dxa"/>
            <w:gridSpan w:val="2"/>
            <w:shd w:val="clear" w:color="auto" w:fill="C5E0B3" w:themeFill="accent6" w:themeFillTint="66"/>
          </w:tcPr>
          <w:p w14:paraId="34A9B844" w14:textId="77777777" w:rsidR="007D7E13" w:rsidRDefault="007D7E13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Saídas e pós-condições</w:t>
            </w:r>
          </w:p>
        </w:tc>
        <w:tc>
          <w:tcPr>
            <w:tcW w:w="5048" w:type="dxa"/>
            <w:shd w:val="clear" w:color="auto" w:fill="C5E0B3" w:themeFill="accent6" w:themeFillTint="66"/>
          </w:tcPr>
          <w:p w14:paraId="6E0EEAC8" w14:textId="36FC2F9A" w:rsidR="007D7E13" w:rsidRPr="00001032" w:rsidRDefault="00EC7EE0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Mostar os dados do currículo </w:t>
            </w:r>
          </w:p>
        </w:tc>
      </w:tr>
      <w:tr w:rsidR="007D7E13" w14:paraId="44CFB69F" w14:textId="77777777" w:rsidTr="004C2127">
        <w:trPr>
          <w:trHeight w:val="330"/>
        </w:trPr>
        <w:tc>
          <w:tcPr>
            <w:tcW w:w="7703" w:type="dxa"/>
            <w:gridSpan w:val="3"/>
          </w:tcPr>
          <w:p w14:paraId="5BBB8AFB" w14:textId="77777777" w:rsidR="007D7E13" w:rsidRDefault="007D7E13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 xml:space="preserve">Fluxo de eventos </w:t>
            </w:r>
          </w:p>
        </w:tc>
      </w:tr>
      <w:tr w:rsidR="007D7E13" w:rsidRPr="00C4633E" w14:paraId="43CA439A" w14:textId="77777777" w:rsidTr="004C2127">
        <w:trPr>
          <w:trHeight w:val="216"/>
        </w:trPr>
        <w:tc>
          <w:tcPr>
            <w:tcW w:w="2655" w:type="dxa"/>
            <w:gridSpan w:val="2"/>
          </w:tcPr>
          <w:p w14:paraId="6F9DB9C4" w14:textId="77777777" w:rsidR="007D7E13" w:rsidRDefault="007D7E13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Fluxo básico:</w:t>
            </w:r>
          </w:p>
        </w:tc>
        <w:tc>
          <w:tcPr>
            <w:tcW w:w="5048" w:type="dxa"/>
          </w:tcPr>
          <w:p w14:paraId="10EC8366" w14:textId="6CDC5968" w:rsidR="007D7E13" w:rsidRDefault="007D7E13" w:rsidP="004C2127">
            <w:pPr>
              <w:rPr>
                <w:rFonts w:ascii="Arial" w:hAnsi="Arial" w:cs="Arial"/>
                <w:lang w:val="pt-BR"/>
              </w:rPr>
            </w:pPr>
            <w:r w:rsidRPr="00C4633E">
              <w:rPr>
                <w:rFonts w:ascii="Arial" w:hAnsi="Arial" w:cs="Arial"/>
                <w:lang w:val="pt-BR"/>
              </w:rPr>
              <w:t>1-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C4633E">
              <w:rPr>
                <w:rFonts w:ascii="Arial" w:hAnsi="Arial" w:cs="Arial"/>
                <w:lang w:val="pt-BR"/>
              </w:rPr>
              <w:t>O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6950BC">
              <w:rPr>
                <w:rFonts w:ascii="Arial" w:hAnsi="Arial" w:cs="Arial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>tor poderá clicar na aba “MOSTRAR</w:t>
            </w:r>
            <w:r w:rsidR="00EC7EE0">
              <w:rPr>
                <w:rFonts w:ascii="Arial" w:hAnsi="Arial" w:cs="Arial"/>
                <w:lang w:val="pt-BR"/>
              </w:rPr>
              <w:t xml:space="preserve"> CURRICULO</w:t>
            </w:r>
            <w:r>
              <w:rPr>
                <w:rFonts w:ascii="Arial" w:hAnsi="Arial" w:cs="Arial"/>
                <w:lang w:val="pt-BR"/>
              </w:rPr>
              <w:t>”.</w:t>
            </w:r>
          </w:p>
          <w:p w14:paraId="3FDF69BB" w14:textId="0EEA07F9" w:rsidR="00EC7EE0" w:rsidRDefault="008A074D" w:rsidP="004C212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EC7EE0">
              <w:rPr>
                <w:rFonts w:ascii="Arial" w:hAnsi="Arial" w:cs="Arial"/>
                <w:lang w:val="pt-BR"/>
              </w:rPr>
              <w:t xml:space="preserve">- </w:t>
            </w:r>
            <w:r>
              <w:rPr>
                <w:rFonts w:ascii="Arial" w:hAnsi="Arial" w:cs="Arial"/>
                <w:lang w:val="pt-BR"/>
              </w:rPr>
              <w:t>O</w:t>
            </w:r>
            <w:r w:rsidR="00EC7EE0">
              <w:rPr>
                <w:rFonts w:ascii="Arial" w:hAnsi="Arial" w:cs="Arial"/>
                <w:lang w:val="pt-BR"/>
              </w:rPr>
              <w:t xml:space="preserve"> ator poderá acionar [RF-06] </w:t>
            </w:r>
          </w:p>
          <w:p w14:paraId="32521508" w14:textId="16176C9E" w:rsidR="00EC7EE0" w:rsidRPr="00C4633E" w:rsidRDefault="008A074D" w:rsidP="004C212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EC7EE0">
              <w:rPr>
                <w:rFonts w:ascii="Arial" w:hAnsi="Arial" w:cs="Arial"/>
                <w:lang w:val="pt-BR"/>
              </w:rPr>
              <w:t>- O ator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EC7EE0">
              <w:rPr>
                <w:rFonts w:ascii="Arial" w:hAnsi="Arial" w:cs="Arial"/>
                <w:lang w:val="pt-BR"/>
              </w:rPr>
              <w:t>poderá visualizar seu currículo.</w:t>
            </w:r>
          </w:p>
          <w:p w14:paraId="424DF55A" w14:textId="77777777" w:rsidR="007D7E13" w:rsidRPr="00C4633E" w:rsidRDefault="007D7E13" w:rsidP="004C2127">
            <w:pPr>
              <w:rPr>
                <w:rFonts w:ascii="Arial" w:hAnsi="Arial" w:cs="Arial"/>
                <w:lang w:val="pt-BR"/>
              </w:rPr>
            </w:pPr>
          </w:p>
        </w:tc>
      </w:tr>
      <w:tr w:rsidR="007D7E13" w:rsidRPr="0055110E" w14:paraId="6223A357" w14:textId="77777777" w:rsidTr="004C2127">
        <w:trPr>
          <w:trHeight w:val="225"/>
        </w:trPr>
        <w:tc>
          <w:tcPr>
            <w:tcW w:w="2655" w:type="dxa"/>
            <w:gridSpan w:val="2"/>
          </w:tcPr>
          <w:p w14:paraId="419056D8" w14:textId="77777777" w:rsidR="007D7E13" w:rsidRDefault="007D7E13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Fluxo alternativo:</w:t>
            </w:r>
          </w:p>
        </w:tc>
        <w:tc>
          <w:tcPr>
            <w:tcW w:w="5048" w:type="dxa"/>
          </w:tcPr>
          <w:p w14:paraId="59606586" w14:textId="3C409EC3" w:rsidR="007D7E13" w:rsidRPr="0055110E" w:rsidRDefault="007D7E13" w:rsidP="004C2127">
            <w:pPr>
              <w:pStyle w:val="Ttulo1"/>
              <w:numPr>
                <w:ilvl w:val="0"/>
                <w:numId w:val="0"/>
              </w:numPr>
              <w:ind w:left="-17"/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 xml:space="preserve">No instante </w:t>
            </w:r>
            <w:r w:rsidR="00EC7EE0">
              <w:rPr>
                <w:b w:val="0"/>
                <w:bCs w:val="0"/>
                <w:sz w:val="20"/>
                <w:szCs w:val="20"/>
                <w:lang w:val="pt-BR"/>
              </w:rPr>
              <w:t>da visualização se o item não existir exibir uma mensagem para o ator COLABORADOR</w:t>
            </w:r>
            <w:r w:rsidR="008A074D">
              <w:rPr>
                <w:b w:val="0"/>
                <w:bCs w:val="0"/>
                <w:sz w:val="20"/>
                <w:szCs w:val="20"/>
                <w:lang w:val="pt-BR"/>
              </w:rPr>
              <w:t>.</w:t>
            </w:r>
          </w:p>
        </w:tc>
      </w:tr>
    </w:tbl>
    <w:p w14:paraId="77069D59" w14:textId="1618A90C" w:rsidR="00F67814" w:rsidRDefault="00F67814" w:rsidP="00A5068C">
      <w:pPr>
        <w:rPr>
          <w:lang w:val="pt-BR"/>
        </w:rPr>
      </w:pPr>
    </w:p>
    <w:p w14:paraId="4D992E1A" w14:textId="77777777" w:rsidR="006950BC" w:rsidRDefault="006950BC" w:rsidP="00A5068C">
      <w:pPr>
        <w:rPr>
          <w:lang w:val="pt-BR"/>
        </w:rPr>
      </w:pPr>
      <w:r>
        <w:rPr>
          <w:lang w:val="pt-BR"/>
        </w:rPr>
        <w:t xml:space="preserve">       </w:t>
      </w:r>
    </w:p>
    <w:tbl>
      <w:tblPr>
        <w:tblW w:w="0" w:type="auto"/>
        <w:tblInd w:w="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8"/>
        <w:gridCol w:w="1047"/>
        <w:gridCol w:w="5048"/>
      </w:tblGrid>
      <w:tr w:rsidR="006950BC" w14:paraId="45742427" w14:textId="77777777" w:rsidTr="004C2127">
        <w:trPr>
          <w:trHeight w:val="405"/>
        </w:trPr>
        <w:tc>
          <w:tcPr>
            <w:tcW w:w="7703" w:type="dxa"/>
            <w:gridSpan w:val="3"/>
            <w:shd w:val="clear" w:color="auto" w:fill="C5E0B3" w:themeFill="accent6" w:themeFillTint="66"/>
          </w:tcPr>
          <w:p w14:paraId="088A8745" w14:textId="0DC4A39C" w:rsidR="006950BC" w:rsidRDefault="006950BC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RF 10</w:t>
            </w:r>
          </w:p>
        </w:tc>
      </w:tr>
      <w:tr w:rsidR="006950BC" w:rsidRPr="00001032" w14:paraId="2AF856DB" w14:textId="77777777" w:rsidTr="004C2127">
        <w:trPr>
          <w:trHeight w:val="330"/>
        </w:trPr>
        <w:tc>
          <w:tcPr>
            <w:tcW w:w="1608" w:type="dxa"/>
          </w:tcPr>
          <w:p w14:paraId="139BCDF4" w14:textId="77777777" w:rsidR="006950BC" w:rsidRPr="00001032" w:rsidRDefault="006950BC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Nome:</w:t>
            </w:r>
          </w:p>
        </w:tc>
        <w:tc>
          <w:tcPr>
            <w:tcW w:w="6095" w:type="dxa"/>
            <w:gridSpan w:val="2"/>
          </w:tcPr>
          <w:p w14:paraId="5B38BEB0" w14:textId="77777777" w:rsidR="006950BC" w:rsidRPr="00001032" w:rsidRDefault="006950BC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Mostrar dashboard</w:t>
            </w:r>
          </w:p>
        </w:tc>
      </w:tr>
      <w:tr w:rsidR="006950BC" w:rsidRPr="00001032" w14:paraId="7BAF70F0" w14:textId="77777777" w:rsidTr="004C2127">
        <w:trPr>
          <w:trHeight w:val="360"/>
        </w:trPr>
        <w:tc>
          <w:tcPr>
            <w:tcW w:w="1608" w:type="dxa"/>
            <w:shd w:val="clear" w:color="auto" w:fill="C5E0B3" w:themeFill="accent6" w:themeFillTint="66"/>
          </w:tcPr>
          <w:p w14:paraId="1428DF23" w14:textId="77777777" w:rsidR="006950BC" w:rsidRPr="00001032" w:rsidRDefault="006950BC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Descrição:</w:t>
            </w:r>
          </w:p>
        </w:tc>
        <w:tc>
          <w:tcPr>
            <w:tcW w:w="6095" w:type="dxa"/>
            <w:gridSpan w:val="2"/>
            <w:shd w:val="clear" w:color="auto" w:fill="C5E0B3" w:themeFill="accent6" w:themeFillTint="66"/>
          </w:tcPr>
          <w:p w14:paraId="7F04F171" w14:textId="77777777" w:rsidR="006950BC" w:rsidRPr="00001032" w:rsidRDefault="006950BC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O Ator é capaz de visualizar os [RF-02] [RF-03] [RF-04] [RF-05] [RF-06] [RF-07] [RF-08] [RF-09] </w:t>
            </w:r>
          </w:p>
        </w:tc>
      </w:tr>
      <w:tr w:rsidR="006950BC" w:rsidRPr="00001032" w14:paraId="5D40021F" w14:textId="77777777" w:rsidTr="004C2127">
        <w:trPr>
          <w:trHeight w:val="465"/>
        </w:trPr>
        <w:tc>
          <w:tcPr>
            <w:tcW w:w="1608" w:type="dxa"/>
          </w:tcPr>
          <w:p w14:paraId="148C8ED1" w14:textId="77777777" w:rsidR="006950BC" w:rsidRPr="00001032" w:rsidRDefault="006950BC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Atores:</w:t>
            </w:r>
          </w:p>
        </w:tc>
        <w:tc>
          <w:tcPr>
            <w:tcW w:w="6095" w:type="dxa"/>
            <w:gridSpan w:val="2"/>
          </w:tcPr>
          <w:p w14:paraId="6F4FA37E" w14:textId="77777777" w:rsidR="006950BC" w:rsidRPr="00001032" w:rsidRDefault="006950BC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Colaborador </w:t>
            </w:r>
          </w:p>
        </w:tc>
      </w:tr>
      <w:tr w:rsidR="006950BC" w:rsidRPr="00001032" w14:paraId="78A04E91" w14:textId="77777777" w:rsidTr="004C2127">
        <w:trPr>
          <w:trHeight w:val="420"/>
        </w:trPr>
        <w:tc>
          <w:tcPr>
            <w:tcW w:w="1608" w:type="dxa"/>
            <w:shd w:val="clear" w:color="auto" w:fill="C5E0B3" w:themeFill="accent6" w:themeFillTint="66"/>
          </w:tcPr>
          <w:p w14:paraId="7B9E4815" w14:textId="77777777" w:rsidR="006950BC" w:rsidRPr="00001032" w:rsidRDefault="006950BC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Prioridade:</w:t>
            </w:r>
          </w:p>
        </w:tc>
        <w:tc>
          <w:tcPr>
            <w:tcW w:w="6095" w:type="dxa"/>
            <w:gridSpan w:val="2"/>
            <w:shd w:val="clear" w:color="auto" w:fill="C5E0B3" w:themeFill="accent6" w:themeFillTint="66"/>
          </w:tcPr>
          <w:p w14:paraId="02405242" w14:textId="77777777" w:rsidR="006950BC" w:rsidRPr="00001032" w:rsidRDefault="006950BC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Essencial</w:t>
            </w:r>
          </w:p>
        </w:tc>
      </w:tr>
      <w:tr w:rsidR="006950BC" w:rsidRPr="00C4633E" w14:paraId="046427F1" w14:textId="77777777" w:rsidTr="004C2127">
        <w:trPr>
          <w:trHeight w:val="375"/>
        </w:trPr>
        <w:tc>
          <w:tcPr>
            <w:tcW w:w="2655" w:type="dxa"/>
            <w:gridSpan w:val="2"/>
          </w:tcPr>
          <w:p w14:paraId="38F31168" w14:textId="77777777" w:rsidR="006950BC" w:rsidRPr="00001032" w:rsidRDefault="006950BC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Pré-condições</w:t>
            </w:r>
          </w:p>
        </w:tc>
        <w:tc>
          <w:tcPr>
            <w:tcW w:w="5048" w:type="dxa"/>
          </w:tcPr>
          <w:p w14:paraId="5FEF8F95" w14:textId="77777777" w:rsidR="006950BC" w:rsidRPr="00C4633E" w:rsidRDefault="006950BC" w:rsidP="004C2127">
            <w:pPr>
              <w:pStyle w:val="Ttulo1"/>
              <w:numPr>
                <w:ilvl w:val="0"/>
                <w:numId w:val="0"/>
              </w:numPr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Ter </w:t>
            </w:r>
            <w:r w:rsidRPr="00C4633E">
              <w:rPr>
                <w:sz w:val="20"/>
                <w:szCs w:val="20"/>
                <w:lang w:val="pt-BR"/>
              </w:rPr>
              <w:t xml:space="preserve">efetuado o </w:t>
            </w:r>
            <w:r>
              <w:rPr>
                <w:sz w:val="20"/>
                <w:szCs w:val="20"/>
                <w:lang w:val="pt-BR"/>
              </w:rPr>
              <w:t xml:space="preserve">login </w:t>
            </w:r>
            <w:r w:rsidRPr="00C4633E">
              <w:rPr>
                <w:sz w:val="20"/>
                <w:szCs w:val="20"/>
                <w:lang w:val="pt-BR"/>
              </w:rPr>
              <w:t>[RF-01]</w:t>
            </w:r>
          </w:p>
        </w:tc>
      </w:tr>
      <w:tr w:rsidR="006950BC" w:rsidRPr="00001032" w14:paraId="2504C34E" w14:textId="77777777" w:rsidTr="004C2127">
        <w:trPr>
          <w:trHeight w:val="300"/>
        </w:trPr>
        <w:tc>
          <w:tcPr>
            <w:tcW w:w="2655" w:type="dxa"/>
            <w:gridSpan w:val="2"/>
            <w:shd w:val="clear" w:color="auto" w:fill="C5E0B3" w:themeFill="accent6" w:themeFillTint="66"/>
          </w:tcPr>
          <w:p w14:paraId="115CEFBE" w14:textId="77777777" w:rsidR="006950BC" w:rsidRDefault="006950BC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Saídas e pós-condições</w:t>
            </w:r>
          </w:p>
        </w:tc>
        <w:tc>
          <w:tcPr>
            <w:tcW w:w="5048" w:type="dxa"/>
            <w:shd w:val="clear" w:color="auto" w:fill="C5E0B3" w:themeFill="accent6" w:themeFillTint="66"/>
          </w:tcPr>
          <w:p w14:paraId="3565FF6D" w14:textId="77777777" w:rsidR="006950BC" w:rsidRPr="00001032" w:rsidRDefault="006950BC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Mostrar todas as opções em um único lugar. </w:t>
            </w:r>
          </w:p>
        </w:tc>
      </w:tr>
      <w:tr w:rsidR="006950BC" w14:paraId="23FAE8E6" w14:textId="77777777" w:rsidTr="004C2127">
        <w:trPr>
          <w:trHeight w:val="330"/>
        </w:trPr>
        <w:tc>
          <w:tcPr>
            <w:tcW w:w="7703" w:type="dxa"/>
            <w:gridSpan w:val="3"/>
          </w:tcPr>
          <w:p w14:paraId="42C53E7C" w14:textId="77777777" w:rsidR="006950BC" w:rsidRDefault="006950BC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 xml:space="preserve">Fluxo de eventos </w:t>
            </w:r>
          </w:p>
        </w:tc>
      </w:tr>
      <w:tr w:rsidR="006950BC" w:rsidRPr="00C4633E" w14:paraId="2A19D5DB" w14:textId="77777777" w:rsidTr="004C2127">
        <w:trPr>
          <w:trHeight w:val="216"/>
        </w:trPr>
        <w:tc>
          <w:tcPr>
            <w:tcW w:w="2655" w:type="dxa"/>
            <w:gridSpan w:val="2"/>
          </w:tcPr>
          <w:p w14:paraId="6BC58ED4" w14:textId="77777777" w:rsidR="006950BC" w:rsidRDefault="006950BC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Fluxo básico:</w:t>
            </w:r>
          </w:p>
        </w:tc>
        <w:tc>
          <w:tcPr>
            <w:tcW w:w="5048" w:type="dxa"/>
          </w:tcPr>
          <w:p w14:paraId="15053B9A" w14:textId="77777777" w:rsidR="006950BC" w:rsidRDefault="006950BC" w:rsidP="004C2127">
            <w:pPr>
              <w:rPr>
                <w:rFonts w:ascii="Arial" w:hAnsi="Arial" w:cs="Arial"/>
                <w:lang w:val="pt-BR"/>
              </w:rPr>
            </w:pPr>
            <w:r w:rsidRPr="00C4633E">
              <w:rPr>
                <w:rFonts w:ascii="Arial" w:hAnsi="Arial" w:cs="Arial"/>
                <w:lang w:val="pt-BR"/>
              </w:rPr>
              <w:t>1-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C4633E">
              <w:rPr>
                <w:rFonts w:ascii="Arial" w:hAnsi="Arial" w:cs="Arial"/>
                <w:lang w:val="pt-BR"/>
              </w:rPr>
              <w:t>O</w:t>
            </w:r>
            <w:r>
              <w:rPr>
                <w:rFonts w:ascii="Arial" w:hAnsi="Arial" w:cs="Arial"/>
                <w:lang w:val="pt-BR"/>
              </w:rPr>
              <w:t xml:space="preserve"> Ator poderá visualizar cada uma das opções.</w:t>
            </w:r>
          </w:p>
          <w:p w14:paraId="04CC3BAC" w14:textId="77777777" w:rsidR="006950BC" w:rsidRPr="00C4633E" w:rsidRDefault="006950BC" w:rsidP="004C212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2- O ator pode escolher entre as opções que estarão disponíveis.</w:t>
            </w:r>
          </w:p>
        </w:tc>
      </w:tr>
      <w:tr w:rsidR="006950BC" w:rsidRPr="0055110E" w14:paraId="286D14B3" w14:textId="77777777" w:rsidTr="004C2127">
        <w:trPr>
          <w:trHeight w:val="225"/>
        </w:trPr>
        <w:tc>
          <w:tcPr>
            <w:tcW w:w="2655" w:type="dxa"/>
            <w:gridSpan w:val="2"/>
          </w:tcPr>
          <w:p w14:paraId="3C2DF805" w14:textId="77777777" w:rsidR="006950BC" w:rsidRDefault="006950BC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Fluxo alternativo:</w:t>
            </w:r>
          </w:p>
        </w:tc>
        <w:tc>
          <w:tcPr>
            <w:tcW w:w="5048" w:type="dxa"/>
          </w:tcPr>
          <w:p w14:paraId="4A9099E7" w14:textId="77777777" w:rsidR="006950BC" w:rsidRPr="0055110E" w:rsidRDefault="006950BC" w:rsidP="004C2127">
            <w:pPr>
              <w:pStyle w:val="Ttulo1"/>
              <w:numPr>
                <w:ilvl w:val="0"/>
                <w:numId w:val="0"/>
              </w:numPr>
              <w:ind w:left="-17"/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No instante da visualização se o item não for de acordo com a escolha do usuário o item não será exibido.</w:t>
            </w:r>
          </w:p>
        </w:tc>
      </w:tr>
    </w:tbl>
    <w:p w14:paraId="4B19EA28" w14:textId="76C70F0C" w:rsidR="006950BC" w:rsidRDefault="006950BC" w:rsidP="00A5068C">
      <w:pPr>
        <w:rPr>
          <w:lang w:val="pt-BR"/>
        </w:rPr>
      </w:pPr>
    </w:p>
    <w:p w14:paraId="31AC8D78" w14:textId="77777777" w:rsidR="003C016B" w:rsidRDefault="003C016B" w:rsidP="00A5068C">
      <w:pPr>
        <w:rPr>
          <w:lang w:val="pt-BR"/>
        </w:rPr>
      </w:pPr>
      <w:r>
        <w:rPr>
          <w:lang w:val="pt-BR"/>
        </w:rPr>
        <w:t xml:space="preserve">      </w:t>
      </w:r>
    </w:p>
    <w:tbl>
      <w:tblPr>
        <w:tblW w:w="0" w:type="auto"/>
        <w:tblInd w:w="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8"/>
        <w:gridCol w:w="1047"/>
        <w:gridCol w:w="5048"/>
      </w:tblGrid>
      <w:tr w:rsidR="003C016B" w14:paraId="1D916BE2" w14:textId="77777777" w:rsidTr="004C2127">
        <w:trPr>
          <w:trHeight w:val="405"/>
        </w:trPr>
        <w:tc>
          <w:tcPr>
            <w:tcW w:w="7703" w:type="dxa"/>
            <w:gridSpan w:val="3"/>
            <w:shd w:val="clear" w:color="auto" w:fill="C5E0B3" w:themeFill="accent6" w:themeFillTint="66"/>
          </w:tcPr>
          <w:p w14:paraId="43BBFACD" w14:textId="12297735" w:rsidR="003C016B" w:rsidRDefault="003C016B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lastRenderedPageBreak/>
              <w:t>RF 1</w:t>
            </w:r>
            <w:r w:rsidR="006950BC">
              <w:rPr>
                <w:lang w:val="pt-BR"/>
              </w:rPr>
              <w:t>1</w:t>
            </w:r>
          </w:p>
        </w:tc>
      </w:tr>
      <w:tr w:rsidR="003C016B" w:rsidRPr="00001032" w14:paraId="3B6E55CB" w14:textId="77777777" w:rsidTr="004C2127">
        <w:trPr>
          <w:trHeight w:val="330"/>
        </w:trPr>
        <w:tc>
          <w:tcPr>
            <w:tcW w:w="1608" w:type="dxa"/>
          </w:tcPr>
          <w:p w14:paraId="6EE475AB" w14:textId="77777777" w:rsidR="003C016B" w:rsidRPr="00001032" w:rsidRDefault="003C016B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Nome:</w:t>
            </w:r>
          </w:p>
        </w:tc>
        <w:tc>
          <w:tcPr>
            <w:tcW w:w="6095" w:type="dxa"/>
            <w:gridSpan w:val="2"/>
          </w:tcPr>
          <w:p w14:paraId="4D8326A5" w14:textId="22A3BD8F" w:rsidR="003C016B" w:rsidRPr="00001032" w:rsidRDefault="006950BC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Listar currículo </w:t>
            </w:r>
          </w:p>
        </w:tc>
      </w:tr>
      <w:tr w:rsidR="003C016B" w:rsidRPr="00001032" w14:paraId="23DF4411" w14:textId="77777777" w:rsidTr="004C2127">
        <w:trPr>
          <w:trHeight w:val="360"/>
        </w:trPr>
        <w:tc>
          <w:tcPr>
            <w:tcW w:w="1608" w:type="dxa"/>
            <w:shd w:val="clear" w:color="auto" w:fill="C5E0B3" w:themeFill="accent6" w:themeFillTint="66"/>
          </w:tcPr>
          <w:p w14:paraId="12DE1C06" w14:textId="77777777" w:rsidR="003C016B" w:rsidRPr="00001032" w:rsidRDefault="003C016B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Descrição:</w:t>
            </w:r>
          </w:p>
        </w:tc>
        <w:tc>
          <w:tcPr>
            <w:tcW w:w="6095" w:type="dxa"/>
            <w:gridSpan w:val="2"/>
            <w:shd w:val="clear" w:color="auto" w:fill="C5E0B3" w:themeFill="accent6" w:themeFillTint="66"/>
          </w:tcPr>
          <w:p w14:paraId="6DE5CC66" w14:textId="007080A6" w:rsidR="003C016B" w:rsidRPr="00001032" w:rsidRDefault="003C016B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O Ator é capaz de visualizar </w:t>
            </w:r>
            <w:r w:rsidR="006950BC">
              <w:rPr>
                <w:sz w:val="20"/>
                <w:szCs w:val="20"/>
                <w:lang w:val="pt-BR"/>
              </w:rPr>
              <w:t>todos os currículos.</w:t>
            </w:r>
          </w:p>
        </w:tc>
      </w:tr>
      <w:tr w:rsidR="003C016B" w:rsidRPr="00001032" w14:paraId="68FCFC10" w14:textId="77777777" w:rsidTr="004C2127">
        <w:trPr>
          <w:trHeight w:val="465"/>
        </w:trPr>
        <w:tc>
          <w:tcPr>
            <w:tcW w:w="1608" w:type="dxa"/>
          </w:tcPr>
          <w:p w14:paraId="4742FFF1" w14:textId="77777777" w:rsidR="003C016B" w:rsidRPr="00001032" w:rsidRDefault="003C016B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Atores:</w:t>
            </w:r>
          </w:p>
        </w:tc>
        <w:tc>
          <w:tcPr>
            <w:tcW w:w="6095" w:type="dxa"/>
            <w:gridSpan w:val="2"/>
          </w:tcPr>
          <w:p w14:paraId="70618A21" w14:textId="1B5EA33B" w:rsidR="003C016B" w:rsidRPr="00001032" w:rsidRDefault="006950BC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Empresa</w:t>
            </w:r>
            <w:r w:rsidR="003C016B"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3C016B" w:rsidRPr="00001032" w14:paraId="53917128" w14:textId="77777777" w:rsidTr="004C2127">
        <w:trPr>
          <w:trHeight w:val="420"/>
        </w:trPr>
        <w:tc>
          <w:tcPr>
            <w:tcW w:w="1608" w:type="dxa"/>
            <w:shd w:val="clear" w:color="auto" w:fill="C5E0B3" w:themeFill="accent6" w:themeFillTint="66"/>
          </w:tcPr>
          <w:p w14:paraId="4C5ED731" w14:textId="77777777" w:rsidR="003C016B" w:rsidRPr="00001032" w:rsidRDefault="003C016B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Prioridade:</w:t>
            </w:r>
          </w:p>
        </w:tc>
        <w:tc>
          <w:tcPr>
            <w:tcW w:w="6095" w:type="dxa"/>
            <w:gridSpan w:val="2"/>
            <w:shd w:val="clear" w:color="auto" w:fill="C5E0B3" w:themeFill="accent6" w:themeFillTint="66"/>
          </w:tcPr>
          <w:p w14:paraId="6D72436C" w14:textId="77777777" w:rsidR="003C016B" w:rsidRPr="00001032" w:rsidRDefault="003C016B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Essencial</w:t>
            </w:r>
          </w:p>
        </w:tc>
      </w:tr>
      <w:tr w:rsidR="003C016B" w:rsidRPr="00C4633E" w14:paraId="7CF9CC17" w14:textId="77777777" w:rsidTr="004C2127">
        <w:trPr>
          <w:trHeight w:val="375"/>
        </w:trPr>
        <w:tc>
          <w:tcPr>
            <w:tcW w:w="2655" w:type="dxa"/>
            <w:gridSpan w:val="2"/>
          </w:tcPr>
          <w:p w14:paraId="0DAEED2B" w14:textId="77777777" w:rsidR="003C016B" w:rsidRPr="00001032" w:rsidRDefault="003C016B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Pré-condições</w:t>
            </w:r>
          </w:p>
        </w:tc>
        <w:tc>
          <w:tcPr>
            <w:tcW w:w="5048" w:type="dxa"/>
          </w:tcPr>
          <w:p w14:paraId="0ACD31BD" w14:textId="3DFCE008" w:rsidR="003C016B" w:rsidRPr="00C4633E" w:rsidRDefault="003C016B" w:rsidP="004C2127">
            <w:pPr>
              <w:pStyle w:val="Ttulo1"/>
              <w:numPr>
                <w:ilvl w:val="0"/>
                <w:numId w:val="0"/>
              </w:numPr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Ter </w:t>
            </w:r>
            <w:r w:rsidRPr="00C4633E">
              <w:rPr>
                <w:sz w:val="20"/>
                <w:szCs w:val="20"/>
                <w:lang w:val="pt-BR"/>
              </w:rPr>
              <w:t xml:space="preserve">efetuado o </w:t>
            </w:r>
            <w:r>
              <w:rPr>
                <w:sz w:val="20"/>
                <w:szCs w:val="20"/>
                <w:lang w:val="pt-BR"/>
              </w:rPr>
              <w:t xml:space="preserve">login </w:t>
            </w:r>
            <w:r w:rsidRPr="00C4633E">
              <w:rPr>
                <w:sz w:val="20"/>
                <w:szCs w:val="20"/>
                <w:lang w:val="pt-BR"/>
              </w:rPr>
              <w:t>[RF-01]</w:t>
            </w:r>
          </w:p>
        </w:tc>
      </w:tr>
      <w:tr w:rsidR="003C016B" w:rsidRPr="00001032" w14:paraId="67D54039" w14:textId="77777777" w:rsidTr="004C2127">
        <w:trPr>
          <w:trHeight w:val="300"/>
        </w:trPr>
        <w:tc>
          <w:tcPr>
            <w:tcW w:w="2655" w:type="dxa"/>
            <w:gridSpan w:val="2"/>
            <w:shd w:val="clear" w:color="auto" w:fill="C5E0B3" w:themeFill="accent6" w:themeFillTint="66"/>
          </w:tcPr>
          <w:p w14:paraId="1617838C" w14:textId="77777777" w:rsidR="003C016B" w:rsidRDefault="003C016B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Saídas e pós-condições</w:t>
            </w:r>
          </w:p>
        </w:tc>
        <w:tc>
          <w:tcPr>
            <w:tcW w:w="5048" w:type="dxa"/>
            <w:shd w:val="clear" w:color="auto" w:fill="C5E0B3" w:themeFill="accent6" w:themeFillTint="66"/>
          </w:tcPr>
          <w:p w14:paraId="1F1E48A2" w14:textId="14CB1968" w:rsidR="003C016B" w:rsidRPr="00001032" w:rsidRDefault="003C016B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Most</w:t>
            </w:r>
            <w:r w:rsidR="00A30D49">
              <w:rPr>
                <w:sz w:val="20"/>
                <w:szCs w:val="20"/>
                <w:lang w:val="pt-BR"/>
              </w:rPr>
              <w:t>rar tod</w:t>
            </w:r>
            <w:r w:rsidR="006950BC">
              <w:rPr>
                <w:sz w:val="20"/>
                <w:szCs w:val="20"/>
                <w:lang w:val="pt-BR"/>
              </w:rPr>
              <w:t>os os currículos cadastrados no sistema.</w:t>
            </w:r>
          </w:p>
        </w:tc>
      </w:tr>
      <w:tr w:rsidR="003C016B" w14:paraId="56EF8F33" w14:textId="77777777" w:rsidTr="004C2127">
        <w:trPr>
          <w:trHeight w:val="330"/>
        </w:trPr>
        <w:tc>
          <w:tcPr>
            <w:tcW w:w="7703" w:type="dxa"/>
            <w:gridSpan w:val="3"/>
          </w:tcPr>
          <w:p w14:paraId="7B0DAE95" w14:textId="77777777" w:rsidR="003C016B" w:rsidRDefault="003C016B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 xml:space="preserve">Fluxo de eventos </w:t>
            </w:r>
          </w:p>
        </w:tc>
      </w:tr>
      <w:tr w:rsidR="003C016B" w:rsidRPr="00C4633E" w14:paraId="240A6497" w14:textId="77777777" w:rsidTr="004C2127">
        <w:trPr>
          <w:trHeight w:val="216"/>
        </w:trPr>
        <w:tc>
          <w:tcPr>
            <w:tcW w:w="2655" w:type="dxa"/>
            <w:gridSpan w:val="2"/>
          </w:tcPr>
          <w:p w14:paraId="3F558825" w14:textId="77777777" w:rsidR="003C016B" w:rsidRDefault="003C016B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Fluxo básico:</w:t>
            </w:r>
          </w:p>
        </w:tc>
        <w:tc>
          <w:tcPr>
            <w:tcW w:w="5048" w:type="dxa"/>
          </w:tcPr>
          <w:p w14:paraId="0C57740F" w14:textId="5F8B0B09" w:rsidR="003C016B" w:rsidRDefault="003C016B" w:rsidP="00A30D49">
            <w:pPr>
              <w:rPr>
                <w:rFonts w:ascii="Arial" w:hAnsi="Arial" w:cs="Arial"/>
                <w:lang w:val="pt-BR"/>
              </w:rPr>
            </w:pPr>
            <w:r w:rsidRPr="00C4633E">
              <w:rPr>
                <w:rFonts w:ascii="Arial" w:hAnsi="Arial" w:cs="Arial"/>
                <w:lang w:val="pt-BR"/>
              </w:rPr>
              <w:t>1-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C4633E">
              <w:rPr>
                <w:rFonts w:ascii="Arial" w:hAnsi="Arial" w:cs="Arial"/>
                <w:lang w:val="pt-BR"/>
              </w:rPr>
              <w:t>O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6950BC">
              <w:rPr>
                <w:rFonts w:ascii="Arial" w:hAnsi="Arial" w:cs="Arial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tor poderá </w:t>
            </w:r>
            <w:r w:rsidR="00A30D49">
              <w:rPr>
                <w:rFonts w:ascii="Arial" w:hAnsi="Arial" w:cs="Arial"/>
                <w:lang w:val="pt-BR"/>
              </w:rPr>
              <w:t xml:space="preserve">visualizar cada </w:t>
            </w:r>
            <w:r w:rsidR="006950BC">
              <w:rPr>
                <w:rFonts w:ascii="Arial" w:hAnsi="Arial" w:cs="Arial"/>
                <w:lang w:val="pt-BR"/>
              </w:rPr>
              <w:t>currículo cadastrado</w:t>
            </w:r>
            <w:r w:rsidR="00A30D49">
              <w:rPr>
                <w:rFonts w:ascii="Arial" w:hAnsi="Arial" w:cs="Arial"/>
                <w:lang w:val="pt-BR"/>
              </w:rPr>
              <w:t>.</w:t>
            </w:r>
          </w:p>
          <w:p w14:paraId="5141EC78" w14:textId="77777777" w:rsidR="00A30D49" w:rsidRDefault="00A30D49" w:rsidP="00A30D4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2- </w:t>
            </w:r>
            <w:r w:rsidR="00905B38">
              <w:rPr>
                <w:rFonts w:ascii="Arial" w:hAnsi="Arial" w:cs="Arial"/>
                <w:lang w:val="pt-BR"/>
              </w:rPr>
              <w:t>O</w:t>
            </w:r>
            <w:r>
              <w:rPr>
                <w:rFonts w:ascii="Arial" w:hAnsi="Arial" w:cs="Arial"/>
                <w:lang w:val="pt-BR"/>
              </w:rPr>
              <w:t xml:space="preserve"> ator pode </w:t>
            </w:r>
            <w:r w:rsidR="006950BC">
              <w:rPr>
                <w:rFonts w:ascii="Arial" w:hAnsi="Arial" w:cs="Arial"/>
                <w:lang w:val="pt-BR"/>
              </w:rPr>
              <w:t>selecionar vários currículos ao mesmo tempo</w:t>
            </w:r>
          </w:p>
          <w:p w14:paraId="26342467" w14:textId="77777777" w:rsidR="006950BC" w:rsidRDefault="006950BC" w:rsidP="00A30D4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3- O sistema deve guardar os itens selecionados.</w:t>
            </w:r>
          </w:p>
          <w:p w14:paraId="3F726E9D" w14:textId="56BB9641" w:rsidR="006950BC" w:rsidRPr="00C4633E" w:rsidRDefault="006950BC" w:rsidP="00A30D4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4- O sistema deve encaminhar uma mensagem para o usuário origem do currículo. </w:t>
            </w:r>
          </w:p>
        </w:tc>
      </w:tr>
      <w:tr w:rsidR="003C016B" w:rsidRPr="0055110E" w14:paraId="146D4316" w14:textId="77777777" w:rsidTr="004C2127">
        <w:trPr>
          <w:trHeight w:val="225"/>
        </w:trPr>
        <w:tc>
          <w:tcPr>
            <w:tcW w:w="2655" w:type="dxa"/>
            <w:gridSpan w:val="2"/>
          </w:tcPr>
          <w:p w14:paraId="3DC1A961" w14:textId="77777777" w:rsidR="003C016B" w:rsidRDefault="003C016B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Fluxo alternativo:</w:t>
            </w:r>
          </w:p>
        </w:tc>
        <w:tc>
          <w:tcPr>
            <w:tcW w:w="5048" w:type="dxa"/>
          </w:tcPr>
          <w:p w14:paraId="498BD4BD" w14:textId="06B776C5" w:rsidR="003C016B" w:rsidRPr="0055110E" w:rsidRDefault="003C016B" w:rsidP="004C2127">
            <w:pPr>
              <w:pStyle w:val="Ttulo1"/>
              <w:numPr>
                <w:ilvl w:val="0"/>
                <w:numId w:val="0"/>
              </w:numPr>
              <w:ind w:left="-17"/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 xml:space="preserve">No instante da visualização </w:t>
            </w:r>
            <w:r w:rsidR="00431045">
              <w:rPr>
                <w:b w:val="0"/>
                <w:bCs w:val="0"/>
                <w:sz w:val="20"/>
                <w:szCs w:val="20"/>
                <w:lang w:val="pt-BR"/>
              </w:rPr>
              <w:t>dos currículos o ator poderá selecionar e desistir da sua seleção.</w:t>
            </w:r>
          </w:p>
        </w:tc>
      </w:tr>
    </w:tbl>
    <w:p w14:paraId="4523B09E" w14:textId="036EB6E7" w:rsidR="003C016B" w:rsidRDefault="006950BC" w:rsidP="00A5068C">
      <w:pPr>
        <w:rPr>
          <w:lang w:val="pt-BR"/>
        </w:rPr>
      </w:pPr>
      <w:r>
        <w:rPr>
          <w:lang w:val="pt-BR"/>
        </w:rPr>
        <w:t xml:space="preserve">       </w:t>
      </w:r>
    </w:p>
    <w:p w14:paraId="5C53D42E" w14:textId="77777777" w:rsidR="007C092C" w:rsidRDefault="006950BC" w:rsidP="00A5068C">
      <w:pPr>
        <w:rPr>
          <w:lang w:val="pt-BR"/>
        </w:rPr>
      </w:pPr>
      <w:r>
        <w:rPr>
          <w:lang w:val="pt-BR"/>
        </w:rPr>
        <w:t xml:space="preserve">       </w:t>
      </w:r>
    </w:p>
    <w:tbl>
      <w:tblPr>
        <w:tblW w:w="0" w:type="auto"/>
        <w:tblInd w:w="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8"/>
        <w:gridCol w:w="1047"/>
        <w:gridCol w:w="5048"/>
      </w:tblGrid>
      <w:tr w:rsidR="007C092C" w14:paraId="6D3368C1" w14:textId="77777777" w:rsidTr="004C2127">
        <w:trPr>
          <w:trHeight w:val="405"/>
        </w:trPr>
        <w:tc>
          <w:tcPr>
            <w:tcW w:w="7703" w:type="dxa"/>
            <w:gridSpan w:val="3"/>
            <w:shd w:val="clear" w:color="auto" w:fill="C5E0B3" w:themeFill="accent6" w:themeFillTint="66"/>
          </w:tcPr>
          <w:p w14:paraId="16FFC4F3" w14:textId="14DA5A48" w:rsidR="007C092C" w:rsidRDefault="007C092C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RF 12</w:t>
            </w:r>
          </w:p>
        </w:tc>
      </w:tr>
      <w:tr w:rsidR="007C092C" w:rsidRPr="00001032" w14:paraId="72A6AA7D" w14:textId="77777777" w:rsidTr="004C2127">
        <w:trPr>
          <w:trHeight w:val="330"/>
        </w:trPr>
        <w:tc>
          <w:tcPr>
            <w:tcW w:w="1608" w:type="dxa"/>
          </w:tcPr>
          <w:p w14:paraId="6846A314" w14:textId="77777777" w:rsidR="007C092C" w:rsidRPr="00001032" w:rsidRDefault="007C092C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Nome:</w:t>
            </w:r>
          </w:p>
        </w:tc>
        <w:tc>
          <w:tcPr>
            <w:tcW w:w="6095" w:type="dxa"/>
            <w:gridSpan w:val="2"/>
          </w:tcPr>
          <w:p w14:paraId="78EB36EA" w14:textId="547AB434" w:rsidR="007C092C" w:rsidRPr="00001032" w:rsidRDefault="007C092C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Selecionar Currículo </w:t>
            </w:r>
          </w:p>
        </w:tc>
      </w:tr>
      <w:tr w:rsidR="007C092C" w:rsidRPr="00001032" w14:paraId="6E0DFAD3" w14:textId="77777777" w:rsidTr="004C2127">
        <w:trPr>
          <w:trHeight w:val="360"/>
        </w:trPr>
        <w:tc>
          <w:tcPr>
            <w:tcW w:w="1608" w:type="dxa"/>
            <w:shd w:val="clear" w:color="auto" w:fill="C5E0B3" w:themeFill="accent6" w:themeFillTint="66"/>
          </w:tcPr>
          <w:p w14:paraId="7EE7646F" w14:textId="77777777" w:rsidR="007C092C" w:rsidRPr="00001032" w:rsidRDefault="007C092C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Descrição:</w:t>
            </w:r>
          </w:p>
        </w:tc>
        <w:tc>
          <w:tcPr>
            <w:tcW w:w="6095" w:type="dxa"/>
            <w:gridSpan w:val="2"/>
            <w:shd w:val="clear" w:color="auto" w:fill="C5E0B3" w:themeFill="accent6" w:themeFillTint="66"/>
          </w:tcPr>
          <w:p w14:paraId="0E04ED3D" w14:textId="016F49A4" w:rsidR="007C092C" w:rsidRPr="00001032" w:rsidRDefault="007C092C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Ator é capaz de clicar no currículo desejado</w:t>
            </w:r>
          </w:p>
        </w:tc>
      </w:tr>
      <w:tr w:rsidR="007C092C" w:rsidRPr="00001032" w14:paraId="1B5BA21B" w14:textId="77777777" w:rsidTr="004C2127">
        <w:trPr>
          <w:trHeight w:val="465"/>
        </w:trPr>
        <w:tc>
          <w:tcPr>
            <w:tcW w:w="1608" w:type="dxa"/>
          </w:tcPr>
          <w:p w14:paraId="295C5D4D" w14:textId="77777777" w:rsidR="007C092C" w:rsidRPr="00001032" w:rsidRDefault="007C092C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Atores:</w:t>
            </w:r>
          </w:p>
        </w:tc>
        <w:tc>
          <w:tcPr>
            <w:tcW w:w="6095" w:type="dxa"/>
            <w:gridSpan w:val="2"/>
          </w:tcPr>
          <w:p w14:paraId="57741522" w14:textId="77777777" w:rsidR="007C092C" w:rsidRPr="00001032" w:rsidRDefault="007C092C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Empresa </w:t>
            </w:r>
          </w:p>
        </w:tc>
      </w:tr>
      <w:tr w:rsidR="007C092C" w:rsidRPr="00001032" w14:paraId="17AABBE9" w14:textId="77777777" w:rsidTr="004C2127">
        <w:trPr>
          <w:trHeight w:val="420"/>
        </w:trPr>
        <w:tc>
          <w:tcPr>
            <w:tcW w:w="1608" w:type="dxa"/>
            <w:shd w:val="clear" w:color="auto" w:fill="C5E0B3" w:themeFill="accent6" w:themeFillTint="66"/>
          </w:tcPr>
          <w:p w14:paraId="256696BD" w14:textId="77777777" w:rsidR="007C092C" w:rsidRPr="00001032" w:rsidRDefault="007C092C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Prioridade:</w:t>
            </w:r>
          </w:p>
        </w:tc>
        <w:tc>
          <w:tcPr>
            <w:tcW w:w="6095" w:type="dxa"/>
            <w:gridSpan w:val="2"/>
            <w:shd w:val="clear" w:color="auto" w:fill="C5E0B3" w:themeFill="accent6" w:themeFillTint="66"/>
          </w:tcPr>
          <w:p w14:paraId="6BB19B96" w14:textId="77777777" w:rsidR="007C092C" w:rsidRPr="00001032" w:rsidRDefault="007C092C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Essencial</w:t>
            </w:r>
          </w:p>
        </w:tc>
      </w:tr>
      <w:tr w:rsidR="007C092C" w:rsidRPr="00C4633E" w14:paraId="5F3900A8" w14:textId="77777777" w:rsidTr="004C2127">
        <w:trPr>
          <w:trHeight w:val="375"/>
        </w:trPr>
        <w:tc>
          <w:tcPr>
            <w:tcW w:w="2655" w:type="dxa"/>
            <w:gridSpan w:val="2"/>
          </w:tcPr>
          <w:p w14:paraId="0BF79B36" w14:textId="77777777" w:rsidR="007C092C" w:rsidRPr="00001032" w:rsidRDefault="007C092C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Pré-condições</w:t>
            </w:r>
          </w:p>
        </w:tc>
        <w:tc>
          <w:tcPr>
            <w:tcW w:w="5048" w:type="dxa"/>
          </w:tcPr>
          <w:p w14:paraId="350A179F" w14:textId="574B3AEF" w:rsidR="007C092C" w:rsidRPr="00C4633E" w:rsidRDefault="007C092C" w:rsidP="004C2127">
            <w:pPr>
              <w:pStyle w:val="Ttulo1"/>
              <w:numPr>
                <w:ilvl w:val="0"/>
                <w:numId w:val="0"/>
              </w:numPr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Ter </w:t>
            </w:r>
            <w:r w:rsidRPr="00C4633E">
              <w:rPr>
                <w:sz w:val="20"/>
                <w:szCs w:val="20"/>
                <w:lang w:val="pt-BR"/>
              </w:rPr>
              <w:t xml:space="preserve">efetuado o </w:t>
            </w:r>
            <w:r>
              <w:rPr>
                <w:sz w:val="20"/>
                <w:szCs w:val="20"/>
                <w:lang w:val="pt-BR"/>
              </w:rPr>
              <w:t xml:space="preserve">login </w:t>
            </w:r>
            <w:r w:rsidRPr="00C4633E">
              <w:rPr>
                <w:sz w:val="20"/>
                <w:szCs w:val="20"/>
                <w:lang w:val="pt-BR"/>
              </w:rPr>
              <w:t>[RF</w:t>
            </w:r>
            <w:r w:rsidR="00CC3F7B">
              <w:rPr>
                <w:sz w:val="20"/>
                <w:szCs w:val="20"/>
                <w:lang w:val="pt-BR"/>
              </w:rPr>
              <w:t xml:space="preserve"> </w:t>
            </w:r>
            <w:r w:rsidRPr="00C4633E">
              <w:rPr>
                <w:sz w:val="20"/>
                <w:szCs w:val="20"/>
                <w:lang w:val="pt-BR"/>
              </w:rPr>
              <w:t>01]</w:t>
            </w:r>
            <w:r w:rsidR="003B1A39">
              <w:rPr>
                <w:sz w:val="20"/>
                <w:szCs w:val="20"/>
                <w:lang w:val="pt-BR"/>
              </w:rPr>
              <w:t xml:space="preserve"> e [RF 11]</w:t>
            </w:r>
          </w:p>
        </w:tc>
      </w:tr>
      <w:tr w:rsidR="007C092C" w:rsidRPr="00001032" w14:paraId="3257811E" w14:textId="77777777" w:rsidTr="004C2127">
        <w:trPr>
          <w:trHeight w:val="300"/>
        </w:trPr>
        <w:tc>
          <w:tcPr>
            <w:tcW w:w="2655" w:type="dxa"/>
            <w:gridSpan w:val="2"/>
            <w:shd w:val="clear" w:color="auto" w:fill="C5E0B3" w:themeFill="accent6" w:themeFillTint="66"/>
          </w:tcPr>
          <w:p w14:paraId="28DB1B54" w14:textId="77777777" w:rsidR="007C092C" w:rsidRDefault="007C092C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Saídas e pós-condições</w:t>
            </w:r>
          </w:p>
        </w:tc>
        <w:tc>
          <w:tcPr>
            <w:tcW w:w="5048" w:type="dxa"/>
            <w:shd w:val="clear" w:color="auto" w:fill="C5E0B3" w:themeFill="accent6" w:themeFillTint="66"/>
          </w:tcPr>
          <w:p w14:paraId="78B42760" w14:textId="5E676D30" w:rsidR="007C092C" w:rsidRPr="00001032" w:rsidRDefault="007C092C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Após selecionado enviar mensagem para os selecionados.</w:t>
            </w:r>
          </w:p>
        </w:tc>
      </w:tr>
      <w:tr w:rsidR="007C092C" w14:paraId="5FD40F3B" w14:textId="77777777" w:rsidTr="004C2127">
        <w:trPr>
          <w:trHeight w:val="330"/>
        </w:trPr>
        <w:tc>
          <w:tcPr>
            <w:tcW w:w="7703" w:type="dxa"/>
            <w:gridSpan w:val="3"/>
          </w:tcPr>
          <w:p w14:paraId="62011D75" w14:textId="77777777" w:rsidR="007C092C" w:rsidRDefault="007C092C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 xml:space="preserve">Fluxo de eventos </w:t>
            </w:r>
          </w:p>
        </w:tc>
      </w:tr>
      <w:tr w:rsidR="007C092C" w:rsidRPr="00C4633E" w14:paraId="67480DD2" w14:textId="77777777" w:rsidTr="004C2127">
        <w:trPr>
          <w:trHeight w:val="216"/>
        </w:trPr>
        <w:tc>
          <w:tcPr>
            <w:tcW w:w="2655" w:type="dxa"/>
            <w:gridSpan w:val="2"/>
          </w:tcPr>
          <w:p w14:paraId="655942B1" w14:textId="77777777" w:rsidR="007C092C" w:rsidRDefault="007C092C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Fluxo básico:</w:t>
            </w:r>
          </w:p>
        </w:tc>
        <w:tc>
          <w:tcPr>
            <w:tcW w:w="5048" w:type="dxa"/>
          </w:tcPr>
          <w:p w14:paraId="2C606E99" w14:textId="6631152D" w:rsidR="007C092C" w:rsidRDefault="007C092C" w:rsidP="004C2127">
            <w:pPr>
              <w:rPr>
                <w:rFonts w:ascii="Arial" w:hAnsi="Arial" w:cs="Arial"/>
                <w:lang w:val="pt-BR"/>
              </w:rPr>
            </w:pPr>
            <w:r w:rsidRPr="00C4633E">
              <w:rPr>
                <w:rFonts w:ascii="Arial" w:hAnsi="Arial" w:cs="Arial"/>
                <w:lang w:val="pt-BR"/>
              </w:rPr>
              <w:t>1-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C4633E">
              <w:rPr>
                <w:rFonts w:ascii="Arial" w:hAnsi="Arial" w:cs="Arial"/>
                <w:lang w:val="pt-BR"/>
              </w:rPr>
              <w:t>O</w:t>
            </w:r>
            <w:r>
              <w:rPr>
                <w:rFonts w:ascii="Arial" w:hAnsi="Arial" w:cs="Arial"/>
                <w:lang w:val="pt-BR"/>
              </w:rPr>
              <w:t xml:space="preserve"> ator poderá selecionar qualquer currículo cadastrado.</w:t>
            </w:r>
          </w:p>
          <w:p w14:paraId="5DFAD34A" w14:textId="66097E08" w:rsidR="007C092C" w:rsidRDefault="007C092C" w:rsidP="004C212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2- O ator após ter selecionado os itens de sua escolha e pressionado o botão “OK”.</w:t>
            </w:r>
          </w:p>
          <w:p w14:paraId="1B6674BF" w14:textId="77777777" w:rsidR="007C092C" w:rsidRDefault="007C092C" w:rsidP="004C212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4- O sistema envia uma mensagem para cada responsável de cada currículo.</w:t>
            </w:r>
          </w:p>
          <w:p w14:paraId="7A88A5A8" w14:textId="2468926C" w:rsidR="007C092C" w:rsidRPr="00C4633E" w:rsidRDefault="007C092C" w:rsidP="004C212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5- O sistema altera os status “MANTER PROCESSO SELETIVO” </w:t>
            </w:r>
          </w:p>
        </w:tc>
      </w:tr>
      <w:tr w:rsidR="007C092C" w:rsidRPr="0055110E" w14:paraId="1B60165E" w14:textId="77777777" w:rsidTr="004C2127">
        <w:trPr>
          <w:trHeight w:val="225"/>
        </w:trPr>
        <w:tc>
          <w:tcPr>
            <w:tcW w:w="2655" w:type="dxa"/>
            <w:gridSpan w:val="2"/>
          </w:tcPr>
          <w:p w14:paraId="524731CA" w14:textId="77777777" w:rsidR="007C092C" w:rsidRDefault="007C092C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Fluxo alternativo:</w:t>
            </w:r>
          </w:p>
        </w:tc>
        <w:tc>
          <w:tcPr>
            <w:tcW w:w="5048" w:type="dxa"/>
          </w:tcPr>
          <w:p w14:paraId="104DFFEE" w14:textId="149D535D" w:rsidR="007C092C" w:rsidRPr="0055110E" w:rsidRDefault="003B1A39" w:rsidP="004C2127">
            <w:pPr>
              <w:pStyle w:val="Ttulo1"/>
              <w:numPr>
                <w:ilvl w:val="0"/>
                <w:numId w:val="0"/>
              </w:numPr>
              <w:ind w:left="-17"/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O ator</w:t>
            </w:r>
            <w:r w:rsidR="007C092C">
              <w:rPr>
                <w:b w:val="0"/>
                <w:bCs w:val="0"/>
                <w:sz w:val="20"/>
                <w:szCs w:val="20"/>
                <w:lang w:val="pt-BR"/>
              </w:rPr>
              <w:t xml:space="preserve"> quando selecionar e o item estiver inexistente ou ocorrer erro o sistema informa com uma mensagem</w:t>
            </w:r>
          </w:p>
        </w:tc>
      </w:tr>
    </w:tbl>
    <w:p w14:paraId="177A3B91" w14:textId="77777777" w:rsidR="003B1A39" w:rsidRDefault="007C092C" w:rsidP="007C092C">
      <w:pPr>
        <w:rPr>
          <w:lang w:val="pt-BR"/>
        </w:rPr>
      </w:pPr>
      <w:r>
        <w:rPr>
          <w:lang w:val="pt-BR"/>
        </w:rPr>
        <w:t xml:space="preserve">  </w:t>
      </w:r>
      <w:r w:rsidR="003B1A39">
        <w:rPr>
          <w:lang w:val="pt-BR"/>
        </w:rPr>
        <w:t xml:space="preserve">     </w:t>
      </w:r>
    </w:p>
    <w:p w14:paraId="60940295" w14:textId="77777777" w:rsidR="003B1A39" w:rsidRDefault="003B1A39" w:rsidP="007C092C">
      <w:pPr>
        <w:rPr>
          <w:lang w:val="pt-BR"/>
        </w:rPr>
      </w:pPr>
      <w:r>
        <w:rPr>
          <w:lang w:val="pt-BR"/>
        </w:rPr>
        <w:t xml:space="preserve">       </w:t>
      </w:r>
    </w:p>
    <w:tbl>
      <w:tblPr>
        <w:tblW w:w="0" w:type="auto"/>
        <w:tblInd w:w="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8"/>
        <w:gridCol w:w="1047"/>
        <w:gridCol w:w="5048"/>
      </w:tblGrid>
      <w:tr w:rsidR="003B1A39" w14:paraId="48B596FD" w14:textId="77777777" w:rsidTr="004C2127">
        <w:trPr>
          <w:trHeight w:val="405"/>
        </w:trPr>
        <w:tc>
          <w:tcPr>
            <w:tcW w:w="7703" w:type="dxa"/>
            <w:gridSpan w:val="3"/>
            <w:shd w:val="clear" w:color="auto" w:fill="C5E0B3" w:themeFill="accent6" w:themeFillTint="66"/>
          </w:tcPr>
          <w:p w14:paraId="2933F11C" w14:textId="4C2B9C49" w:rsidR="003B1A39" w:rsidRDefault="003B1A39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lastRenderedPageBreak/>
              <w:t>RF 13</w:t>
            </w:r>
          </w:p>
        </w:tc>
      </w:tr>
      <w:tr w:rsidR="003B1A39" w:rsidRPr="00001032" w14:paraId="09B01B56" w14:textId="77777777" w:rsidTr="004C2127">
        <w:trPr>
          <w:trHeight w:val="330"/>
        </w:trPr>
        <w:tc>
          <w:tcPr>
            <w:tcW w:w="1608" w:type="dxa"/>
          </w:tcPr>
          <w:p w14:paraId="796E3D40" w14:textId="77777777" w:rsidR="003B1A39" w:rsidRPr="00001032" w:rsidRDefault="003B1A39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Nome:</w:t>
            </w:r>
          </w:p>
        </w:tc>
        <w:tc>
          <w:tcPr>
            <w:tcW w:w="6095" w:type="dxa"/>
            <w:gridSpan w:val="2"/>
          </w:tcPr>
          <w:p w14:paraId="1530BC2F" w14:textId="3C01A22F" w:rsidR="003B1A39" w:rsidRPr="00001032" w:rsidRDefault="00CC3F7B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Enviar mensagem</w:t>
            </w:r>
            <w:r w:rsidR="003B1A39"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3B1A39" w:rsidRPr="00001032" w14:paraId="3FD8C5C6" w14:textId="77777777" w:rsidTr="004C2127">
        <w:trPr>
          <w:trHeight w:val="360"/>
        </w:trPr>
        <w:tc>
          <w:tcPr>
            <w:tcW w:w="1608" w:type="dxa"/>
            <w:shd w:val="clear" w:color="auto" w:fill="C5E0B3" w:themeFill="accent6" w:themeFillTint="66"/>
          </w:tcPr>
          <w:p w14:paraId="441577ED" w14:textId="77777777" w:rsidR="003B1A39" w:rsidRPr="00001032" w:rsidRDefault="003B1A39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Descrição:</w:t>
            </w:r>
          </w:p>
        </w:tc>
        <w:tc>
          <w:tcPr>
            <w:tcW w:w="6095" w:type="dxa"/>
            <w:gridSpan w:val="2"/>
            <w:shd w:val="clear" w:color="auto" w:fill="C5E0B3" w:themeFill="accent6" w:themeFillTint="66"/>
          </w:tcPr>
          <w:p w14:paraId="06A69618" w14:textId="41CEE85D" w:rsidR="003B1A39" w:rsidRPr="00001032" w:rsidRDefault="00CC3F7B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É disparado uma mensagem automática para o destino </w:t>
            </w:r>
          </w:p>
        </w:tc>
      </w:tr>
      <w:tr w:rsidR="003B1A39" w:rsidRPr="00001032" w14:paraId="2FFFC2C4" w14:textId="77777777" w:rsidTr="004C2127">
        <w:trPr>
          <w:trHeight w:val="465"/>
        </w:trPr>
        <w:tc>
          <w:tcPr>
            <w:tcW w:w="1608" w:type="dxa"/>
          </w:tcPr>
          <w:p w14:paraId="7A281977" w14:textId="77777777" w:rsidR="003B1A39" w:rsidRPr="00001032" w:rsidRDefault="003B1A39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Atores:</w:t>
            </w:r>
          </w:p>
        </w:tc>
        <w:tc>
          <w:tcPr>
            <w:tcW w:w="6095" w:type="dxa"/>
            <w:gridSpan w:val="2"/>
          </w:tcPr>
          <w:p w14:paraId="6F65D094" w14:textId="77777777" w:rsidR="003B1A39" w:rsidRPr="00001032" w:rsidRDefault="003B1A39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Empresa </w:t>
            </w:r>
          </w:p>
        </w:tc>
      </w:tr>
      <w:tr w:rsidR="003B1A39" w:rsidRPr="00001032" w14:paraId="07582851" w14:textId="77777777" w:rsidTr="004C2127">
        <w:trPr>
          <w:trHeight w:val="420"/>
        </w:trPr>
        <w:tc>
          <w:tcPr>
            <w:tcW w:w="1608" w:type="dxa"/>
            <w:shd w:val="clear" w:color="auto" w:fill="C5E0B3" w:themeFill="accent6" w:themeFillTint="66"/>
          </w:tcPr>
          <w:p w14:paraId="01DF9C91" w14:textId="77777777" w:rsidR="003B1A39" w:rsidRPr="00001032" w:rsidRDefault="003B1A39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Prioridade:</w:t>
            </w:r>
          </w:p>
        </w:tc>
        <w:tc>
          <w:tcPr>
            <w:tcW w:w="6095" w:type="dxa"/>
            <w:gridSpan w:val="2"/>
            <w:shd w:val="clear" w:color="auto" w:fill="C5E0B3" w:themeFill="accent6" w:themeFillTint="66"/>
          </w:tcPr>
          <w:p w14:paraId="7A862576" w14:textId="77777777" w:rsidR="003B1A39" w:rsidRPr="00001032" w:rsidRDefault="003B1A39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Essencial</w:t>
            </w:r>
          </w:p>
        </w:tc>
      </w:tr>
      <w:tr w:rsidR="003B1A39" w:rsidRPr="00C4633E" w14:paraId="44055EB1" w14:textId="77777777" w:rsidTr="004C2127">
        <w:trPr>
          <w:trHeight w:val="375"/>
        </w:trPr>
        <w:tc>
          <w:tcPr>
            <w:tcW w:w="2655" w:type="dxa"/>
            <w:gridSpan w:val="2"/>
          </w:tcPr>
          <w:p w14:paraId="5C0F6CFD" w14:textId="77777777" w:rsidR="003B1A39" w:rsidRPr="00001032" w:rsidRDefault="003B1A39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Pré-condições</w:t>
            </w:r>
          </w:p>
        </w:tc>
        <w:tc>
          <w:tcPr>
            <w:tcW w:w="5048" w:type="dxa"/>
          </w:tcPr>
          <w:p w14:paraId="56D4FD47" w14:textId="6E4697A7" w:rsidR="003B1A39" w:rsidRPr="00C4633E" w:rsidRDefault="003B1A39" w:rsidP="004C2127">
            <w:pPr>
              <w:pStyle w:val="Ttulo1"/>
              <w:numPr>
                <w:ilvl w:val="0"/>
                <w:numId w:val="0"/>
              </w:numPr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Ter </w:t>
            </w:r>
            <w:r w:rsidRPr="00C4633E">
              <w:rPr>
                <w:sz w:val="20"/>
                <w:szCs w:val="20"/>
                <w:lang w:val="pt-BR"/>
              </w:rPr>
              <w:t xml:space="preserve">efetuado o </w:t>
            </w:r>
            <w:r>
              <w:rPr>
                <w:sz w:val="20"/>
                <w:szCs w:val="20"/>
                <w:lang w:val="pt-BR"/>
              </w:rPr>
              <w:t xml:space="preserve">login </w:t>
            </w:r>
            <w:r w:rsidRPr="00C4633E">
              <w:rPr>
                <w:sz w:val="20"/>
                <w:szCs w:val="20"/>
                <w:lang w:val="pt-BR"/>
              </w:rPr>
              <w:t>[RF</w:t>
            </w:r>
            <w:r w:rsidR="00CC3F7B">
              <w:rPr>
                <w:sz w:val="20"/>
                <w:szCs w:val="20"/>
                <w:lang w:val="pt-BR"/>
              </w:rPr>
              <w:t xml:space="preserve"> </w:t>
            </w:r>
            <w:r w:rsidRPr="00C4633E">
              <w:rPr>
                <w:sz w:val="20"/>
                <w:szCs w:val="20"/>
                <w:lang w:val="pt-BR"/>
              </w:rPr>
              <w:t>01</w:t>
            </w:r>
            <w:r w:rsidR="00CC3F7B" w:rsidRPr="00C4633E">
              <w:rPr>
                <w:sz w:val="20"/>
                <w:szCs w:val="20"/>
                <w:lang w:val="pt-BR"/>
              </w:rPr>
              <w:t>]</w:t>
            </w:r>
            <w:r w:rsidR="00CC3F7B">
              <w:rPr>
                <w:sz w:val="20"/>
                <w:szCs w:val="20"/>
                <w:lang w:val="pt-BR"/>
              </w:rPr>
              <w:t xml:space="preserve">, [RF  12] e [RF 13] </w:t>
            </w:r>
          </w:p>
        </w:tc>
      </w:tr>
      <w:tr w:rsidR="003B1A39" w:rsidRPr="00001032" w14:paraId="34639746" w14:textId="77777777" w:rsidTr="004C2127">
        <w:trPr>
          <w:trHeight w:val="300"/>
        </w:trPr>
        <w:tc>
          <w:tcPr>
            <w:tcW w:w="2655" w:type="dxa"/>
            <w:gridSpan w:val="2"/>
            <w:shd w:val="clear" w:color="auto" w:fill="C5E0B3" w:themeFill="accent6" w:themeFillTint="66"/>
          </w:tcPr>
          <w:p w14:paraId="1D0E743C" w14:textId="77777777" w:rsidR="003B1A39" w:rsidRDefault="003B1A39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Saídas e pós-condições</w:t>
            </w:r>
          </w:p>
        </w:tc>
        <w:tc>
          <w:tcPr>
            <w:tcW w:w="5048" w:type="dxa"/>
            <w:shd w:val="clear" w:color="auto" w:fill="C5E0B3" w:themeFill="accent6" w:themeFillTint="66"/>
          </w:tcPr>
          <w:p w14:paraId="4E8DE3A9" w14:textId="761D6253" w:rsidR="003B1A39" w:rsidRPr="00001032" w:rsidRDefault="00BE311F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Uma mensagem pré-definida é encaminhada para o destino.</w:t>
            </w:r>
          </w:p>
        </w:tc>
      </w:tr>
      <w:tr w:rsidR="003B1A39" w14:paraId="377F3CE6" w14:textId="77777777" w:rsidTr="004C2127">
        <w:trPr>
          <w:trHeight w:val="330"/>
        </w:trPr>
        <w:tc>
          <w:tcPr>
            <w:tcW w:w="7703" w:type="dxa"/>
            <w:gridSpan w:val="3"/>
          </w:tcPr>
          <w:p w14:paraId="6BAF19D7" w14:textId="77777777" w:rsidR="003B1A39" w:rsidRDefault="003B1A39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 xml:space="preserve">Fluxo de eventos </w:t>
            </w:r>
          </w:p>
        </w:tc>
      </w:tr>
      <w:tr w:rsidR="003B1A39" w:rsidRPr="00C4633E" w14:paraId="595C6322" w14:textId="77777777" w:rsidTr="004C2127">
        <w:trPr>
          <w:trHeight w:val="216"/>
        </w:trPr>
        <w:tc>
          <w:tcPr>
            <w:tcW w:w="2655" w:type="dxa"/>
            <w:gridSpan w:val="2"/>
          </w:tcPr>
          <w:p w14:paraId="27501DB2" w14:textId="77777777" w:rsidR="003B1A39" w:rsidRDefault="003B1A39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Fluxo básico:</w:t>
            </w:r>
          </w:p>
        </w:tc>
        <w:tc>
          <w:tcPr>
            <w:tcW w:w="5048" w:type="dxa"/>
          </w:tcPr>
          <w:p w14:paraId="478FFCD9" w14:textId="75F70D9E" w:rsidR="00BE311F" w:rsidRPr="00C4633E" w:rsidRDefault="003B1A39" w:rsidP="00BE311F">
            <w:pPr>
              <w:rPr>
                <w:rFonts w:ascii="Arial" w:hAnsi="Arial" w:cs="Arial"/>
                <w:lang w:val="pt-BR"/>
              </w:rPr>
            </w:pPr>
            <w:r w:rsidRPr="00C4633E">
              <w:rPr>
                <w:rFonts w:ascii="Arial" w:hAnsi="Arial" w:cs="Arial"/>
                <w:lang w:val="pt-BR"/>
              </w:rPr>
              <w:t>1-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C4633E">
              <w:rPr>
                <w:rFonts w:ascii="Arial" w:hAnsi="Arial" w:cs="Arial"/>
                <w:lang w:val="pt-BR"/>
              </w:rPr>
              <w:t>O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BE311F">
              <w:rPr>
                <w:rFonts w:ascii="Arial" w:hAnsi="Arial" w:cs="Arial"/>
                <w:lang w:val="pt-BR"/>
              </w:rPr>
              <w:t>sistema enviara uma mensagem avisando ao destinatário que seu currículo foi selecionado.</w:t>
            </w:r>
          </w:p>
          <w:p w14:paraId="66334EA1" w14:textId="605207BB" w:rsidR="003B1A39" w:rsidRPr="00C4633E" w:rsidRDefault="003B1A39" w:rsidP="004C2127">
            <w:pPr>
              <w:rPr>
                <w:rFonts w:ascii="Arial" w:hAnsi="Arial" w:cs="Arial"/>
                <w:lang w:val="pt-BR"/>
              </w:rPr>
            </w:pPr>
          </w:p>
        </w:tc>
      </w:tr>
      <w:tr w:rsidR="003B1A39" w:rsidRPr="0055110E" w14:paraId="14CB1023" w14:textId="77777777" w:rsidTr="004C2127">
        <w:trPr>
          <w:trHeight w:val="225"/>
        </w:trPr>
        <w:tc>
          <w:tcPr>
            <w:tcW w:w="2655" w:type="dxa"/>
            <w:gridSpan w:val="2"/>
          </w:tcPr>
          <w:p w14:paraId="4853F7BA" w14:textId="77777777" w:rsidR="003B1A39" w:rsidRDefault="003B1A39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Fluxo alternativo:</w:t>
            </w:r>
          </w:p>
        </w:tc>
        <w:tc>
          <w:tcPr>
            <w:tcW w:w="5048" w:type="dxa"/>
          </w:tcPr>
          <w:p w14:paraId="58537562" w14:textId="078F1A55" w:rsidR="003B1A39" w:rsidRPr="0055110E" w:rsidRDefault="003B1A39" w:rsidP="004C2127">
            <w:pPr>
              <w:pStyle w:val="Ttulo1"/>
              <w:numPr>
                <w:ilvl w:val="0"/>
                <w:numId w:val="0"/>
              </w:numPr>
              <w:ind w:left="-17"/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 xml:space="preserve">O </w:t>
            </w:r>
            <w:r w:rsidR="00BE311F">
              <w:rPr>
                <w:b w:val="0"/>
                <w:bCs w:val="0"/>
                <w:sz w:val="20"/>
                <w:szCs w:val="20"/>
                <w:lang w:val="pt-BR"/>
              </w:rPr>
              <w:t xml:space="preserve">sistema informara o ator caso o usuário </w:t>
            </w:r>
            <w:r w:rsidR="00FB4CA2">
              <w:rPr>
                <w:b w:val="0"/>
                <w:bCs w:val="0"/>
                <w:sz w:val="20"/>
                <w:szCs w:val="20"/>
                <w:lang w:val="pt-BR"/>
              </w:rPr>
              <w:t>COLABORADOR não</w:t>
            </w:r>
            <w:r w:rsidR="00BE311F">
              <w:rPr>
                <w:b w:val="0"/>
                <w:bCs w:val="0"/>
                <w:sz w:val="20"/>
                <w:szCs w:val="20"/>
                <w:lang w:val="pt-BR"/>
              </w:rPr>
              <w:t xml:space="preserve"> estiver disponível.</w:t>
            </w:r>
          </w:p>
        </w:tc>
      </w:tr>
    </w:tbl>
    <w:p w14:paraId="5046E3DF" w14:textId="5C5C6B7A" w:rsidR="007C092C" w:rsidRDefault="007C092C" w:rsidP="007C092C">
      <w:pPr>
        <w:rPr>
          <w:lang w:val="pt-BR"/>
        </w:rPr>
      </w:pPr>
      <w:r>
        <w:rPr>
          <w:lang w:val="pt-BR"/>
        </w:rPr>
        <w:t xml:space="preserve">     </w:t>
      </w:r>
    </w:p>
    <w:p w14:paraId="62DD9CD5" w14:textId="77777777" w:rsidR="00FB4CA2" w:rsidRDefault="00FB4CA2" w:rsidP="00A5068C">
      <w:pPr>
        <w:rPr>
          <w:lang w:val="pt-BR"/>
        </w:rPr>
      </w:pPr>
      <w:r>
        <w:rPr>
          <w:lang w:val="pt-BR"/>
        </w:rPr>
        <w:t xml:space="preserve">       </w:t>
      </w:r>
    </w:p>
    <w:tbl>
      <w:tblPr>
        <w:tblW w:w="0" w:type="auto"/>
        <w:tblInd w:w="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8"/>
        <w:gridCol w:w="1047"/>
        <w:gridCol w:w="5048"/>
      </w:tblGrid>
      <w:tr w:rsidR="00FB4CA2" w14:paraId="4196CDF0" w14:textId="77777777" w:rsidTr="004C2127">
        <w:trPr>
          <w:trHeight w:val="405"/>
        </w:trPr>
        <w:tc>
          <w:tcPr>
            <w:tcW w:w="7703" w:type="dxa"/>
            <w:gridSpan w:val="3"/>
            <w:shd w:val="clear" w:color="auto" w:fill="C5E0B3" w:themeFill="accent6" w:themeFillTint="66"/>
          </w:tcPr>
          <w:p w14:paraId="6AD67D6E" w14:textId="7083AF36" w:rsidR="00FB4CA2" w:rsidRDefault="00FB4CA2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RF 14</w:t>
            </w:r>
          </w:p>
        </w:tc>
      </w:tr>
      <w:tr w:rsidR="00FB4CA2" w:rsidRPr="00001032" w14:paraId="4AA3D074" w14:textId="77777777" w:rsidTr="004C2127">
        <w:trPr>
          <w:trHeight w:val="330"/>
        </w:trPr>
        <w:tc>
          <w:tcPr>
            <w:tcW w:w="1608" w:type="dxa"/>
          </w:tcPr>
          <w:p w14:paraId="51673618" w14:textId="77777777" w:rsidR="00FB4CA2" w:rsidRPr="00001032" w:rsidRDefault="00FB4CA2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Nome:</w:t>
            </w:r>
          </w:p>
        </w:tc>
        <w:tc>
          <w:tcPr>
            <w:tcW w:w="6095" w:type="dxa"/>
            <w:gridSpan w:val="2"/>
          </w:tcPr>
          <w:p w14:paraId="7F93229D" w14:textId="34060DFD" w:rsidR="00FB4CA2" w:rsidRPr="00001032" w:rsidRDefault="00FB4CA2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Manter processo seletivo</w:t>
            </w:r>
          </w:p>
        </w:tc>
      </w:tr>
      <w:tr w:rsidR="00FB4CA2" w:rsidRPr="00001032" w14:paraId="601F8643" w14:textId="77777777" w:rsidTr="004C2127">
        <w:trPr>
          <w:trHeight w:val="360"/>
        </w:trPr>
        <w:tc>
          <w:tcPr>
            <w:tcW w:w="1608" w:type="dxa"/>
            <w:shd w:val="clear" w:color="auto" w:fill="C5E0B3" w:themeFill="accent6" w:themeFillTint="66"/>
          </w:tcPr>
          <w:p w14:paraId="0980CFE1" w14:textId="77777777" w:rsidR="00FB4CA2" w:rsidRPr="00001032" w:rsidRDefault="00FB4CA2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Descrição:</w:t>
            </w:r>
          </w:p>
        </w:tc>
        <w:tc>
          <w:tcPr>
            <w:tcW w:w="6095" w:type="dxa"/>
            <w:gridSpan w:val="2"/>
            <w:shd w:val="clear" w:color="auto" w:fill="C5E0B3" w:themeFill="accent6" w:themeFillTint="66"/>
          </w:tcPr>
          <w:p w14:paraId="2DB3A722" w14:textId="0220F230" w:rsidR="00FB4CA2" w:rsidRPr="00001032" w:rsidRDefault="00FB4CA2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ator será capaz de alterar o status do processo seletivo</w:t>
            </w:r>
          </w:p>
        </w:tc>
      </w:tr>
      <w:tr w:rsidR="00FB4CA2" w:rsidRPr="00001032" w14:paraId="53C4B782" w14:textId="77777777" w:rsidTr="004C2127">
        <w:trPr>
          <w:trHeight w:val="465"/>
        </w:trPr>
        <w:tc>
          <w:tcPr>
            <w:tcW w:w="1608" w:type="dxa"/>
          </w:tcPr>
          <w:p w14:paraId="346E9A0C" w14:textId="77777777" w:rsidR="00FB4CA2" w:rsidRPr="00001032" w:rsidRDefault="00FB4CA2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Atores:</w:t>
            </w:r>
          </w:p>
        </w:tc>
        <w:tc>
          <w:tcPr>
            <w:tcW w:w="6095" w:type="dxa"/>
            <w:gridSpan w:val="2"/>
          </w:tcPr>
          <w:p w14:paraId="121892CF" w14:textId="77777777" w:rsidR="00FB4CA2" w:rsidRPr="00001032" w:rsidRDefault="00FB4CA2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Empresa </w:t>
            </w:r>
          </w:p>
        </w:tc>
      </w:tr>
      <w:tr w:rsidR="00FB4CA2" w:rsidRPr="00001032" w14:paraId="564882C4" w14:textId="77777777" w:rsidTr="004C2127">
        <w:trPr>
          <w:trHeight w:val="420"/>
        </w:trPr>
        <w:tc>
          <w:tcPr>
            <w:tcW w:w="1608" w:type="dxa"/>
            <w:shd w:val="clear" w:color="auto" w:fill="C5E0B3" w:themeFill="accent6" w:themeFillTint="66"/>
          </w:tcPr>
          <w:p w14:paraId="3CC0EBCA" w14:textId="77777777" w:rsidR="00FB4CA2" w:rsidRPr="00001032" w:rsidRDefault="00FB4CA2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Prioridade:</w:t>
            </w:r>
          </w:p>
        </w:tc>
        <w:tc>
          <w:tcPr>
            <w:tcW w:w="6095" w:type="dxa"/>
            <w:gridSpan w:val="2"/>
            <w:shd w:val="clear" w:color="auto" w:fill="C5E0B3" w:themeFill="accent6" w:themeFillTint="66"/>
          </w:tcPr>
          <w:p w14:paraId="50227DFF" w14:textId="77777777" w:rsidR="00FB4CA2" w:rsidRPr="00001032" w:rsidRDefault="00FB4CA2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Essencial</w:t>
            </w:r>
          </w:p>
        </w:tc>
      </w:tr>
      <w:tr w:rsidR="00FB4CA2" w:rsidRPr="00C4633E" w14:paraId="1503C421" w14:textId="77777777" w:rsidTr="004C2127">
        <w:trPr>
          <w:trHeight w:val="375"/>
        </w:trPr>
        <w:tc>
          <w:tcPr>
            <w:tcW w:w="2655" w:type="dxa"/>
            <w:gridSpan w:val="2"/>
          </w:tcPr>
          <w:p w14:paraId="36CD7EF5" w14:textId="77777777" w:rsidR="00FB4CA2" w:rsidRPr="00001032" w:rsidRDefault="00FB4CA2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Pré-condições</w:t>
            </w:r>
          </w:p>
        </w:tc>
        <w:tc>
          <w:tcPr>
            <w:tcW w:w="5048" w:type="dxa"/>
          </w:tcPr>
          <w:p w14:paraId="048C4A1C" w14:textId="76F58810" w:rsidR="00FB4CA2" w:rsidRPr="00C4633E" w:rsidRDefault="00FB4CA2" w:rsidP="004C2127">
            <w:pPr>
              <w:pStyle w:val="Ttulo1"/>
              <w:numPr>
                <w:ilvl w:val="0"/>
                <w:numId w:val="0"/>
              </w:numPr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Ter </w:t>
            </w:r>
            <w:r w:rsidRPr="00C4633E">
              <w:rPr>
                <w:sz w:val="20"/>
                <w:szCs w:val="20"/>
                <w:lang w:val="pt-BR"/>
              </w:rPr>
              <w:t xml:space="preserve">efetuado o </w:t>
            </w:r>
            <w:r>
              <w:rPr>
                <w:sz w:val="20"/>
                <w:szCs w:val="20"/>
                <w:lang w:val="pt-BR"/>
              </w:rPr>
              <w:t xml:space="preserve">login </w:t>
            </w:r>
            <w:r w:rsidRPr="00C4633E">
              <w:rPr>
                <w:sz w:val="20"/>
                <w:szCs w:val="20"/>
                <w:lang w:val="pt-BR"/>
              </w:rPr>
              <w:t>[RF</w:t>
            </w:r>
            <w:r>
              <w:rPr>
                <w:sz w:val="20"/>
                <w:szCs w:val="20"/>
                <w:lang w:val="pt-BR"/>
              </w:rPr>
              <w:t xml:space="preserve"> </w:t>
            </w:r>
            <w:r w:rsidRPr="00C4633E">
              <w:rPr>
                <w:sz w:val="20"/>
                <w:szCs w:val="20"/>
                <w:lang w:val="pt-BR"/>
              </w:rPr>
              <w:t>01]</w:t>
            </w:r>
            <w:r>
              <w:rPr>
                <w:sz w:val="20"/>
                <w:szCs w:val="20"/>
                <w:lang w:val="pt-BR"/>
              </w:rPr>
              <w:t xml:space="preserve">. </w:t>
            </w:r>
          </w:p>
        </w:tc>
      </w:tr>
      <w:tr w:rsidR="00FB4CA2" w:rsidRPr="00001032" w14:paraId="6E09184F" w14:textId="77777777" w:rsidTr="004C2127">
        <w:trPr>
          <w:trHeight w:val="300"/>
        </w:trPr>
        <w:tc>
          <w:tcPr>
            <w:tcW w:w="2655" w:type="dxa"/>
            <w:gridSpan w:val="2"/>
            <w:shd w:val="clear" w:color="auto" w:fill="C5E0B3" w:themeFill="accent6" w:themeFillTint="66"/>
          </w:tcPr>
          <w:p w14:paraId="4C87E30E" w14:textId="77777777" w:rsidR="00FB4CA2" w:rsidRDefault="00FB4CA2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Saídas e pós-condições</w:t>
            </w:r>
          </w:p>
        </w:tc>
        <w:tc>
          <w:tcPr>
            <w:tcW w:w="5048" w:type="dxa"/>
            <w:shd w:val="clear" w:color="auto" w:fill="C5E0B3" w:themeFill="accent6" w:themeFillTint="66"/>
          </w:tcPr>
          <w:p w14:paraId="141E6B5A" w14:textId="46196925" w:rsidR="00FB4CA2" w:rsidRPr="00001032" w:rsidRDefault="00FB4CA2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Estar sempre atualizado o status do processo seletivo.</w:t>
            </w:r>
          </w:p>
        </w:tc>
      </w:tr>
      <w:tr w:rsidR="00FB4CA2" w14:paraId="26876915" w14:textId="77777777" w:rsidTr="004C2127">
        <w:trPr>
          <w:trHeight w:val="330"/>
        </w:trPr>
        <w:tc>
          <w:tcPr>
            <w:tcW w:w="7703" w:type="dxa"/>
            <w:gridSpan w:val="3"/>
          </w:tcPr>
          <w:p w14:paraId="6DF68CE0" w14:textId="77777777" w:rsidR="00FB4CA2" w:rsidRDefault="00FB4CA2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 xml:space="preserve">Fluxo de eventos </w:t>
            </w:r>
          </w:p>
        </w:tc>
      </w:tr>
      <w:tr w:rsidR="00FB4CA2" w:rsidRPr="00C4633E" w14:paraId="64152696" w14:textId="77777777" w:rsidTr="004C2127">
        <w:trPr>
          <w:trHeight w:val="216"/>
        </w:trPr>
        <w:tc>
          <w:tcPr>
            <w:tcW w:w="2655" w:type="dxa"/>
            <w:gridSpan w:val="2"/>
          </w:tcPr>
          <w:p w14:paraId="33D72046" w14:textId="77777777" w:rsidR="00FB4CA2" w:rsidRDefault="00FB4CA2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Fluxo básico:</w:t>
            </w:r>
          </w:p>
        </w:tc>
        <w:tc>
          <w:tcPr>
            <w:tcW w:w="5048" w:type="dxa"/>
          </w:tcPr>
          <w:p w14:paraId="5EFDE882" w14:textId="6ABED96E" w:rsidR="00FB4CA2" w:rsidRDefault="00FB4CA2" w:rsidP="004C2127">
            <w:pPr>
              <w:rPr>
                <w:rFonts w:ascii="Arial" w:hAnsi="Arial" w:cs="Arial"/>
                <w:lang w:val="pt-BR"/>
              </w:rPr>
            </w:pPr>
            <w:r w:rsidRPr="00C4633E">
              <w:rPr>
                <w:rFonts w:ascii="Arial" w:hAnsi="Arial" w:cs="Arial"/>
                <w:lang w:val="pt-BR"/>
              </w:rPr>
              <w:t>1-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C4633E">
              <w:rPr>
                <w:rFonts w:ascii="Arial" w:hAnsi="Arial" w:cs="Arial"/>
                <w:lang w:val="pt-BR"/>
              </w:rPr>
              <w:t>O</w:t>
            </w:r>
            <w:r>
              <w:rPr>
                <w:rFonts w:ascii="Arial" w:hAnsi="Arial" w:cs="Arial"/>
                <w:lang w:val="pt-BR"/>
              </w:rPr>
              <w:t xml:space="preserve"> ator poderá escolher o status do processo.</w:t>
            </w:r>
          </w:p>
          <w:p w14:paraId="07EF6713" w14:textId="4D575C99" w:rsidR="00FB4CA2" w:rsidRDefault="00FB4CA2" w:rsidP="004C212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2- O ator terá 3 opções de escolha </w:t>
            </w:r>
            <w:r w:rsidR="00EE4664">
              <w:rPr>
                <w:rFonts w:ascii="Arial" w:hAnsi="Arial" w:cs="Arial"/>
                <w:lang w:val="pt-BR"/>
              </w:rPr>
              <w:t>selecionado</w:t>
            </w:r>
            <w:r>
              <w:rPr>
                <w:rFonts w:ascii="Arial" w:hAnsi="Arial" w:cs="Arial"/>
                <w:lang w:val="pt-BR"/>
              </w:rPr>
              <w:t xml:space="preserve">, </w:t>
            </w:r>
            <w:r w:rsidR="00CB63B1">
              <w:rPr>
                <w:rFonts w:ascii="Arial" w:hAnsi="Arial" w:cs="Arial"/>
                <w:lang w:val="pt-BR"/>
              </w:rPr>
              <w:t>revisado, finalista</w:t>
            </w:r>
          </w:p>
          <w:p w14:paraId="36A8427A" w14:textId="575DC756" w:rsidR="00FB4CA2" w:rsidRPr="00C4633E" w:rsidRDefault="00FB4CA2" w:rsidP="004C212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3- O ator ao clicar em “SALVAR” o status é armazenado no banco de dados. </w:t>
            </w:r>
          </w:p>
          <w:p w14:paraId="4DCD9D37" w14:textId="56816D55" w:rsidR="00FB4CA2" w:rsidRPr="00C4633E" w:rsidRDefault="00FB4CA2" w:rsidP="004C2127">
            <w:pPr>
              <w:rPr>
                <w:rFonts w:ascii="Arial" w:hAnsi="Arial" w:cs="Arial"/>
                <w:lang w:val="pt-BR"/>
              </w:rPr>
            </w:pPr>
          </w:p>
        </w:tc>
      </w:tr>
      <w:tr w:rsidR="00FB4CA2" w:rsidRPr="0055110E" w14:paraId="2F450F51" w14:textId="77777777" w:rsidTr="004C2127">
        <w:trPr>
          <w:trHeight w:val="225"/>
        </w:trPr>
        <w:tc>
          <w:tcPr>
            <w:tcW w:w="2655" w:type="dxa"/>
            <w:gridSpan w:val="2"/>
          </w:tcPr>
          <w:p w14:paraId="1A764001" w14:textId="77777777" w:rsidR="00FB4CA2" w:rsidRDefault="00FB4CA2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Fluxo alternativo:</w:t>
            </w:r>
          </w:p>
        </w:tc>
        <w:tc>
          <w:tcPr>
            <w:tcW w:w="5048" w:type="dxa"/>
          </w:tcPr>
          <w:p w14:paraId="45823556" w14:textId="483419F7" w:rsidR="00FB4CA2" w:rsidRPr="0055110E" w:rsidRDefault="00CC45CF" w:rsidP="004C2127">
            <w:pPr>
              <w:pStyle w:val="Ttulo1"/>
              <w:numPr>
                <w:ilvl w:val="0"/>
                <w:numId w:val="0"/>
              </w:numPr>
              <w:ind w:left="-17"/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Se o status já estiver na mesma posição o ator recebera uma mensagem informando.</w:t>
            </w:r>
          </w:p>
        </w:tc>
      </w:tr>
    </w:tbl>
    <w:p w14:paraId="496B71A4" w14:textId="0AEDE101" w:rsidR="006950BC" w:rsidRDefault="006950BC" w:rsidP="00A5068C">
      <w:pPr>
        <w:rPr>
          <w:lang w:val="pt-BR"/>
        </w:rPr>
      </w:pPr>
    </w:p>
    <w:p w14:paraId="33BDFA8E" w14:textId="77777777" w:rsidR="005B5ACE" w:rsidRDefault="005B5ACE" w:rsidP="00A5068C">
      <w:pPr>
        <w:rPr>
          <w:lang w:val="pt-BR"/>
        </w:rPr>
      </w:pPr>
      <w:r>
        <w:rPr>
          <w:lang w:val="pt-BR"/>
        </w:rPr>
        <w:t xml:space="preserve">       </w:t>
      </w:r>
    </w:p>
    <w:tbl>
      <w:tblPr>
        <w:tblW w:w="0" w:type="auto"/>
        <w:tblInd w:w="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8"/>
        <w:gridCol w:w="1047"/>
        <w:gridCol w:w="5048"/>
      </w:tblGrid>
      <w:tr w:rsidR="005B5ACE" w14:paraId="6DE27CC0" w14:textId="77777777" w:rsidTr="004C2127">
        <w:trPr>
          <w:trHeight w:val="405"/>
        </w:trPr>
        <w:tc>
          <w:tcPr>
            <w:tcW w:w="7703" w:type="dxa"/>
            <w:gridSpan w:val="3"/>
            <w:shd w:val="clear" w:color="auto" w:fill="C5E0B3" w:themeFill="accent6" w:themeFillTint="66"/>
          </w:tcPr>
          <w:p w14:paraId="1A41EB09" w14:textId="23D6AD62" w:rsidR="005B5ACE" w:rsidRDefault="005B5ACE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lastRenderedPageBreak/>
              <w:t>RF 15</w:t>
            </w:r>
          </w:p>
        </w:tc>
      </w:tr>
      <w:tr w:rsidR="005B5ACE" w:rsidRPr="00001032" w14:paraId="0EE18C3C" w14:textId="77777777" w:rsidTr="004C2127">
        <w:trPr>
          <w:trHeight w:val="330"/>
        </w:trPr>
        <w:tc>
          <w:tcPr>
            <w:tcW w:w="1608" w:type="dxa"/>
          </w:tcPr>
          <w:p w14:paraId="24D8D2B4" w14:textId="77777777" w:rsidR="005B5ACE" w:rsidRPr="00001032" w:rsidRDefault="005B5ACE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Nome:</w:t>
            </w:r>
          </w:p>
        </w:tc>
        <w:tc>
          <w:tcPr>
            <w:tcW w:w="6095" w:type="dxa"/>
            <w:gridSpan w:val="2"/>
          </w:tcPr>
          <w:p w14:paraId="2D180E18" w14:textId="2E1061DE" w:rsidR="005B5ACE" w:rsidRPr="00001032" w:rsidRDefault="005B5ACE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Logout</w:t>
            </w:r>
          </w:p>
        </w:tc>
      </w:tr>
      <w:tr w:rsidR="005B5ACE" w:rsidRPr="00001032" w14:paraId="36BCF87B" w14:textId="77777777" w:rsidTr="004C2127">
        <w:trPr>
          <w:trHeight w:val="360"/>
        </w:trPr>
        <w:tc>
          <w:tcPr>
            <w:tcW w:w="1608" w:type="dxa"/>
            <w:shd w:val="clear" w:color="auto" w:fill="C5E0B3" w:themeFill="accent6" w:themeFillTint="66"/>
          </w:tcPr>
          <w:p w14:paraId="7DCD8148" w14:textId="77777777" w:rsidR="005B5ACE" w:rsidRPr="00001032" w:rsidRDefault="005B5ACE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Descrição:</w:t>
            </w:r>
          </w:p>
        </w:tc>
        <w:tc>
          <w:tcPr>
            <w:tcW w:w="6095" w:type="dxa"/>
            <w:gridSpan w:val="2"/>
            <w:shd w:val="clear" w:color="auto" w:fill="C5E0B3" w:themeFill="accent6" w:themeFillTint="66"/>
          </w:tcPr>
          <w:p w14:paraId="4FE59CCB" w14:textId="46149AD8" w:rsidR="005B5ACE" w:rsidRPr="00001032" w:rsidRDefault="005B5ACE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sistema deve permitir que os atores façam logout</w:t>
            </w:r>
          </w:p>
        </w:tc>
      </w:tr>
      <w:tr w:rsidR="005B5ACE" w:rsidRPr="00001032" w14:paraId="5AA9F62F" w14:textId="77777777" w:rsidTr="004C2127">
        <w:trPr>
          <w:trHeight w:val="465"/>
        </w:trPr>
        <w:tc>
          <w:tcPr>
            <w:tcW w:w="1608" w:type="dxa"/>
          </w:tcPr>
          <w:p w14:paraId="0A954D45" w14:textId="77777777" w:rsidR="005B5ACE" w:rsidRPr="00001032" w:rsidRDefault="005B5ACE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Atores:</w:t>
            </w:r>
          </w:p>
        </w:tc>
        <w:tc>
          <w:tcPr>
            <w:tcW w:w="6095" w:type="dxa"/>
            <w:gridSpan w:val="2"/>
          </w:tcPr>
          <w:p w14:paraId="1CC20797" w14:textId="2CCDE381" w:rsidR="005B5ACE" w:rsidRPr="00001032" w:rsidRDefault="005B5ACE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Empresa e Colaborador</w:t>
            </w:r>
          </w:p>
        </w:tc>
      </w:tr>
      <w:tr w:rsidR="005B5ACE" w:rsidRPr="00001032" w14:paraId="4EF38E1A" w14:textId="77777777" w:rsidTr="004C2127">
        <w:trPr>
          <w:trHeight w:val="420"/>
        </w:trPr>
        <w:tc>
          <w:tcPr>
            <w:tcW w:w="1608" w:type="dxa"/>
            <w:shd w:val="clear" w:color="auto" w:fill="C5E0B3" w:themeFill="accent6" w:themeFillTint="66"/>
          </w:tcPr>
          <w:p w14:paraId="45564A1B" w14:textId="77777777" w:rsidR="005B5ACE" w:rsidRPr="00001032" w:rsidRDefault="005B5ACE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Prioridade:</w:t>
            </w:r>
          </w:p>
        </w:tc>
        <w:tc>
          <w:tcPr>
            <w:tcW w:w="6095" w:type="dxa"/>
            <w:gridSpan w:val="2"/>
            <w:shd w:val="clear" w:color="auto" w:fill="C5E0B3" w:themeFill="accent6" w:themeFillTint="66"/>
          </w:tcPr>
          <w:p w14:paraId="1A65D044" w14:textId="0035ECEC" w:rsidR="005B5ACE" w:rsidRPr="00001032" w:rsidRDefault="005B5ACE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Importante</w:t>
            </w:r>
          </w:p>
        </w:tc>
      </w:tr>
      <w:tr w:rsidR="005B5ACE" w:rsidRPr="00C4633E" w14:paraId="72C0D6BA" w14:textId="77777777" w:rsidTr="004C2127">
        <w:trPr>
          <w:trHeight w:val="375"/>
        </w:trPr>
        <w:tc>
          <w:tcPr>
            <w:tcW w:w="2655" w:type="dxa"/>
            <w:gridSpan w:val="2"/>
          </w:tcPr>
          <w:p w14:paraId="709F6DA2" w14:textId="77777777" w:rsidR="005B5ACE" w:rsidRPr="00001032" w:rsidRDefault="005B5ACE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Pré-condições</w:t>
            </w:r>
          </w:p>
        </w:tc>
        <w:tc>
          <w:tcPr>
            <w:tcW w:w="5048" w:type="dxa"/>
          </w:tcPr>
          <w:p w14:paraId="2F3DD929" w14:textId="77777777" w:rsidR="005B5ACE" w:rsidRPr="00C4633E" w:rsidRDefault="005B5ACE" w:rsidP="004C2127">
            <w:pPr>
              <w:pStyle w:val="Ttulo1"/>
              <w:numPr>
                <w:ilvl w:val="0"/>
                <w:numId w:val="0"/>
              </w:numPr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Ter </w:t>
            </w:r>
            <w:r w:rsidRPr="00C4633E">
              <w:rPr>
                <w:sz w:val="20"/>
                <w:szCs w:val="20"/>
                <w:lang w:val="pt-BR"/>
              </w:rPr>
              <w:t xml:space="preserve">efetuado o </w:t>
            </w:r>
            <w:r>
              <w:rPr>
                <w:sz w:val="20"/>
                <w:szCs w:val="20"/>
                <w:lang w:val="pt-BR"/>
              </w:rPr>
              <w:t xml:space="preserve">login </w:t>
            </w:r>
            <w:r w:rsidRPr="00C4633E">
              <w:rPr>
                <w:sz w:val="20"/>
                <w:szCs w:val="20"/>
                <w:lang w:val="pt-BR"/>
              </w:rPr>
              <w:t>[RF</w:t>
            </w:r>
            <w:r>
              <w:rPr>
                <w:sz w:val="20"/>
                <w:szCs w:val="20"/>
                <w:lang w:val="pt-BR"/>
              </w:rPr>
              <w:t xml:space="preserve"> </w:t>
            </w:r>
            <w:r w:rsidRPr="00C4633E">
              <w:rPr>
                <w:sz w:val="20"/>
                <w:szCs w:val="20"/>
                <w:lang w:val="pt-BR"/>
              </w:rPr>
              <w:t>01]</w:t>
            </w:r>
            <w:r>
              <w:rPr>
                <w:sz w:val="20"/>
                <w:szCs w:val="20"/>
                <w:lang w:val="pt-BR"/>
              </w:rPr>
              <w:t xml:space="preserve">. </w:t>
            </w:r>
          </w:p>
        </w:tc>
      </w:tr>
      <w:tr w:rsidR="005B5ACE" w:rsidRPr="00001032" w14:paraId="11428634" w14:textId="77777777" w:rsidTr="004C2127">
        <w:trPr>
          <w:trHeight w:val="300"/>
        </w:trPr>
        <w:tc>
          <w:tcPr>
            <w:tcW w:w="2655" w:type="dxa"/>
            <w:gridSpan w:val="2"/>
            <w:shd w:val="clear" w:color="auto" w:fill="C5E0B3" w:themeFill="accent6" w:themeFillTint="66"/>
          </w:tcPr>
          <w:p w14:paraId="6AFA9FCB" w14:textId="77777777" w:rsidR="005B5ACE" w:rsidRDefault="005B5ACE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Saídas e pós-condições</w:t>
            </w:r>
          </w:p>
        </w:tc>
        <w:tc>
          <w:tcPr>
            <w:tcW w:w="5048" w:type="dxa"/>
            <w:shd w:val="clear" w:color="auto" w:fill="C5E0B3" w:themeFill="accent6" w:themeFillTint="66"/>
          </w:tcPr>
          <w:p w14:paraId="2BD12343" w14:textId="1B6A731A" w:rsidR="005B5ACE" w:rsidRPr="00001032" w:rsidRDefault="005B5ACE" w:rsidP="004C2127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Sair do sistema</w:t>
            </w:r>
          </w:p>
        </w:tc>
      </w:tr>
      <w:tr w:rsidR="005B5ACE" w14:paraId="1FFF889C" w14:textId="77777777" w:rsidTr="004C2127">
        <w:trPr>
          <w:trHeight w:val="330"/>
        </w:trPr>
        <w:tc>
          <w:tcPr>
            <w:tcW w:w="7703" w:type="dxa"/>
            <w:gridSpan w:val="3"/>
          </w:tcPr>
          <w:p w14:paraId="40232998" w14:textId="77777777" w:rsidR="005B5ACE" w:rsidRDefault="005B5ACE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 xml:space="preserve">Fluxo de eventos </w:t>
            </w:r>
          </w:p>
        </w:tc>
      </w:tr>
      <w:tr w:rsidR="005B5ACE" w:rsidRPr="00C4633E" w14:paraId="5B3FD4F6" w14:textId="77777777" w:rsidTr="004C2127">
        <w:trPr>
          <w:trHeight w:val="216"/>
        </w:trPr>
        <w:tc>
          <w:tcPr>
            <w:tcW w:w="2655" w:type="dxa"/>
            <w:gridSpan w:val="2"/>
          </w:tcPr>
          <w:p w14:paraId="29287ABA" w14:textId="77777777" w:rsidR="005B5ACE" w:rsidRDefault="005B5ACE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Fluxo básico:</w:t>
            </w:r>
          </w:p>
        </w:tc>
        <w:tc>
          <w:tcPr>
            <w:tcW w:w="5048" w:type="dxa"/>
          </w:tcPr>
          <w:p w14:paraId="10F8F1F0" w14:textId="2F9BE748" w:rsidR="005B5ACE" w:rsidRDefault="005B5ACE" w:rsidP="004C2127">
            <w:pPr>
              <w:rPr>
                <w:rFonts w:ascii="Arial" w:hAnsi="Arial" w:cs="Arial"/>
                <w:lang w:val="pt-BR"/>
              </w:rPr>
            </w:pPr>
            <w:r w:rsidRPr="00C4633E">
              <w:rPr>
                <w:rFonts w:ascii="Arial" w:hAnsi="Arial" w:cs="Arial"/>
                <w:lang w:val="pt-BR"/>
              </w:rPr>
              <w:t>1-</w:t>
            </w:r>
            <w:r>
              <w:rPr>
                <w:rFonts w:ascii="Arial" w:hAnsi="Arial" w:cs="Arial"/>
                <w:lang w:val="pt-BR"/>
              </w:rPr>
              <w:t xml:space="preserve"> Em qualquer </w:t>
            </w:r>
            <w:r w:rsidR="00CB63B1">
              <w:rPr>
                <w:rFonts w:ascii="Arial" w:hAnsi="Arial" w:cs="Arial"/>
                <w:lang w:val="pt-BR"/>
              </w:rPr>
              <w:t>página</w:t>
            </w:r>
            <w:r>
              <w:rPr>
                <w:rFonts w:ascii="Arial" w:hAnsi="Arial" w:cs="Arial"/>
                <w:lang w:val="pt-BR"/>
              </w:rPr>
              <w:t xml:space="preserve"> do sistema, o ator deverá sair</w:t>
            </w:r>
          </w:p>
          <w:p w14:paraId="2E24F7B6" w14:textId="76DD17F4" w:rsidR="005B5ACE" w:rsidRPr="00C4633E" w:rsidRDefault="005B5ACE" w:rsidP="005B5AC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2- Ator desconectado do sistema</w:t>
            </w:r>
          </w:p>
        </w:tc>
      </w:tr>
      <w:tr w:rsidR="005B5ACE" w:rsidRPr="0055110E" w14:paraId="6D91DA29" w14:textId="77777777" w:rsidTr="004C2127">
        <w:trPr>
          <w:trHeight w:val="225"/>
        </w:trPr>
        <w:tc>
          <w:tcPr>
            <w:tcW w:w="2655" w:type="dxa"/>
            <w:gridSpan w:val="2"/>
          </w:tcPr>
          <w:p w14:paraId="3AD9C506" w14:textId="77777777" w:rsidR="005B5ACE" w:rsidRDefault="005B5ACE" w:rsidP="004C2127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Fluxo alternativo:</w:t>
            </w:r>
          </w:p>
        </w:tc>
        <w:tc>
          <w:tcPr>
            <w:tcW w:w="5048" w:type="dxa"/>
          </w:tcPr>
          <w:p w14:paraId="4F6840FC" w14:textId="5DCE6936" w:rsidR="005B5ACE" w:rsidRPr="0055110E" w:rsidRDefault="005B5ACE" w:rsidP="004C2127">
            <w:pPr>
              <w:pStyle w:val="Ttulo1"/>
              <w:numPr>
                <w:ilvl w:val="0"/>
                <w:numId w:val="0"/>
              </w:numPr>
              <w:ind w:left="-17"/>
              <w:rPr>
                <w:b w:val="0"/>
                <w:bCs w:val="0"/>
                <w:sz w:val="20"/>
                <w:szCs w:val="20"/>
                <w:lang w:val="pt-BR"/>
              </w:rPr>
            </w:pPr>
          </w:p>
        </w:tc>
      </w:tr>
    </w:tbl>
    <w:p w14:paraId="55E9F895" w14:textId="70C79577" w:rsidR="00F67814" w:rsidRDefault="00F67814" w:rsidP="00A5068C">
      <w:pPr>
        <w:rPr>
          <w:lang w:val="pt-BR"/>
        </w:rPr>
      </w:pPr>
    </w:p>
    <w:p w14:paraId="459A549E" w14:textId="77777777" w:rsidR="00496BC4" w:rsidRDefault="00496BC4" w:rsidP="00A5068C">
      <w:pPr>
        <w:rPr>
          <w:lang w:val="pt-BR"/>
        </w:rPr>
      </w:pPr>
      <w:r>
        <w:rPr>
          <w:lang w:val="pt-BR"/>
        </w:rPr>
        <w:t xml:space="preserve">       </w:t>
      </w:r>
    </w:p>
    <w:tbl>
      <w:tblPr>
        <w:tblW w:w="0" w:type="auto"/>
        <w:tblInd w:w="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8"/>
        <w:gridCol w:w="1047"/>
        <w:gridCol w:w="5048"/>
      </w:tblGrid>
      <w:tr w:rsidR="00496BC4" w14:paraId="275E0045" w14:textId="77777777" w:rsidTr="00B407E1">
        <w:trPr>
          <w:trHeight w:val="405"/>
        </w:trPr>
        <w:tc>
          <w:tcPr>
            <w:tcW w:w="7703" w:type="dxa"/>
            <w:gridSpan w:val="3"/>
            <w:shd w:val="clear" w:color="auto" w:fill="C5E0B3" w:themeFill="accent6" w:themeFillTint="66"/>
          </w:tcPr>
          <w:p w14:paraId="4CAD1727" w14:textId="3693A136" w:rsidR="00496BC4" w:rsidRDefault="00496BC4" w:rsidP="00B407E1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RF 16</w:t>
            </w:r>
          </w:p>
        </w:tc>
      </w:tr>
      <w:tr w:rsidR="00496BC4" w:rsidRPr="00001032" w14:paraId="3525CA2B" w14:textId="77777777" w:rsidTr="00B407E1">
        <w:trPr>
          <w:trHeight w:val="330"/>
        </w:trPr>
        <w:tc>
          <w:tcPr>
            <w:tcW w:w="1608" w:type="dxa"/>
          </w:tcPr>
          <w:p w14:paraId="5C3D2D62" w14:textId="77777777" w:rsidR="00496BC4" w:rsidRPr="00001032" w:rsidRDefault="00496BC4" w:rsidP="00B407E1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Nome:</w:t>
            </w:r>
          </w:p>
        </w:tc>
        <w:tc>
          <w:tcPr>
            <w:tcW w:w="6095" w:type="dxa"/>
            <w:gridSpan w:val="2"/>
          </w:tcPr>
          <w:p w14:paraId="3202EC08" w14:textId="125CE2A6" w:rsidR="00496BC4" w:rsidRPr="00001032" w:rsidRDefault="00496BC4" w:rsidP="00B407E1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Manter vaga</w:t>
            </w:r>
          </w:p>
        </w:tc>
      </w:tr>
      <w:tr w:rsidR="00496BC4" w:rsidRPr="00001032" w14:paraId="0CD65330" w14:textId="77777777" w:rsidTr="00B407E1">
        <w:trPr>
          <w:trHeight w:val="360"/>
        </w:trPr>
        <w:tc>
          <w:tcPr>
            <w:tcW w:w="1608" w:type="dxa"/>
            <w:shd w:val="clear" w:color="auto" w:fill="C5E0B3" w:themeFill="accent6" w:themeFillTint="66"/>
          </w:tcPr>
          <w:p w14:paraId="05C9B69B" w14:textId="77777777" w:rsidR="00496BC4" w:rsidRPr="00001032" w:rsidRDefault="00496BC4" w:rsidP="00B407E1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Descrição:</w:t>
            </w:r>
          </w:p>
        </w:tc>
        <w:tc>
          <w:tcPr>
            <w:tcW w:w="6095" w:type="dxa"/>
            <w:gridSpan w:val="2"/>
            <w:shd w:val="clear" w:color="auto" w:fill="C5E0B3" w:themeFill="accent6" w:themeFillTint="66"/>
          </w:tcPr>
          <w:p w14:paraId="266F09C3" w14:textId="0DB3DD25" w:rsidR="00496BC4" w:rsidRPr="00001032" w:rsidRDefault="00496BC4" w:rsidP="00B407E1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ator empresa será capaz de adicionar, excluir, alterar e consultar vaga</w:t>
            </w:r>
          </w:p>
        </w:tc>
      </w:tr>
      <w:tr w:rsidR="00496BC4" w:rsidRPr="00001032" w14:paraId="316415D5" w14:textId="77777777" w:rsidTr="00B407E1">
        <w:trPr>
          <w:trHeight w:val="465"/>
        </w:trPr>
        <w:tc>
          <w:tcPr>
            <w:tcW w:w="1608" w:type="dxa"/>
          </w:tcPr>
          <w:p w14:paraId="154207A5" w14:textId="77777777" w:rsidR="00496BC4" w:rsidRPr="00001032" w:rsidRDefault="00496BC4" w:rsidP="00B407E1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Atores:</w:t>
            </w:r>
          </w:p>
        </w:tc>
        <w:tc>
          <w:tcPr>
            <w:tcW w:w="6095" w:type="dxa"/>
            <w:gridSpan w:val="2"/>
          </w:tcPr>
          <w:p w14:paraId="212C090E" w14:textId="147F7048" w:rsidR="00496BC4" w:rsidRPr="00001032" w:rsidRDefault="00496BC4" w:rsidP="00B407E1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Empresa </w:t>
            </w:r>
          </w:p>
        </w:tc>
      </w:tr>
      <w:tr w:rsidR="00496BC4" w:rsidRPr="00001032" w14:paraId="7087EEF8" w14:textId="77777777" w:rsidTr="00B407E1">
        <w:trPr>
          <w:trHeight w:val="420"/>
        </w:trPr>
        <w:tc>
          <w:tcPr>
            <w:tcW w:w="1608" w:type="dxa"/>
            <w:shd w:val="clear" w:color="auto" w:fill="C5E0B3" w:themeFill="accent6" w:themeFillTint="66"/>
          </w:tcPr>
          <w:p w14:paraId="67A66B9C" w14:textId="77777777" w:rsidR="00496BC4" w:rsidRPr="00001032" w:rsidRDefault="00496BC4" w:rsidP="00B407E1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Prioridade:</w:t>
            </w:r>
          </w:p>
        </w:tc>
        <w:tc>
          <w:tcPr>
            <w:tcW w:w="6095" w:type="dxa"/>
            <w:gridSpan w:val="2"/>
            <w:shd w:val="clear" w:color="auto" w:fill="C5E0B3" w:themeFill="accent6" w:themeFillTint="66"/>
          </w:tcPr>
          <w:p w14:paraId="767B3AB3" w14:textId="658078FB" w:rsidR="00496BC4" w:rsidRPr="00001032" w:rsidRDefault="00496BC4" w:rsidP="00B407E1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Essencial</w:t>
            </w:r>
          </w:p>
        </w:tc>
      </w:tr>
      <w:tr w:rsidR="00496BC4" w:rsidRPr="00C4633E" w14:paraId="0295D1E1" w14:textId="77777777" w:rsidTr="00B407E1">
        <w:trPr>
          <w:trHeight w:val="375"/>
        </w:trPr>
        <w:tc>
          <w:tcPr>
            <w:tcW w:w="2655" w:type="dxa"/>
            <w:gridSpan w:val="2"/>
          </w:tcPr>
          <w:p w14:paraId="29E7895F" w14:textId="77777777" w:rsidR="00496BC4" w:rsidRPr="00001032" w:rsidRDefault="00496BC4" w:rsidP="00B407E1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Pré-condições</w:t>
            </w:r>
          </w:p>
        </w:tc>
        <w:tc>
          <w:tcPr>
            <w:tcW w:w="5048" w:type="dxa"/>
          </w:tcPr>
          <w:p w14:paraId="328DBCEE" w14:textId="77777777" w:rsidR="00496BC4" w:rsidRPr="00C4633E" w:rsidRDefault="00496BC4" w:rsidP="00B407E1">
            <w:pPr>
              <w:pStyle w:val="Ttulo1"/>
              <w:numPr>
                <w:ilvl w:val="0"/>
                <w:numId w:val="0"/>
              </w:numPr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Ter </w:t>
            </w:r>
            <w:r w:rsidRPr="00C4633E">
              <w:rPr>
                <w:sz w:val="20"/>
                <w:szCs w:val="20"/>
                <w:lang w:val="pt-BR"/>
              </w:rPr>
              <w:t xml:space="preserve">efetuado o </w:t>
            </w:r>
            <w:r>
              <w:rPr>
                <w:sz w:val="20"/>
                <w:szCs w:val="20"/>
                <w:lang w:val="pt-BR"/>
              </w:rPr>
              <w:t xml:space="preserve">login </w:t>
            </w:r>
            <w:r w:rsidRPr="00C4633E">
              <w:rPr>
                <w:sz w:val="20"/>
                <w:szCs w:val="20"/>
                <w:lang w:val="pt-BR"/>
              </w:rPr>
              <w:t>[RF</w:t>
            </w:r>
            <w:r>
              <w:rPr>
                <w:sz w:val="20"/>
                <w:szCs w:val="20"/>
                <w:lang w:val="pt-BR"/>
              </w:rPr>
              <w:t xml:space="preserve"> </w:t>
            </w:r>
            <w:r w:rsidRPr="00C4633E">
              <w:rPr>
                <w:sz w:val="20"/>
                <w:szCs w:val="20"/>
                <w:lang w:val="pt-BR"/>
              </w:rPr>
              <w:t>01]</w:t>
            </w:r>
            <w:r>
              <w:rPr>
                <w:sz w:val="20"/>
                <w:szCs w:val="20"/>
                <w:lang w:val="pt-BR"/>
              </w:rPr>
              <w:t xml:space="preserve">. </w:t>
            </w:r>
          </w:p>
        </w:tc>
      </w:tr>
      <w:tr w:rsidR="00496BC4" w:rsidRPr="00001032" w14:paraId="7E90205D" w14:textId="77777777" w:rsidTr="00B407E1">
        <w:trPr>
          <w:trHeight w:val="300"/>
        </w:trPr>
        <w:tc>
          <w:tcPr>
            <w:tcW w:w="2655" w:type="dxa"/>
            <w:gridSpan w:val="2"/>
            <w:shd w:val="clear" w:color="auto" w:fill="C5E0B3" w:themeFill="accent6" w:themeFillTint="66"/>
          </w:tcPr>
          <w:p w14:paraId="48A148EE" w14:textId="77777777" w:rsidR="00496BC4" w:rsidRDefault="00496BC4" w:rsidP="00B407E1">
            <w:pPr>
              <w:pStyle w:val="Ttulo1"/>
              <w:ind w:left="-17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Saídas e pós-condições</w:t>
            </w:r>
          </w:p>
        </w:tc>
        <w:tc>
          <w:tcPr>
            <w:tcW w:w="5048" w:type="dxa"/>
            <w:shd w:val="clear" w:color="auto" w:fill="C5E0B3" w:themeFill="accent6" w:themeFillTint="66"/>
          </w:tcPr>
          <w:p w14:paraId="6E77A209" w14:textId="77777777" w:rsidR="00496BC4" w:rsidRPr="00001032" w:rsidRDefault="00496BC4" w:rsidP="00B407E1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Sair do sistema</w:t>
            </w:r>
          </w:p>
        </w:tc>
      </w:tr>
      <w:tr w:rsidR="00496BC4" w14:paraId="1730D1D6" w14:textId="77777777" w:rsidTr="00B407E1">
        <w:trPr>
          <w:trHeight w:val="330"/>
        </w:trPr>
        <w:tc>
          <w:tcPr>
            <w:tcW w:w="7703" w:type="dxa"/>
            <w:gridSpan w:val="3"/>
          </w:tcPr>
          <w:p w14:paraId="7A367B9B" w14:textId="77777777" w:rsidR="00496BC4" w:rsidRDefault="00496BC4" w:rsidP="00B407E1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 xml:space="preserve">Fluxo de eventos </w:t>
            </w:r>
          </w:p>
        </w:tc>
      </w:tr>
      <w:tr w:rsidR="00496BC4" w:rsidRPr="00C4633E" w14:paraId="4BD91F3F" w14:textId="77777777" w:rsidTr="00B407E1">
        <w:trPr>
          <w:trHeight w:val="216"/>
        </w:trPr>
        <w:tc>
          <w:tcPr>
            <w:tcW w:w="2655" w:type="dxa"/>
            <w:gridSpan w:val="2"/>
          </w:tcPr>
          <w:p w14:paraId="46EEC134" w14:textId="77777777" w:rsidR="00496BC4" w:rsidRDefault="00496BC4" w:rsidP="00B407E1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Fluxo básico:</w:t>
            </w:r>
          </w:p>
        </w:tc>
        <w:tc>
          <w:tcPr>
            <w:tcW w:w="5048" w:type="dxa"/>
          </w:tcPr>
          <w:p w14:paraId="61BCF034" w14:textId="2FAD43B0" w:rsidR="00496BC4" w:rsidRDefault="00496BC4" w:rsidP="00496BC4">
            <w:pPr>
              <w:rPr>
                <w:rFonts w:ascii="Arial" w:hAnsi="Arial" w:cs="Arial"/>
                <w:lang w:val="pt-BR"/>
              </w:rPr>
            </w:pPr>
            <w:r w:rsidRPr="00C4633E">
              <w:rPr>
                <w:rFonts w:ascii="Arial" w:hAnsi="Arial" w:cs="Arial"/>
                <w:lang w:val="pt-BR"/>
              </w:rPr>
              <w:t>1-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C4633E">
              <w:rPr>
                <w:rFonts w:ascii="Arial" w:hAnsi="Arial" w:cs="Arial"/>
                <w:lang w:val="pt-BR"/>
              </w:rPr>
              <w:t>O</w:t>
            </w:r>
            <w:r>
              <w:rPr>
                <w:rFonts w:ascii="Arial" w:hAnsi="Arial" w:cs="Arial"/>
                <w:lang w:val="pt-BR"/>
              </w:rPr>
              <w:t xml:space="preserve"> ator poderá adicionar </w:t>
            </w:r>
            <w:r w:rsidR="001014C4">
              <w:rPr>
                <w:rFonts w:ascii="Arial" w:hAnsi="Arial" w:cs="Arial"/>
                <w:lang w:val="pt-BR"/>
              </w:rPr>
              <w:t>uma nova</w:t>
            </w:r>
            <w:r>
              <w:rPr>
                <w:rFonts w:ascii="Arial" w:hAnsi="Arial" w:cs="Arial"/>
                <w:lang w:val="pt-BR"/>
              </w:rPr>
              <w:t xml:space="preserve"> vaga de acordo com os seus parâmetros.</w:t>
            </w:r>
          </w:p>
          <w:p w14:paraId="2857DCC0" w14:textId="328A3F6E" w:rsidR="00496BC4" w:rsidRDefault="00496BC4" w:rsidP="00496BC4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2- O ator poderá excluir o alterar os dados da vaga que já estiverem salvos</w:t>
            </w:r>
            <w:r w:rsidR="001014C4">
              <w:rPr>
                <w:rFonts w:ascii="Arial" w:hAnsi="Arial" w:cs="Arial"/>
                <w:lang w:val="pt-BR"/>
              </w:rPr>
              <w:t>.</w:t>
            </w:r>
          </w:p>
          <w:p w14:paraId="779C8CF9" w14:textId="5D44F2CD" w:rsidR="00496BC4" w:rsidRPr="00C4633E" w:rsidRDefault="001014C4" w:rsidP="00B407E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3- O ator deve salvar a vaga sempre que adicionar uma nova vaga ou excluir ou ainda alterar.</w:t>
            </w:r>
          </w:p>
        </w:tc>
      </w:tr>
      <w:tr w:rsidR="004F0FF1" w:rsidRPr="0055110E" w14:paraId="693E0E9B" w14:textId="77777777" w:rsidTr="00B407E1">
        <w:trPr>
          <w:trHeight w:val="225"/>
        </w:trPr>
        <w:tc>
          <w:tcPr>
            <w:tcW w:w="2655" w:type="dxa"/>
            <w:gridSpan w:val="2"/>
          </w:tcPr>
          <w:p w14:paraId="63909837" w14:textId="77777777" w:rsidR="004F0FF1" w:rsidRDefault="004F0FF1" w:rsidP="004F0FF1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Fluxo alternativo:</w:t>
            </w:r>
          </w:p>
        </w:tc>
        <w:tc>
          <w:tcPr>
            <w:tcW w:w="5048" w:type="dxa"/>
          </w:tcPr>
          <w:p w14:paraId="7DF8DB3D" w14:textId="72A500A1" w:rsidR="004F0FF1" w:rsidRPr="004F0FF1" w:rsidRDefault="004F0FF1" w:rsidP="004F0FF1">
            <w:pPr>
              <w:rPr>
                <w:rFonts w:ascii="Arial" w:hAnsi="Arial" w:cs="Arial"/>
                <w:lang w:val="pt-BR"/>
              </w:rPr>
            </w:pPr>
            <w:r w:rsidRPr="004F0FF1">
              <w:rPr>
                <w:rFonts w:ascii="Arial" w:hAnsi="Arial" w:cs="Arial"/>
                <w:lang w:val="pt-BR"/>
              </w:rPr>
              <w:t xml:space="preserve">1- </w:t>
            </w:r>
            <w:r>
              <w:rPr>
                <w:rFonts w:ascii="Arial" w:hAnsi="Arial" w:cs="Arial"/>
                <w:lang w:val="pt-BR"/>
              </w:rPr>
              <w:t>Erro de conexão</w:t>
            </w:r>
          </w:p>
          <w:p w14:paraId="6782E767" w14:textId="6B43511C" w:rsidR="004F0FF1" w:rsidRDefault="004F0FF1" w:rsidP="004F0FF1">
            <w:pPr>
              <w:rPr>
                <w:rFonts w:ascii="Arial" w:hAnsi="Arial" w:cs="Arial"/>
                <w:lang w:val="pt-BR"/>
              </w:rPr>
            </w:pPr>
            <w:r w:rsidRPr="004F0FF1">
              <w:rPr>
                <w:rFonts w:ascii="Arial" w:hAnsi="Arial" w:cs="Arial"/>
                <w:lang w:val="pt-BR"/>
              </w:rPr>
              <w:t xml:space="preserve">2- </w:t>
            </w:r>
            <w:r>
              <w:rPr>
                <w:rFonts w:ascii="Arial" w:hAnsi="Arial" w:cs="Arial"/>
                <w:lang w:val="pt-BR"/>
              </w:rPr>
              <w:t>Vaga já existente</w:t>
            </w:r>
          </w:p>
          <w:p w14:paraId="3D2C5823" w14:textId="5A1E6EF8" w:rsidR="004F0FF1" w:rsidRPr="004F0FF1" w:rsidRDefault="004F0FF1" w:rsidP="004F0FF1">
            <w:pPr>
              <w:rPr>
                <w:lang w:val="pt-BR"/>
              </w:rPr>
            </w:pPr>
            <w:r w:rsidRPr="004F0FF1"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lang w:val="pt-BR"/>
              </w:rPr>
              <w:t xml:space="preserve">- </w:t>
            </w:r>
            <w:r w:rsidR="00145DC1">
              <w:rPr>
                <w:rFonts w:ascii="Arial" w:hAnsi="Arial" w:cs="Arial"/>
                <w:lang w:val="pt-BR"/>
              </w:rPr>
              <w:t>Vaga</w:t>
            </w:r>
            <w:r>
              <w:rPr>
                <w:rFonts w:ascii="Arial" w:hAnsi="Arial" w:cs="Arial"/>
                <w:lang w:val="pt-BR"/>
              </w:rPr>
              <w:t xml:space="preserve"> excluída.</w:t>
            </w:r>
          </w:p>
        </w:tc>
      </w:tr>
    </w:tbl>
    <w:p w14:paraId="6892AB57" w14:textId="1A3385A2" w:rsidR="00F67814" w:rsidRDefault="00F67814" w:rsidP="00A5068C">
      <w:pPr>
        <w:rPr>
          <w:lang w:val="pt-BR"/>
        </w:rPr>
      </w:pPr>
    </w:p>
    <w:p w14:paraId="3B1CB562" w14:textId="576738FB" w:rsidR="00496BC4" w:rsidRDefault="00496BC4" w:rsidP="00A5068C">
      <w:pPr>
        <w:rPr>
          <w:lang w:val="pt-BR"/>
        </w:rPr>
      </w:pPr>
    </w:p>
    <w:p w14:paraId="21200C2F" w14:textId="77777777" w:rsidR="004F0FF1" w:rsidRDefault="004F0FF1" w:rsidP="00A5068C">
      <w:pPr>
        <w:rPr>
          <w:lang w:val="pt-BR"/>
        </w:rPr>
      </w:pPr>
      <w:r>
        <w:rPr>
          <w:lang w:val="pt-BR"/>
        </w:rPr>
        <w:t xml:space="preserve">       </w:t>
      </w:r>
    </w:p>
    <w:tbl>
      <w:tblPr>
        <w:tblW w:w="0" w:type="auto"/>
        <w:tblInd w:w="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8"/>
        <w:gridCol w:w="1047"/>
        <w:gridCol w:w="5048"/>
      </w:tblGrid>
      <w:tr w:rsidR="004F0FF1" w14:paraId="7EEC005D" w14:textId="77777777" w:rsidTr="00B407E1">
        <w:trPr>
          <w:trHeight w:val="405"/>
        </w:trPr>
        <w:tc>
          <w:tcPr>
            <w:tcW w:w="7703" w:type="dxa"/>
            <w:gridSpan w:val="3"/>
            <w:shd w:val="clear" w:color="auto" w:fill="C5E0B3" w:themeFill="accent6" w:themeFillTint="66"/>
          </w:tcPr>
          <w:p w14:paraId="65801D2C" w14:textId="25B35D25" w:rsidR="004F0FF1" w:rsidRDefault="004F0FF1" w:rsidP="00B407E1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lastRenderedPageBreak/>
              <w:t>RF 17</w:t>
            </w:r>
          </w:p>
        </w:tc>
      </w:tr>
      <w:tr w:rsidR="004F0FF1" w:rsidRPr="00001032" w14:paraId="40B628BA" w14:textId="77777777" w:rsidTr="00B407E1">
        <w:trPr>
          <w:trHeight w:val="330"/>
        </w:trPr>
        <w:tc>
          <w:tcPr>
            <w:tcW w:w="1608" w:type="dxa"/>
          </w:tcPr>
          <w:p w14:paraId="3ED6F8C1" w14:textId="77777777" w:rsidR="004F0FF1" w:rsidRPr="00001032" w:rsidRDefault="004F0FF1" w:rsidP="00B407E1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Nome:</w:t>
            </w:r>
          </w:p>
        </w:tc>
        <w:tc>
          <w:tcPr>
            <w:tcW w:w="6095" w:type="dxa"/>
            <w:gridSpan w:val="2"/>
          </w:tcPr>
          <w:p w14:paraId="5811DF73" w14:textId="1F591E52" w:rsidR="004F0FF1" w:rsidRPr="00001032" w:rsidRDefault="004F0FF1" w:rsidP="00B407E1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Mostrar vaga</w:t>
            </w:r>
          </w:p>
        </w:tc>
      </w:tr>
      <w:tr w:rsidR="004F0FF1" w:rsidRPr="00001032" w14:paraId="54488248" w14:textId="77777777" w:rsidTr="00B407E1">
        <w:trPr>
          <w:trHeight w:val="360"/>
        </w:trPr>
        <w:tc>
          <w:tcPr>
            <w:tcW w:w="1608" w:type="dxa"/>
            <w:shd w:val="clear" w:color="auto" w:fill="C5E0B3" w:themeFill="accent6" w:themeFillTint="66"/>
          </w:tcPr>
          <w:p w14:paraId="27453B44" w14:textId="77777777" w:rsidR="004F0FF1" w:rsidRPr="00001032" w:rsidRDefault="004F0FF1" w:rsidP="00B407E1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Descrição:</w:t>
            </w:r>
          </w:p>
        </w:tc>
        <w:tc>
          <w:tcPr>
            <w:tcW w:w="6095" w:type="dxa"/>
            <w:gridSpan w:val="2"/>
            <w:shd w:val="clear" w:color="auto" w:fill="C5E0B3" w:themeFill="accent6" w:themeFillTint="66"/>
          </w:tcPr>
          <w:p w14:paraId="25FF756C" w14:textId="36D457C3" w:rsidR="004F0FF1" w:rsidRPr="00001032" w:rsidRDefault="004F0FF1" w:rsidP="00B407E1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ator é capaz de visualizar o [RF 16]</w:t>
            </w:r>
          </w:p>
        </w:tc>
      </w:tr>
      <w:tr w:rsidR="004F0FF1" w:rsidRPr="00001032" w14:paraId="021F30F6" w14:textId="77777777" w:rsidTr="00B407E1">
        <w:trPr>
          <w:trHeight w:val="465"/>
        </w:trPr>
        <w:tc>
          <w:tcPr>
            <w:tcW w:w="1608" w:type="dxa"/>
          </w:tcPr>
          <w:p w14:paraId="7CBADA05" w14:textId="77777777" w:rsidR="004F0FF1" w:rsidRPr="00001032" w:rsidRDefault="004F0FF1" w:rsidP="00B407E1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Atores:</w:t>
            </w:r>
          </w:p>
        </w:tc>
        <w:tc>
          <w:tcPr>
            <w:tcW w:w="6095" w:type="dxa"/>
            <w:gridSpan w:val="2"/>
          </w:tcPr>
          <w:p w14:paraId="274AF82A" w14:textId="5A37E2F0" w:rsidR="004F0FF1" w:rsidRPr="00001032" w:rsidRDefault="004F0FF1" w:rsidP="00B407E1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Empresa e Colaborador</w:t>
            </w:r>
          </w:p>
        </w:tc>
      </w:tr>
      <w:tr w:rsidR="004F0FF1" w:rsidRPr="00001032" w14:paraId="39D54B3D" w14:textId="77777777" w:rsidTr="00B407E1">
        <w:trPr>
          <w:trHeight w:val="420"/>
        </w:trPr>
        <w:tc>
          <w:tcPr>
            <w:tcW w:w="1608" w:type="dxa"/>
            <w:shd w:val="clear" w:color="auto" w:fill="C5E0B3" w:themeFill="accent6" w:themeFillTint="66"/>
          </w:tcPr>
          <w:p w14:paraId="01A60EB5" w14:textId="77777777" w:rsidR="004F0FF1" w:rsidRPr="00001032" w:rsidRDefault="004F0FF1" w:rsidP="00B407E1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Prioridade:</w:t>
            </w:r>
          </w:p>
        </w:tc>
        <w:tc>
          <w:tcPr>
            <w:tcW w:w="6095" w:type="dxa"/>
            <w:gridSpan w:val="2"/>
            <w:shd w:val="clear" w:color="auto" w:fill="C5E0B3" w:themeFill="accent6" w:themeFillTint="66"/>
          </w:tcPr>
          <w:p w14:paraId="5A8EF837" w14:textId="77777777" w:rsidR="004F0FF1" w:rsidRPr="00001032" w:rsidRDefault="004F0FF1" w:rsidP="00B407E1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Essencial</w:t>
            </w:r>
          </w:p>
        </w:tc>
      </w:tr>
      <w:tr w:rsidR="004F0FF1" w:rsidRPr="00C4633E" w14:paraId="18ECA2C7" w14:textId="77777777" w:rsidTr="00B407E1">
        <w:trPr>
          <w:trHeight w:val="375"/>
        </w:trPr>
        <w:tc>
          <w:tcPr>
            <w:tcW w:w="2655" w:type="dxa"/>
            <w:gridSpan w:val="2"/>
          </w:tcPr>
          <w:p w14:paraId="46B43428" w14:textId="77777777" w:rsidR="004F0FF1" w:rsidRPr="00001032" w:rsidRDefault="004F0FF1" w:rsidP="00B407E1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Pré-condições</w:t>
            </w:r>
          </w:p>
        </w:tc>
        <w:tc>
          <w:tcPr>
            <w:tcW w:w="5048" w:type="dxa"/>
          </w:tcPr>
          <w:p w14:paraId="0A41C9F0" w14:textId="77777777" w:rsidR="004F0FF1" w:rsidRPr="00C4633E" w:rsidRDefault="004F0FF1" w:rsidP="00B407E1">
            <w:pPr>
              <w:pStyle w:val="Ttulo1"/>
              <w:numPr>
                <w:ilvl w:val="0"/>
                <w:numId w:val="0"/>
              </w:numPr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Ter </w:t>
            </w:r>
            <w:r w:rsidRPr="00C4633E">
              <w:rPr>
                <w:sz w:val="20"/>
                <w:szCs w:val="20"/>
                <w:lang w:val="pt-BR"/>
              </w:rPr>
              <w:t xml:space="preserve">efetuado o </w:t>
            </w:r>
            <w:r>
              <w:rPr>
                <w:sz w:val="20"/>
                <w:szCs w:val="20"/>
                <w:lang w:val="pt-BR"/>
              </w:rPr>
              <w:t xml:space="preserve">login </w:t>
            </w:r>
            <w:r w:rsidRPr="00C4633E">
              <w:rPr>
                <w:sz w:val="20"/>
                <w:szCs w:val="20"/>
                <w:lang w:val="pt-BR"/>
              </w:rPr>
              <w:t>[RF</w:t>
            </w:r>
            <w:r>
              <w:rPr>
                <w:sz w:val="20"/>
                <w:szCs w:val="20"/>
                <w:lang w:val="pt-BR"/>
              </w:rPr>
              <w:t xml:space="preserve"> </w:t>
            </w:r>
            <w:r w:rsidRPr="00C4633E">
              <w:rPr>
                <w:sz w:val="20"/>
                <w:szCs w:val="20"/>
                <w:lang w:val="pt-BR"/>
              </w:rPr>
              <w:t>01]</w:t>
            </w:r>
            <w:r>
              <w:rPr>
                <w:sz w:val="20"/>
                <w:szCs w:val="20"/>
                <w:lang w:val="pt-BR"/>
              </w:rPr>
              <w:t xml:space="preserve">. </w:t>
            </w:r>
          </w:p>
        </w:tc>
      </w:tr>
      <w:tr w:rsidR="004F0FF1" w:rsidRPr="00001032" w14:paraId="45E1970B" w14:textId="77777777" w:rsidTr="00B407E1">
        <w:trPr>
          <w:trHeight w:val="300"/>
        </w:trPr>
        <w:tc>
          <w:tcPr>
            <w:tcW w:w="2655" w:type="dxa"/>
            <w:gridSpan w:val="2"/>
            <w:shd w:val="clear" w:color="auto" w:fill="C5E0B3" w:themeFill="accent6" w:themeFillTint="66"/>
          </w:tcPr>
          <w:p w14:paraId="492D74AC" w14:textId="77777777" w:rsidR="004F0FF1" w:rsidRDefault="004F0FF1" w:rsidP="00B407E1">
            <w:pPr>
              <w:pStyle w:val="Ttulo1"/>
              <w:ind w:left="-17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Saídas e pós-condições</w:t>
            </w:r>
          </w:p>
        </w:tc>
        <w:tc>
          <w:tcPr>
            <w:tcW w:w="5048" w:type="dxa"/>
            <w:shd w:val="clear" w:color="auto" w:fill="C5E0B3" w:themeFill="accent6" w:themeFillTint="66"/>
          </w:tcPr>
          <w:p w14:paraId="6FE1D627" w14:textId="77777777" w:rsidR="004F0FF1" w:rsidRPr="00001032" w:rsidRDefault="004F0FF1" w:rsidP="00B407E1">
            <w:pPr>
              <w:pStyle w:val="Ttulo1"/>
              <w:ind w:left="-1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Sair do sistema</w:t>
            </w:r>
          </w:p>
        </w:tc>
      </w:tr>
      <w:tr w:rsidR="004F0FF1" w14:paraId="2C52797B" w14:textId="77777777" w:rsidTr="00B407E1">
        <w:trPr>
          <w:trHeight w:val="330"/>
        </w:trPr>
        <w:tc>
          <w:tcPr>
            <w:tcW w:w="7703" w:type="dxa"/>
            <w:gridSpan w:val="3"/>
          </w:tcPr>
          <w:p w14:paraId="7A6C6B04" w14:textId="77777777" w:rsidR="004F0FF1" w:rsidRDefault="004F0FF1" w:rsidP="00B407E1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 xml:space="preserve">Fluxo de eventos </w:t>
            </w:r>
          </w:p>
        </w:tc>
      </w:tr>
      <w:tr w:rsidR="004F0FF1" w:rsidRPr="00C4633E" w14:paraId="26B46B2E" w14:textId="77777777" w:rsidTr="00B407E1">
        <w:trPr>
          <w:trHeight w:val="216"/>
        </w:trPr>
        <w:tc>
          <w:tcPr>
            <w:tcW w:w="2655" w:type="dxa"/>
            <w:gridSpan w:val="2"/>
          </w:tcPr>
          <w:p w14:paraId="730B356D" w14:textId="77777777" w:rsidR="004F0FF1" w:rsidRDefault="004F0FF1" w:rsidP="00B407E1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Fluxo básico:</w:t>
            </w:r>
          </w:p>
        </w:tc>
        <w:tc>
          <w:tcPr>
            <w:tcW w:w="5048" w:type="dxa"/>
          </w:tcPr>
          <w:p w14:paraId="100D9D52" w14:textId="5A674A06" w:rsidR="00145DC1" w:rsidRPr="00C4633E" w:rsidRDefault="004F0FF1" w:rsidP="00145DC1">
            <w:pPr>
              <w:rPr>
                <w:rFonts w:ascii="Arial" w:hAnsi="Arial" w:cs="Arial"/>
                <w:lang w:val="pt-BR"/>
              </w:rPr>
            </w:pPr>
            <w:r w:rsidRPr="00C4633E">
              <w:rPr>
                <w:rFonts w:ascii="Arial" w:hAnsi="Arial" w:cs="Arial"/>
                <w:lang w:val="pt-BR"/>
              </w:rPr>
              <w:t>1-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C4633E">
              <w:rPr>
                <w:rFonts w:ascii="Arial" w:hAnsi="Arial" w:cs="Arial"/>
                <w:lang w:val="pt-BR"/>
              </w:rPr>
              <w:t>O</w:t>
            </w:r>
            <w:r>
              <w:rPr>
                <w:rFonts w:ascii="Arial" w:hAnsi="Arial" w:cs="Arial"/>
                <w:lang w:val="pt-BR"/>
              </w:rPr>
              <w:t xml:space="preserve"> ator </w:t>
            </w:r>
            <w:r w:rsidR="00145DC1">
              <w:rPr>
                <w:rFonts w:ascii="Arial" w:hAnsi="Arial" w:cs="Arial"/>
                <w:lang w:val="pt-BR"/>
              </w:rPr>
              <w:t>e capaz de visualizar as vagas por categoria através do botão “ver vagas”</w:t>
            </w:r>
          </w:p>
          <w:p w14:paraId="76BC090F" w14:textId="13E81577" w:rsidR="004F0FF1" w:rsidRPr="00C4633E" w:rsidRDefault="004F0FF1" w:rsidP="00B407E1">
            <w:pPr>
              <w:rPr>
                <w:rFonts w:ascii="Arial" w:hAnsi="Arial" w:cs="Arial"/>
                <w:lang w:val="pt-BR"/>
              </w:rPr>
            </w:pPr>
          </w:p>
        </w:tc>
      </w:tr>
      <w:tr w:rsidR="004F0FF1" w:rsidRPr="004F0FF1" w14:paraId="0FC43693" w14:textId="77777777" w:rsidTr="00B407E1">
        <w:trPr>
          <w:trHeight w:val="225"/>
        </w:trPr>
        <w:tc>
          <w:tcPr>
            <w:tcW w:w="2655" w:type="dxa"/>
            <w:gridSpan w:val="2"/>
          </w:tcPr>
          <w:p w14:paraId="72807862" w14:textId="77777777" w:rsidR="004F0FF1" w:rsidRDefault="004F0FF1" w:rsidP="00B407E1">
            <w:pPr>
              <w:pStyle w:val="Ttulo1"/>
              <w:ind w:left="-17"/>
              <w:rPr>
                <w:lang w:val="pt-BR"/>
              </w:rPr>
            </w:pPr>
            <w:r>
              <w:rPr>
                <w:lang w:val="pt-BR"/>
              </w:rPr>
              <w:t>Fluxo alternativo:</w:t>
            </w:r>
          </w:p>
        </w:tc>
        <w:tc>
          <w:tcPr>
            <w:tcW w:w="5048" w:type="dxa"/>
          </w:tcPr>
          <w:p w14:paraId="45973C0A" w14:textId="77777777" w:rsidR="004F0FF1" w:rsidRPr="004F0FF1" w:rsidRDefault="004F0FF1" w:rsidP="00B407E1">
            <w:pPr>
              <w:rPr>
                <w:rFonts w:ascii="Arial" w:hAnsi="Arial" w:cs="Arial"/>
                <w:lang w:val="pt-BR"/>
              </w:rPr>
            </w:pPr>
            <w:r w:rsidRPr="004F0FF1">
              <w:rPr>
                <w:rFonts w:ascii="Arial" w:hAnsi="Arial" w:cs="Arial"/>
                <w:lang w:val="pt-BR"/>
              </w:rPr>
              <w:t xml:space="preserve">1- </w:t>
            </w:r>
            <w:r>
              <w:rPr>
                <w:rFonts w:ascii="Arial" w:hAnsi="Arial" w:cs="Arial"/>
                <w:lang w:val="pt-BR"/>
              </w:rPr>
              <w:t>Erro de conexão</w:t>
            </w:r>
          </w:p>
          <w:p w14:paraId="55E72FF6" w14:textId="77777777" w:rsidR="004F0FF1" w:rsidRDefault="004F0FF1" w:rsidP="00B407E1">
            <w:pPr>
              <w:rPr>
                <w:rFonts w:ascii="Arial" w:hAnsi="Arial" w:cs="Arial"/>
                <w:lang w:val="pt-BR"/>
              </w:rPr>
            </w:pPr>
            <w:r w:rsidRPr="004F0FF1">
              <w:rPr>
                <w:rFonts w:ascii="Arial" w:hAnsi="Arial" w:cs="Arial"/>
                <w:lang w:val="pt-BR"/>
              </w:rPr>
              <w:t xml:space="preserve">2- </w:t>
            </w:r>
            <w:r>
              <w:rPr>
                <w:rFonts w:ascii="Arial" w:hAnsi="Arial" w:cs="Arial"/>
                <w:lang w:val="pt-BR"/>
              </w:rPr>
              <w:t>Vaga já existente</w:t>
            </w:r>
          </w:p>
          <w:p w14:paraId="2127D287" w14:textId="6F01EC0F" w:rsidR="004F0FF1" w:rsidRPr="004F0FF1" w:rsidRDefault="004F0FF1" w:rsidP="00B407E1">
            <w:pPr>
              <w:rPr>
                <w:lang w:val="pt-BR"/>
              </w:rPr>
            </w:pPr>
            <w:r w:rsidRPr="004F0FF1"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lang w:val="pt-BR"/>
              </w:rPr>
              <w:t xml:space="preserve">- </w:t>
            </w:r>
            <w:r w:rsidR="00145DC1">
              <w:rPr>
                <w:rFonts w:ascii="Arial" w:hAnsi="Arial" w:cs="Arial"/>
                <w:lang w:val="pt-BR"/>
              </w:rPr>
              <w:t>Vaga</w:t>
            </w:r>
            <w:r>
              <w:rPr>
                <w:rFonts w:ascii="Arial" w:hAnsi="Arial" w:cs="Arial"/>
                <w:lang w:val="pt-BR"/>
              </w:rPr>
              <w:t xml:space="preserve"> excluída.</w:t>
            </w:r>
          </w:p>
        </w:tc>
      </w:tr>
    </w:tbl>
    <w:p w14:paraId="2E01E0DB" w14:textId="1DE2CEB1" w:rsidR="00496BC4" w:rsidRDefault="00496BC4" w:rsidP="00A5068C">
      <w:pPr>
        <w:rPr>
          <w:lang w:val="pt-BR"/>
        </w:rPr>
      </w:pPr>
    </w:p>
    <w:p w14:paraId="6407F890" w14:textId="77777777" w:rsidR="00496BC4" w:rsidRPr="00A5068C" w:rsidRDefault="00496BC4" w:rsidP="00A5068C">
      <w:pPr>
        <w:rPr>
          <w:lang w:val="pt-BR"/>
        </w:rPr>
      </w:pPr>
    </w:p>
    <w:p w14:paraId="4878DEA1" w14:textId="756A3CAF" w:rsidR="007E5DC5" w:rsidRPr="00FB3400" w:rsidRDefault="007E5DC5" w:rsidP="00FB3400">
      <w:pPr>
        <w:pStyle w:val="Ttulo1"/>
        <w:numPr>
          <w:ilvl w:val="0"/>
          <w:numId w:val="8"/>
        </w:numPr>
        <w:rPr>
          <w:lang w:val="pt-BR"/>
        </w:rPr>
      </w:pPr>
      <w:r w:rsidRPr="00FB3400">
        <w:rPr>
          <w:sz w:val="20"/>
          <w:szCs w:val="20"/>
          <w:lang w:val="pt-BR"/>
        </w:rPr>
        <w:lastRenderedPageBreak/>
        <w:t xml:space="preserve">Diagrama de Casos de Uso </w:t>
      </w:r>
    </w:p>
    <w:p w14:paraId="4C6020D4" w14:textId="7899B6F2" w:rsidR="00D666F3" w:rsidRPr="00FB3400" w:rsidRDefault="00F54FAE" w:rsidP="00D666F3">
      <w:pPr>
        <w:pStyle w:val="Ttulo1"/>
        <w:numPr>
          <w:ilvl w:val="0"/>
          <w:numId w:val="0"/>
        </w:num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C0C52E8" wp14:editId="5848FD06">
            <wp:extent cx="5695950" cy="5041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6F3" w:rsidRPr="00FB3400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6" w:right="1468" w:bottom="1446" w:left="1468" w:header="748" w:footer="7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5E451" w14:textId="77777777" w:rsidR="00152A30" w:rsidRDefault="00152A30">
      <w:pPr>
        <w:spacing w:line="240" w:lineRule="auto"/>
      </w:pPr>
      <w:r>
        <w:separator/>
      </w:r>
    </w:p>
  </w:endnote>
  <w:endnote w:type="continuationSeparator" w:id="0">
    <w:p w14:paraId="6FF484C3" w14:textId="77777777" w:rsidR="00152A30" w:rsidRDefault="00152A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F6DA0" w14:paraId="3F7D1AF8" w14:textId="77777777">
      <w:tc>
        <w:tcPr>
          <w:tcW w:w="3162" w:type="dxa"/>
          <w:shd w:val="clear" w:color="auto" w:fill="auto"/>
        </w:tcPr>
        <w:p w14:paraId="0C7C92D0" w14:textId="77777777" w:rsidR="001F6DA0" w:rsidRDefault="002C1EF1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shd w:val="clear" w:color="auto" w:fill="auto"/>
        </w:tcPr>
        <w:p w14:paraId="2218DBDA" w14:textId="41998495" w:rsidR="001F6DA0" w:rsidRDefault="002C1EF1">
          <w:pPr>
            <w:jc w:val="center"/>
          </w:pPr>
          <w:r>
            <w:t>Anderson R Schinemann,202</w:t>
          </w:r>
          <w:r w:rsidR="00B17126">
            <w:t>4</w:t>
          </w:r>
        </w:p>
      </w:tc>
      <w:tc>
        <w:tcPr>
          <w:tcW w:w="3162" w:type="dxa"/>
          <w:shd w:val="clear" w:color="auto" w:fill="auto"/>
        </w:tcPr>
        <w:p w14:paraId="2EB70D11" w14:textId="77777777" w:rsidR="001F6DA0" w:rsidRDefault="002C1EF1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lang w:val="pt-BR"/>
            </w:rPr>
            <w:t>7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\* ARABIC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lang w:val="pt-BR"/>
            </w:rPr>
            <w:t>7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3D80751C" w14:textId="77777777" w:rsidR="001F6DA0" w:rsidRDefault="001F6DA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E7EC2" w14:textId="77777777" w:rsidR="001F6DA0" w:rsidRDefault="001F6D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5445A7" w14:textId="77777777" w:rsidR="00152A30" w:rsidRDefault="00152A30">
      <w:pPr>
        <w:spacing w:line="240" w:lineRule="auto"/>
      </w:pPr>
      <w:r>
        <w:separator/>
      </w:r>
    </w:p>
  </w:footnote>
  <w:footnote w:type="continuationSeparator" w:id="0">
    <w:p w14:paraId="0088ED8F" w14:textId="77777777" w:rsidR="00152A30" w:rsidRDefault="00152A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C65E5" w14:textId="517DA1D5" w:rsidR="00514904" w:rsidRPr="00954D10" w:rsidRDefault="002C1EF1">
    <w:pPr>
      <w:rPr>
        <w:sz w:val="24"/>
        <w:szCs w:val="24"/>
        <w:lang w:val="pt-BR"/>
      </w:rPr>
    </w:pPr>
    <w:r w:rsidRPr="00954D10">
      <w:rPr>
        <w:sz w:val="24"/>
        <w:szCs w:val="24"/>
        <w:lang w:val="pt-BR"/>
      </w:rPr>
      <w:t xml:space="preserve"> Anderson Roberto </w:t>
    </w:r>
    <w:r>
      <w:rPr>
        <w:sz w:val="24"/>
        <w:szCs w:val="24"/>
        <w:lang w:val="pt-BR"/>
      </w:rPr>
      <w:t>Schinemann</w:t>
    </w:r>
    <w:r w:rsidRPr="00954D10">
      <w:rPr>
        <w:sz w:val="24"/>
        <w:szCs w:val="24"/>
        <w:lang w:val="pt-BR"/>
      </w:rPr>
      <w:tab/>
    </w:r>
    <w:r w:rsidRPr="00954D10">
      <w:rPr>
        <w:sz w:val="24"/>
        <w:szCs w:val="24"/>
        <w:lang w:val="pt-BR"/>
      </w:rPr>
      <w:tab/>
    </w:r>
    <w:r w:rsidRPr="00954D10">
      <w:rPr>
        <w:sz w:val="24"/>
        <w:szCs w:val="24"/>
        <w:lang w:val="pt-BR"/>
      </w:rPr>
      <w:tab/>
    </w:r>
    <w:r w:rsidRPr="00954D10">
      <w:rPr>
        <w:sz w:val="24"/>
        <w:szCs w:val="24"/>
        <w:lang w:val="pt-BR"/>
      </w:rPr>
      <w:tab/>
    </w:r>
    <w:r w:rsidRPr="00954D10">
      <w:rPr>
        <w:sz w:val="24"/>
        <w:szCs w:val="24"/>
        <w:lang w:val="pt-BR"/>
      </w:rPr>
      <w:tab/>
    </w:r>
    <w:r w:rsidR="002D1310">
      <w:rPr>
        <w:sz w:val="24"/>
        <w:szCs w:val="24"/>
        <w:lang w:val="pt-BR"/>
      </w:rPr>
      <w:t>Sistema de Gestão Online</w:t>
    </w:r>
  </w:p>
  <w:p w14:paraId="568ACDFB" w14:textId="77777777" w:rsidR="001F6DA0" w:rsidRPr="00954D10" w:rsidRDefault="001F6DA0">
    <w:pPr>
      <w:rPr>
        <w:sz w:val="24"/>
        <w:szCs w:val="24"/>
        <w:lang w:val="pt-BR"/>
      </w:rPr>
    </w:pPr>
  </w:p>
  <w:p w14:paraId="260D0AD9" w14:textId="77777777" w:rsidR="001F6DA0" w:rsidRPr="00954D10" w:rsidRDefault="001F6DA0"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rPr>
        <w:sz w:val="24"/>
        <w:szCs w:val="24"/>
        <w:lang w:val="pt-BR"/>
      </w:rPr>
    </w:pPr>
  </w:p>
  <w:p w14:paraId="5D65F98D" w14:textId="77777777" w:rsidR="001F6DA0" w:rsidRPr="00954D10" w:rsidRDefault="001F6DA0"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jc w:val="right"/>
      <w:rPr>
        <w:sz w:val="24"/>
        <w:szCs w:val="24"/>
        <w:lang w:val="pt-BR"/>
      </w:rPr>
    </w:pPr>
  </w:p>
  <w:p w14:paraId="2C238472" w14:textId="77777777" w:rsidR="001F6DA0" w:rsidRPr="00954D10" w:rsidRDefault="001F6DA0"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jc w:val="right"/>
      <w:rPr>
        <w:rFonts w:ascii="Arial" w:hAnsi="Arial" w:cs="Arial"/>
        <w:b/>
        <w:bCs/>
        <w:sz w:val="24"/>
        <w:szCs w:val="24"/>
        <w:lang w:val="pt-BR"/>
      </w:rPr>
    </w:pPr>
  </w:p>
  <w:p w14:paraId="699CC44E" w14:textId="77777777" w:rsidR="001F6DA0" w:rsidRPr="00954D10" w:rsidRDefault="001F6DA0">
    <w:pPr>
      <w:pStyle w:val="Cabealho"/>
      <w:rPr>
        <w:rFonts w:ascii="Arial" w:hAnsi="Arial" w:cs="Arial"/>
        <w:b/>
        <w:bCs/>
        <w:sz w:val="24"/>
        <w:szCs w:val="24"/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D8A5E" w14:textId="77777777" w:rsidR="001F6DA0" w:rsidRDefault="001F6DA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F6DA0" w14:paraId="5D96D548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42CE31D5" w14:textId="35661C22" w:rsidR="001F6DA0" w:rsidRDefault="002D1310">
          <w:r>
            <w:rPr>
              <w:lang w:val="pt-BR"/>
            </w:rPr>
            <w:t>Sistema de gestão online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7B5A986F" w14:textId="77777777" w:rsidR="001F6DA0" w:rsidRDefault="002C1EF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1.0</w:t>
          </w:r>
        </w:p>
      </w:tc>
    </w:tr>
    <w:tr w:rsidR="001F6DA0" w14:paraId="7D8673EE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7E8107D7" w14:textId="63D80FFE" w:rsidR="00234E96" w:rsidRPr="00234E96" w:rsidRDefault="002C1EF1">
          <w:pPr>
            <w:rPr>
              <w:lang w:val="pt-BR"/>
            </w:rPr>
          </w:pPr>
          <w:r>
            <w:rPr>
              <w:lang w:val="pt-BR"/>
            </w:rPr>
            <w:t>Documento</w:t>
          </w:r>
          <w:r w:rsidRPr="00954D10">
            <w:rPr>
              <w:lang w:val="pt-BR"/>
            </w:rPr>
            <w:t xml:space="preserve"> de </w:t>
          </w:r>
          <w:r w:rsidR="00234E96">
            <w:rPr>
              <w:lang w:val="pt-BR"/>
            </w:rPr>
            <w:t>caso de uso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3716B765" w14:textId="236737EE" w:rsidR="001F6DA0" w:rsidRDefault="002C1EF1">
          <w:r w:rsidRPr="00954D10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2D1310">
            <w:rPr>
              <w:lang w:val="pt-BR"/>
            </w:rPr>
            <w:t>16</w:t>
          </w:r>
          <w:r>
            <w:rPr>
              <w:lang w:val="pt-BR"/>
            </w:rPr>
            <w:t>/</w:t>
          </w:r>
          <w:r w:rsidR="002D1310">
            <w:rPr>
              <w:lang w:val="pt-BR"/>
            </w:rPr>
            <w:t>04</w:t>
          </w:r>
          <w:r>
            <w:rPr>
              <w:lang w:val="pt-BR"/>
            </w:rPr>
            <w:t>/202</w:t>
          </w:r>
          <w:r w:rsidR="002D1310">
            <w:rPr>
              <w:lang w:val="pt-BR"/>
            </w:rPr>
            <w:t>4</w:t>
          </w:r>
        </w:p>
      </w:tc>
    </w:tr>
    <w:tr w:rsidR="001F6DA0" w14:paraId="53EBF40D" w14:textId="77777777">
      <w:trPr>
        <w:trHeight w:val="19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2A1A744A" w14:textId="5BE04D44" w:rsidR="001F6DA0" w:rsidRPr="00234E96" w:rsidRDefault="002C1EF1">
          <w:pPr>
            <w:rPr>
              <w:lang w:val="pt-BR"/>
            </w:rPr>
          </w:pPr>
          <w:r>
            <w:rPr>
              <w:lang w:val="pt-BR"/>
            </w:rPr>
            <w:t>D</w:t>
          </w:r>
          <w:r w:rsidR="00234E96">
            <w:rPr>
              <w:lang w:val="pt-BR"/>
            </w:rPr>
            <w:t>CU</w:t>
          </w:r>
          <w:r>
            <w:rPr>
              <w:lang w:val="pt-BR"/>
            </w:rPr>
            <w:t>_1.0</w:t>
          </w:r>
        </w:p>
      </w:tc>
    </w:tr>
  </w:tbl>
  <w:p w14:paraId="1DFE8744" w14:textId="77777777" w:rsidR="001F6DA0" w:rsidRDefault="001F6DA0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0D0BBA" w14:textId="77777777" w:rsidR="001F6DA0" w:rsidRDefault="001F6D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9342BC0A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sz w:val="20"/>
        <w:szCs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pStyle w:val="Bullet1"/>
      <w:lvlText w:val="?"/>
      <w:lvlJc w:val="left"/>
      <w:pPr>
        <w:tabs>
          <w:tab w:val="num" w:pos="432"/>
        </w:tabs>
        <w:ind w:left="432" w:hanging="432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2216"/>
        </w:tabs>
        <w:ind w:left="221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576"/>
        </w:tabs>
        <w:ind w:left="257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936"/>
        </w:tabs>
        <w:ind w:left="29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3296"/>
        </w:tabs>
        <w:ind w:left="32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656"/>
        </w:tabs>
        <w:ind w:left="36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4016"/>
        </w:tabs>
        <w:ind w:left="40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4376"/>
        </w:tabs>
        <w:ind w:left="43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736"/>
        </w:tabs>
        <w:ind w:left="47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5096"/>
        </w:tabs>
        <w:ind w:left="5096" w:hanging="360"/>
      </w:pPr>
      <w:rPr>
        <w:rFonts w:ascii="OpenSymbol" w:hAnsi="OpenSymbol" w:cs="OpenSymbol"/>
      </w:rPr>
    </w:lvl>
  </w:abstractNum>
  <w:abstractNum w:abstractNumId="5" w15:restartNumberingAfterBreak="0">
    <w:nsid w:val="1079196E"/>
    <w:multiLevelType w:val="hybridMultilevel"/>
    <w:tmpl w:val="02E8EAB6"/>
    <w:lvl w:ilvl="0" w:tplc="99F286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F1D69"/>
    <w:multiLevelType w:val="hybridMultilevel"/>
    <w:tmpl w:val="851E52B6"/>
    <w:lvl w:ilvl="0" w:tplc="1F22AC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C1A9F"/>
    <w:multiLevelType w:val="hybridMultilevel"/>
    <w:tmpl w:val="07C0A438"/>
    <w:lvl w:ilvl="0" w:tplc="E16A56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55A08"/>
    <w:multiLevelType w:val="hybridMultilevel"/>
    <w:tmpl w:val="1924FF14"/>
    <w:lvl w:ilvl="0" w:tplc="369C5F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77DD8"/>
    <w:multiLevelType w:val="hybridMultilevel"/>
    <w:tmpl w:val="BB7276F0"/>
    <w:lvl w:ilvl="0" w:tplc="37B2055C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063" w:hanging="360"/>
      </w:pPr>
    </w:lvl>
    <w:lvl w:ilvl="2" w:tplc="0416001B" w:tentative="1">
      <w:start w:val="1"/>
      <w:numFmt w:val="lowerRoman"/>
      <w:lvlText w:val="%3."/>
      <w:lvlJc w:val="right"/>
      <w:pPr>
        <w:ind w:left="1783" w:hanging="180"/>
      </w:pPr>
    </w:lvl>
    <w:lvl w:ilvl="3" w:tplc="0416000F" w:tentative="1">
      <w:start w:val="1"/>
      <w:numFmt w:val="decimal"/>
      <w:lvlText w:val="%4."/>
      <w:lvlJc w:val="left"/>
      <w:pPr>
        <w:ind w:left="2503" w:hanging="360"/>
      </w:pPr>
    </w:lvl>
    <w:lvl w:ilvl="4" w:tplc="04160019" w:tentative="1">
      <w:start w:val="1"/>
      <w:numFmt w:val="lowerLetter"/>
      <w:lvlText w:val="%5."/>
      <w:lvlJc w:val="left"/>
      <w:pPr>
        <w:ind w:left="3223" w:hanging="360"/>
      </w:pPr>
    </w:lvl>
    <w:lvl w:ilvl="5" w:tplc="0416001B" w:tentative="1">
      <w:start w:val="1"/>
      <w:numFmt w:val="lowerRoman"/>
      <w:lvlText w:val="%6."/>
      <w:lvlJc w:val="right"/>
      <w:pPr>
        <w:ind w:left="3943" w:hanging="180"/>
      </w:pPr>
    </w:lvl>
    <w:lvl w:ilvl="6" w:tplc="0416000F" w:tentative="1">
      <w:start w:val="1"/>
      <w:numFmt w:val="decimal"/>
      <w:lvlText w:val="%7."/>
      <w:lvlJc w:val="left"/>
      <w:pPr>
        <w:ind w:left="4663" w:hanging="360"/>
      </w:pPr>
    </w:lvl>
    <w:lvl w:ilvl="7" w:tplc="04160019" w:tentative="1">
      <w:start w:val="1"/>
      <w:numFmt w:val="lowerLetter"/>
      <w:lvlText w:val="%8."/>
      <w:lvlJc w:val="left"/>
      <w:pPr>
        <w:ind w:left="5383" w:hanging="360"/>
      </w:pPr>
    </w:lvl>
    <w:lvl w:ilvl="8" w:tplc="0416001B" w:tentative="1">
      <w:start w:val="1"/>
      <w:numFmt w:val="lowerRoman"/>
      <w:lvlText w:val="%9."/>
      <w:lvlJc w:val="right"/>
      <w:pPr>
        <w:ind w:left="6103" w:hanging="180"/>
      </w:pPr>
    </w:lvl>
  </w:abstractNum>
  <w:abstractNum w:abstractNumId="10" w15:restartNumberingAfterBreak="0">
    <w:nsid w:val="697507A8"/>
    <w:multiLevelType w:val="hybridMultilevel"/>
    <w:tmpl w:val="E684D4A6"/>
    <w:lvl w:ilvl="0" w:tplc="E0FA854A"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617371666">
    <w:abstractNumId w:val="0"/>
  </w:num>
  <w:num w:numId="2" w16cid:durableId="1658144061">
    <w:abstractNumId w:val="1"/>
  </w:num>
  <w:num w:numId="3" w16cid:durableId="1928612422">
    <w:abstractNumId w:val="2"/>
  </w:num>
  <w:num w:numId="4" w16cid:durableId="386687553">
    <w:abstractNumId w:val="3"/>
  </w:num>
  <w:num w:numId="5" w16cid:durableId="404642589">
    <w:abstractNumId w:val="4"/>
  </w:num>
  <w:num w:numId="6" w16cid:durableId="756055057">
    <w:abstractNumId w:val="10"/>
  </w:num>
  <w:num w:numId="7" w16cid:durableId="883981241">
    <w:abstractNumId w:val="0"/>
    <w:lvlOverride w:ilvl="0">
      <w:startOverride w:val="3"/>
    </w:lvlOverride>
  </w:num>
  <w:num w:numId="8" w16cid:durableId="685061361">
    <w:abstractNumId w:val="0"/>
    <w:lvlOverride w:ilvl="0">
      <w:startOverride w:val="5"/>
    </w:lvlOverride>
  </w:num>
  <w:num w:numId="9" w16cid:durableId="991448949">
    <w:abstractNumId w:val="7"/>
  </w:num>
  <w:num w:numId="10" w16cid:durableId="1526795337">
    <w:abstractNumId w:val="6"/>
  </w:num>
  <w:num w:numId="11" w16cid:durableId="509417230">
    <w:abstractNumId w:val="8"/>
  </w:num>
  <w:num w:numId="12" w16cid:durableId="1787960923">
    <w:abstractNumId w:val="5"/>
  </w:num>
  <w:num w:numId="13" w16cid:durableId="11359469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904"/>
    <w:rsid w:val="00001032"/>
    <w:rsid w:val="00010196"/>
    <w:rsid w:val="00011E93"/>
    <w:rsid w:val="00060B07"/>
    <w:rsid w:val="000E48E5"/>
    <w:rsid w:val="001014C4"/>
    <w:rsid w:val="00145DC1"/>
    <w:rsid w:val="00152A30"/>
    <w:rsid w:val="00171936"/>
    <w:rsid w:val="00174B4B"/>
    <w:rsid w:val="00190158"/>
    <w:rsid w:val="001B7DFF"/>
    <w:rsid w:val="001E6D48"/>
    <w:rsid w:val="001F6DA0"/>
    <w:rsid w:val="00216700"/>
    <w:rsid w:val="002252A0"/>
    <w:rsid w:val="00234E96"/>
    <w:rsid w:val="002C1EF1"/>
    <w:rsid w:val="002C41B2"/>
    <w:rsid w:val="002C542B"/>
    <w:rsid w:val="002D1310"/>
    <w:rsid w:val="002D7F9E"/>
    <w:rsid w:val="002F6B3A"/>
    <w:rsid w:val="00352F18"/>
    <w:rsid w:val="003A73E5"/>
    <w:rsid w:val="003B1A39"/>
    <w:rsid w:val="003B2866"/>
    <w:rsid w:val="003C016B"/>
    <w:rsid w:val="003C3297"/>
    <w:rsid w:val="003D6191"/>
    <w:rsid w:val="003D665C"/>
    <w:rsid w:val="003E553C"/>
    <w:rsid w:val="003F2110"/>
    <w:rsid w:val="00431045"/>
    <w:rsid w:val="0043385D"/>
    <w:rsid w:val="00447A21"/>
    <w:rsid w:val="0046160A"/>
    <w:rsid w:val="00496BC4"/>
    <w:rsid w:val="00497533"/>
    <w:rsid w:val="004C2462"/>
    <w:rsid w:val="004F0FF1"/>
    <w:rsid w:val="00514904"/>
    <w:rsid w:val="0055110E"/>
    <w:rsid w:val="0058249A"/>
    <w:rsid w:val="005826A0"/>
    <w:rsid w:val="005A4B67"/>
    <w:rsid w:val="005B0B58"/>
    <w:rsid w:val="005B5ACE"/>
    <w:rsid w:val="005C7428"/>
    <w:rsid w:val="005D569A"/>
    <w:rsid w:val="005D7963"/>
    <w:rsid w:val="00617C03"/>
    <w:rsid w:val="00644DA2"/>
    <w:rsid w:val="00647F9A"/>
    <w:rsid w:val="0067339B"/>
    <w:rsid w:val="00687846"/>
    <w:rsid w:val="00687ADE"/>
    <w:rsid w:val="00694664"/>
    <w:rsid w:val="006950BC"/>
    <w:rsid w:val="006A13D1"/>
    <w:rsid w:val="006D0058"/>
    <w:rsid w:val="00732504"/>
    <w:rsid w:val="00776ADC"/>
    <w:rsid w:val="00781742"/>
    <w:rsid w:val="007C092C"/>
    <w:rsid w:val="007D7E13"/>
    <w:rsid w:val="007E5DC5"/>
    <w:rsid w:val="007F2189"/>
    <w:rsid w:val="008000A0"/>
    <w:rsid w:val="00835907"/>
    <w:rsid w:val="0085431B"/>
    <w:rsid w:val="008939CA"/>
    <w:rsid w:val="008A074D"/>
    <w:rsid w:val="008E0FF7"/>
    <w:rsid w:val="008E255A"/>
    <w:rsid w:val="00905B38"/>
    <w:rsid w:val="00954D10"/>
    <w:rsid w:val="00965576"/>
    <w:rsid w:val="00972C01"/>
    <w:rsid w:val="0098498B"/>
    <w:rsid w:val="009D2EBB"/>
    <w:rsid w:val="00A30D49"/>
    <w:rsid w:val="00A5068C"/>
    <w:rsid w:val="00A62877"/>
    <w:rsid w:val="00A91B7C"/>
    <w:rsid w:val="00A956F6"/>
    <w:rsid w:val="00AC5A50"/>
    <w:rsid w:val="00AE4446"/>
    <w:rsid w:val="00B10FB4"/>
    <w:rsid w:val="00B17126"/>
    <w:rsid w:val="00B401C9"/>
    <w:rsid w:val="00B5187C"/>
    <w:rsid w:val="00B65ECF"/>
    <w:rsid w:val="00B85750"/>
    <w:rsid w:val="00BE311F"/>
    <w:rsid w:val="00C3452E"/>
    <w:rsid w:val="00C4633E"/>
    <w:rsid w:val="00C56E06"/>
    <w:rsid w:val="00CB0871"/>
    <w:rsid w:val="00CB63B1"/>
    <w:rsid w:val="00CB67E8"/>
    <w:rsid w:val="00CC3F7B"/>
    <w:rsid w:val="00CC45CF"/>
    <w:rsid w:val="00CE5CFE"/>
    <w:rsid w:val="00CF3E67"/>
    <w:rsid w:val="00CF4E79"/>
    <w:rsid w:val="00D32D90"/>
    <w:rsid w:val="00D666F3"/>
    <w:rsid w:val="00DC026E"/>
    <w:rsid w:val="00E1252F"/>
    <w:rsid w:val="00E21589"/>
    <w:rsid w:val="00E27225"/>
    <w:rsid w:val="00E862B3"/>
    <w:rsid w:val="00EC7EE0"/>
    <w:rsid w:val="00EE09DA"/>
    <w:rsid w:val="00EE4664"/>
    <w:rsid w:val="00F064D6"/>
    <w:rsid w:val="00F07CA1"/>
    <w:rsid w:val="00F47D0C"/>
    <w:rsid w:val="00F54FAE"/>
    <w:rsid w:val="00F67814"/>
    <w:rsid w:val="00F71ACE"/>
    <w:rsid w:val="00FB3400"/>
    <w:rsid w:val="00FB4CA2"/>
    <w:rsid w:val="00FB7DFA"/>
    <w:rsid w:val="00FE48A6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46FB808"/>
  <w15:docId w15:val="{31B5DD6C-3E81-4BB0-9AB6-1630CFDD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  <w:spacing w:line="240" w:lineRule="atLeast"/>
    </w:pPr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St6z0">
    <w:name w:val="WW8NumSt6z0"/>
    <w:rPr>
      <w:rFonts w:ascii="Symbol" w:hAnsi="Symbol" w:cs="Symbol" w:hint="default"/>
    </w:rPr>
  </w:style>
  <w:style w:type="character" w:customStyle="1" w:styleId="WW8NumSt19z0">
    <w:name w:val="WW8NumSt19z0"/>
    <w:rPr>
      <w:rFonts w:ascii="Symbol" w:hAnsi="Symbol" w:cs="Symbol" w:hint="default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Caracteresdenotaderodap">
    <w:name w:val="Caracteres de nota de rodapé"/>
    <w:basedOn w:val="Fontepargpadro1"/>
    <w:rPr>
      <w:sz w:val="20"/>
      <w:szCs w:val="20"/>
      <w:vertAlign w:val="superscript"/>
    </w:rPr>
  </w:style>
  <w:style w:type="character" w:styleId="Hyperlink">
    <w:name w:val="Hyperlink"/>
    <w:basedOn w:val="Fontepargpadro1"/>
    <w:rPr>
      <w:color w:val="0000FF"/>
      <w:u w:val="single"/>
    </w:rPr>
  </w:style>
  <w:style w:type="character" w:styleId="Forte">
    <w:name w:val="Strong"/>
    <w:basedOn w:val="Fontepargpadro1"/>
    <w:qFormat/>
    <w:rPr>
      <w:b/>
      <w:bCs/>
    </w:rPr>
  </w:style>
  <w:style w:type="character" w:styleId="HiperlinkVisitado">
    <w:name w:val="FollowedHyperlink"/>
    <w:basedOn w:val="Fontepargpadro1"/>
    <w:rPr>
      <w:color w:val="800080"/>
      <w:u w:val="single"/>
    </w:rPr>
  </w:style>
  <w:style w:type="character" w:customStyle="1" w:styleId="tw4winNone">
    <w:name w:val="tw4winNone"/>
    <w:basedOn w:val="Fontepargpadro1"/>
  </w:style>
  <w:style w:type="character" w:customStyle="1" w:styleId="tw4winExternal">
    <w:name w:val="tw4winExternal"/>
    <w:basedOn w:val="Fontepargpadro1"/>
    <w:rPr>
      <w:rFonts w:ascii="Courier New" w:hAnsi="Courier New" w:cs="Courier New"/>
      <w:color w:val="808080"/>
      <w:lang w:val="pt-BR" w:eastAsia="pt-BR"/>
    </w:rPr>
  </w:style>
  <w:style w:type="character" w:customStyle="1" w:styleId="tw4winInternal">
    <w:name w:val="tw4winInternal"/>
    <w:basedOn w:val="Fontepargpadro1"/>
    <w:rPr>
      <w:rFonts w:ascii="Courier New" w:hAnsi="Courier New" w:cs="Courier New"/>
      <w:color w:val="FF0000"/>
      <w:lang w:val="pt-BR" w:eastAsia="pt-BR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color w:val="008000"/>
      <w:lang w:val="pt-BR" w:eastAsia="pt-BR"/>
    </w:rPr>
  </w:style>
  <w:style w:type="character" w:customStyle="1" w:styleId="tw4winJump">
    <w:name w:val="tw4winJump"/>
    <w:rPr>
      <w:rFonts w:ascii="Courier New" w:hAnsi="Courier New" w:cs="Courier New"/>
      <w:color w:val="008080"/>
      <w:lang w:val="pt-BR" w:eastAsia="pt-BR"/>
    </w:rPr>
  </w:style>
  <w:style w:type="character" w:customStyle="1" w:styleId="DONOTTRANSLATE">
    <w:name w:val="DO_NOT_TRANSLATE"/>
    <w:rPr>
      <w:rFonts w:ascii="Courier New" w:hAnsi="Courier New" w:cs="Courier New"/>
      <w:color w:val="800000"/>
      <w:lang w:val="pt-BR" w:eastAsia="pt-BR"/>
    </w:rPr>
  </w:style>
  <w:style w:type="character" w:customStyle="1" w:styleId="Marcadores">
    <w:name w:val="Marcadores"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Normal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customStyle="1" w:styleId="Recuonormal1">
    <w:name w:val="Recuo normal1"/>
    <w:basedOn w:val="Normal"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pPr>
      <w:numPr>
        <w:numId w:val="2"/>
      </w:numPr>
      <w:ind w:left="720"/>
    </w:pPr>
  </w:style>
  <w:style w:type="paragraph" w:customStyle="1" w:styleId="Bullet2">
    <w:name w:val="Bullet2"/>
    <w:basedOn w:val="Normal"/>
    <w:pPr>
      <w:numPr>
        <w:numId w:val="3"/>
      </w:numPr>
      <w:ind w:left="144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Estruturadodocumento">
    <w:name w:val="Estrutura do documento"/>
    <w:basedOn w:val="Normal"/>
    <w:pPr>
      <w:shd w:val="clear" w:color="auto" w:fill="000080"/>
    </w:pPr>
  </w:style>
  <w:style w:type="paragraph" w:styleId="Textodenotaderodap">
    <w:name w:val="footnote text"/>
    <w:basedOn w:val="Normal"/>
    <w:pPr>
      <w:keepNext/>
      <w:keepLines/>
      <w:pBdr>
        <w:top w:val="none" w:sz="0" w:space="0" w:color="000000"/>
        <w:left w:val="none" w:sz="0" w:space="0" w:color="000000"/>
        <w:bottom w:val="single" w:sz="6" w:space="0" w:color="000000"/>
        <w:right w:val="none" w:sz="0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/>
      <w:iCs/>
      <w:color w:val="0000FF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Default">
    <w:name w:val="Default"/>
    <w:rsid w:val="00352F18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352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52F18"/>
    <w:pPr>
      <w:ind w:left="720"/>
      <w:contextualSpacing/>
    </w:pPr>
  </w:style>
  <w:style w:type="character" w:customStyle="1" w:styleId="stylesspancpj7w">
    <w:name w:val="styles_span__cpj7w"/>
    <w:basedOn w:val="Fontepargpadro"/>
    <w:rsid w:val="007F2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3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2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2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67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35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7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26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77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358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292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3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EFET%20ZN\Projeto%20de%20Informatizacao\rup_sad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0BE25-9ADD-4C6C-BB47-98FEB6862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869</TotalTime>
  <Pages>17</Pages>
  <Words>2565</Words>
  <Characters>13856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/>
  <LinksUpToDate>false</LinksUpToDate>
  <CharactersWithSpaces>16389</CharactersWithSpaces>
  <SharedDoc>false</SharedDoc>
  <HLinks>
    <vt:vector size="126" baseType="variant">
      <vt:variant>
        <vt:i4>7929927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__RefHeading___Toc18206195</vt:lpwstr>
      </vt:variant>
      <vt:variant>
        <vt:i4>7864391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__RefHeading___Toc18206194</vt:lpwstr>
      </vt:variant>
      <vt:variant>
        <vt:i4>8323143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__RefHeading___Toc18206193</vt:lpwstr>
      </vt:variant>
      <vt:variant>
        <vt:i4>8257607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__RefHeading___Toc18206192</vt:lpwstr>
      </vt:variant>
      <vt:variant>
        <vt:i4>8192071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__RefHeading___Toc18206191</vt:lpwstr>
      </vt:variant>
      <vt:variant>
        <vt:i4>8126535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__RefHeading___Toc18206190</vt:lpwstr>
      </vt:variant>
      <vt:variant>
        <vt:i4>7667782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__RefHeading___Toc18206189</vt:lpwstr>
      </vt:variant>
      <vt:variant>
        <vt:i4>7602246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__RefHeading___Toc18206188</vt:lpwstr>
      </vt:variant>
      <vt:variant>
        <vt:i4>8060998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__RefHeading___Toc18206187</vt:lpwstr>
      </vt:variant>
      <vt:variant>
        <vt:i4>7995462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__RefHeading___Toc18206186</vt:lpwstr>
      </vt:variant>
      <vt:variant>
        <vt:i4>7929926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__RefHeading___Toc18206185</vt:lpwstr>
      </vt:variant>
      <vt:variant>
        <vt:i4>7864390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__RefHeading___Toc18206184</vt:lpwstr>
      </vt:variant>
      <vt:variant>
        <vt:i4>8323142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__RefHeading___Toc18206183</vt:lpwstr>
      </vt:variant>
      <vt:variant>
        <vt:i4>8257606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__RefHeading___Toc18206182</vt:lpwstr>
      </vt:variant>
      <vt:variant>
        <vt:i4>8192070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__RefHeading___Toc18206181</vt:lpwstr>
      </vt:variant>
      <vt:variant>
        <vt:i4>8126534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__RefHeading___Toc18206180</vt:lpwstr>
      </vt:variant>
      <vt:variant>
        <vt:i4>7667785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__RefHeading___Toc18206179</vt:lpwstr>
      </vt:variant>
      <vt:variant>
        <vt:i4>7602249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__RefHeading___Toc18206178</vt:lpwstr>
      </vt:variant>
      <vt:variant>
        <vt:i4>8061001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__RefHeading___Toc18206177</vt:lpwstr>
      </vt:variant>
      <vt:variant>
        <vt:i4>7995465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__RefHeading___Toc18206176</vt:lpwstr>
      </vt:variant>
      <vt:variant>
        <vt:i4>7929929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__RefHeading___Toc18206175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Usuario</dc:creator>
  <cp:keywords/>
  <dc:description/>
  <cp:lastModifiedBy>Anderson Schinemann</cp:lastModifiedBy>
  <cp:revision>72</cp:revision>
  <cp:lastPrinted>1900-01-01T02:00:00Z</cp:lastPrinted>
  <dcterms:created xsi:type="dcterms:W3CDTF">2023-01-02T16:48:00Z</dcterms:created>
  <dcterms:modified xsi:type="dcterms:W3CDTF">2024-05-16T18:15:00Z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</Properties>
</file>